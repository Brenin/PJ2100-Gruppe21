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CC5398" w14:textId="77777777" w:rsidR="008D4EA7" w:rsidRDefault="008D4EA7" w:rsidP="008D4EA7">
      <w:pPr>
        <w:spacing w:line="360" w:lineRule="auto"/>
        <w:rPr>
          <w:rFonts w:ascii="Helvetica" w:hAnsi="Helvetica" w:cstheme="majorHAnsi"/>
        </w:rPr>
      </w:pPr>
    </w:p>
    <w:p w14:paraId="56AFBE64" w14:textId="77777777" w:rsidR="008D4EA7" w:rsidRDefault="008D4EA7" w:rsidP="008D4EA7">
      <w:pPr>
        <w:pStyle w:val="Default"/>
        <w:spacing w:line="360" w:lineRule="auto"/>
        <w:ind w:hanging="709"/>
        <w:jc w:val="center"/>
        <w:rPr>
          <w:rFonts w:ascii="Helvetica" w:hAnsi="Helvetica"/>
          <w:b/>
          <w:color w:val="0093D3"/>
          <w:sz w:val="44"/>
          <w:lang w:val="nb-NO"/>
        </w:rPr>
      </w:pPr>
      <w:r>
        <w:rPr>
          <w:rFonts w:ascii="Helvetica" w:hAnsi="Helvetica"/>
          <w:b/>
          <w:noProof/>
          <w:color w:val="0093D3"/>
          <w:sz w:val="44"/>
        </w:rPr>
        <w:drawing>
          <wp:inline distT="0" distB="0" distL="0" distR="0" wp14:anchorId="205FA0ED" wp14:editId="0FAD5541">
            <wp:extent cx="2425700" cy="952500"/>
            <wp:effectExtent l="0" t="0" r="12700" b="12700"/>
            <wp:docPr id="1" name="Picture 1" descr="Description: Description: logo_skjem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logo_skjema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5700" cy="952500"/>
                    </a:xfrm>
                    <a:prstGeom prst="rect">
                      <a:avLst/>
                    </a:prstGeom>
                    <a:noFill/>
                    <a:ln>
                      <a:noFill/>
                    </a:ln>
                  </pic:spPr>
                </pic:pic>
              </a:graphicData>
            </a:graphic>
          </wp:inline>
        </w:drawing>
      </w:r>
    </w:p>
    <w:p w14:paraId="2F27E9CE" w14:textId="77777777" w:rsidR="008D4EA7" w:rsidRDefault="008D4EA7" w:rsidP="008D4EA7">
      <w:pPr>
        <w:pStyle w:val="Default"/>
        <w:spacing w:line="360" w:lineRule="auto"/>
        <w:ind w:hanging="709"/>
        <w:jc w:val="center"/>
        <w:rPr>
          <w:rFonts w:ascii="Helvetica" w:hAnsi="Helvetica" w:cs="Times New Roman"/>
          <w:b/>
          <w:color w:val="0092D2"/>
          <w:sz w:val="40"/>
          <w:lang w:val="nb-NO"/>
        </w:rPr>
      </w:pPr>
      <w:r>
        <w:rPr>
          <w:rFonts w:ascii="Helvetica" w:hAnsi="Helvetica" w:cs="Times New Roman"/>
          <w:b/>
          <w:color w:val="0092D2"/>
          <w:sz w:val="40"/>
          <w:lang w:val="nb-NO"/>
        </w:rPr>
        <w:t>FORSIDE FOR INNLEVERING</w:t>
      </w:r>
    </w:p>
    <w:p w14:paraId="294157C2" w14:textId="77777777" w:rsidR="008D4EA7" w:rsidRDefault="008D4EA7" w:rsidP="008D4EA7">
      <w:pPr>
        <w:pStyle w:val="Default"/>
        <w:spacing w:after="240"/>
        <w:rPr>
          <w:rFonts w:ascii="Helvetica" w:hAnsi="Helvetica" w:cs="Times New Roman"/>
          <w:b/>
          <w:color w:val="262626"/>
          <w:lang w:val="nb-NO"/>
        </w:rPr>
      </w:pPr>
      <w:r>
        <w:rPr>
          <w:rFonts w:ascii="Helvetica" w:hAnsi="Helvetica" w:cs="Times New Roman"/>
          <w:b/>
          <w:color w:val="262626"/>
          <w:lang w:val="nb-NO"/>
        </w:rPr>
        <w:t>TILGJENGELIGHET</w:t>
      </w:r>
    </w:p>
    <w:tbl>
      <w:tblPr>
        <w:tblW w:w="3540" w:type="dxa"/>
        <w:tblInd w:w="-601" w:type="dxa"/>
        <w:tblBorders>
          <w:top w:val="single" w:sz="4" w:space="0" w:color="595959"/>
          <w:left w:val="single" w:sz="4" w:space="0" w:color="595959"/>
          <w:bottom w:val="single" w:sz="4" w:space="0" w:color="595959"/>
          <w:right w:val="single" w:sz="4" w:space="0" w:color="595959"/>
        </w:tblBorders>
        <w:tblLayout w:type="fixed"/>
        <w:tblLook w:val="04A0" w:firstRow="1" w:lastRow="0" w:firstColumn="1" w:lastColumn="0" w:noHBand="0" w:noVBand="1"/>
      </w:tblPr>
      <w:tblGrid>
        <w:gridCol w:w="425"/>
        <w:gridCol w:w="1275"/>
        <w:gridCol w:w="425"/>
        <w:gridCol w:w="1415"/>
      </w:tblGrid>
      <w:tr w:rsidR="008D4EA7" w14:paraId="50B2148F" w14:textId="77777777" w:rsidTr="008D4EA7">
        <w:trPr>
          <w:trHeight w:val="398"/>
        </w:trPr>
        <w:tc>
          <w:tcPr>
            <w:tcW w:w="425" w:type="dxa"/>
            <w:tcBorders>
              <w:top w:val="single" w:sz="4" w:space="0" w:color="595959"/>
              <w:left w:val="single" w:sz="4" w:space="0" w:color="595959"/>
              <w:bottom w:val="single" w:sz="4" w:space="0" w:color="595959"/>
              <w:right w:val="single" w:sz="4" w:space="0" w:color="595959"/>
            </w:tcBorders>
            <w:vAlign w:val="center"/>
          </w:tcPr>
          <w:p w14:paraId="4AD071BC" w14:textId="77777777" w:rsidR="008D4EA7" w:rsidRDefault="008D4EA7">
            <w:pPr>
              <w:rPr>
                <w:rFonts w:ascii="Helvetica" w:hAnsi="Helvetica" w:cs="Times New Roman"/>
                <w:b/>
                <w:color w:val="262626"/>
              </w:rPr>
            </w:pPr>
          </w:p>
        </w:tc>
        <w:tc>
          <w:tcPr>
            <w:tcW w:w="1277" w:type="dxa"/>
            <w:tcBorders>
              <w:top w:val="nil"/>
              <w:left w:val="single" w:sz="4" w:space="0" w:color="595959"/>
              <w:bottom w:val="nil"/>
              <w:right w:val="single" w:sz="4" w:space="0" w:color="595959"/>
            </w:tcBorders>
            <w:vAlign w:val="center"/>
            <w:hideMark/>
          </w:tcPr>
          <w:p w14:paraId="39A82558" w14:textId="77777777" w:rsidR="008D4EA7" w:rsidRDefault="008D4EA7">
            <w:pPr>
              <w:rPr>
                <w:rFonts w:ascii="Helvetica" w:hAnsi="Helvetica" w:cs="Times New Roman"/>
                <w:b/>
                <w:color w:val="262626"/>
              </w:rPr>
            </w:pPr>
            <w:r>
              <w:rPr>
                <w:rFonts w:ascii="Helvetica" w:hAnsi="Helvetica" w:cs="Times New Roman"/>
                <w:b/>
                <w:color w:val="262626"/>
              </w:rPr>
              <w:t>Fri</w:t>
            </w:r>
          </w:p>
        </w:tc>
        <w:tc>
          <w:tcPr>
            <w:tcW w:w="425" w:type="dxa"/>
            <w:tcBorders>
              <w:top w:val="single" w:sz="4" w:space="0" w:color="595959"/>
              <w:left w:val="single" w:sz="4" w:space="0" w:color="595959"/>
              <w:bottom w:val="single" w:sz="4" w:space="0" w:color="595959"/>
              <w:right w:val="single" w:sz="4" w:space="0" w:color="595959"/>
            </w:tcBorders>
            <w:vAlign w:val="center"/>
          </w:tcPr>
          <w:p w14:paraId="02AD77F7" w14:textId="77777777" w:rsidR="008D4EA7" w:rsidRDefault="008D4EA7">
            <w:pPr>
              <w:rPr>
                <w:rFonts w:ascii="Helvetica" w:hAnsi="Helvetica" w:cs="Times New Roman"/>
                <w:b/>
                <w:color w:val="262626"/>
              </w:rPr>
            </w:pPr>
          </w:p>
        </w:tc>
        <w:tc>
          <w:tcPr>
            <w:tcW w:w="1417" w:type="dxa"/>
            <w:tcBorders>
              <w:top w:val="nil"/>
              <w:left w:val="single" w:sz="4" w:space="0" w:color="595959"/>
              <w:bottom w:val="nil"/>
              <w:right w:val="nil"/>
            </w:tcBorders>
            <w:vAlign w:val="center"/>
            <w:hideMark/>
          </w:tcPr>
          <w:p w14:paraId="53DFEDC9" w14:textId="77777777" w:rsidR="008D4EA7" w:rsidRDefault="008D4EA7">
            <w:pPr>
              <w:rPr>
                <w:rFonts w:ascii="Helvetica" w:hAnsi="Helvetica" w:cs="Times New Roman"/>
                <w:b/>
                <w:color w:val="262626"/>
              </w:rPr>
            </w:pPr>
            <w:r>
              <w:rPr>
                <w:rFonts w:ascii="Helvetica" w:hAnsi="Helvetica" w:cs="Times New Roman"/>
                <w:b/>
                <w:color w:val="262626"/>
              </w:rPr>
              <w:t>Begrenset</w:t>
            </w:r>
          </w:p>
        </w:tc>
      </w:tr>
    </w:tbl>
    <w:p w14:paraId="5ACB88F1" w14:textId="77777777" w:rsidR="008D4EA7" w:rsidRDefault="008D4EA7" w:rsidP="008D4EA7">
      <w:pPr>
        <w:rPr>
          <w:rFonts w:ascii="Helvetica" w:hAnsi="Helvetica" w:cs="Times New Roman"/>
          <w:b/>
          <w:color w:val="262626"/>
        </w:rPr>
      </w:pPr>
    </w:p>
    <w:tbl>
      <w:tblPr>
        <w:tblW w:w="10080" w:type="dxa"/>
        <w:tblInd w:w="-60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3794"/>
        <w:gridCol w:w="2247"/>
        <w:gridCol w:w="4039"/>
      </w:tblGrid>
      <w:tr w:rsidR="008D4EA7" w14:paraId="5386DED7" w14:textId="77777777" w:rsidTr="008D4EA7">
        <w:trPr>
          <w:trHeight w:val="380"/>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4D515AF8" w14:textId="77777777" w:rsidR="008D4EA7" w:rsidRDefault="008D4EA7">
            <w:pPr>
              <w:rPr>
                <w:rFonts w:ascii="Helvetica" w:hAnsi="Helvetica" w:cs="Times New Roman"/>
                <w:b/>
                <w:color w:val="262626"/>
              </w:rPr>
            </w:pPr>
            <w:r>
              <w:rPr>
                <w:rFonts w:ascii="Helvetica" w:hAnsi="Helvetica" w:cs="Times New Roman"/>
                <w:b/>
                <w:color w:val="262626"/>
              </w:rPr>
              <w:t>Emnekode og emnenavn:</w:t>
            </w:r>
          </w:p>
        </w:tc>
        <w:tc>
          <w:tcPr>
            <w:tcW w:w="6283" w:type="dxa"/>
            <w:gridSpan w:val="2"/>
            <w:tcBorders>
              <w:top w:val="single" w:sz="4" w:space="0" w:color="7F7F7F"/>
              <w:left w:val="single" w:sz="4" w:space="0" w:color="7F7F7F"/>
              <w:bottom w:val="single" w:sz="4" w:space="0" w:color="7F7F7F"/>
              <w:right w:val="single" w:sz="4" w:space="0" w:color="7F7F7F"/>
            </w:tcBorders>
            <w:vAlign w:val="center"/>
            <w:hideMark/>
          </w:tcPr>
          <w:p w14:paraId="451BB8A1" w14:textId="77777777" w:rsidR="008D4EA7" w:rsidRDefault="008D4EA7">
            <w:pPr>
              <w:rPr>
                <w:rFonts w:ascii="Helvetica" w:hAnsi="Helvetica" w:cs="Times New Roman"/>
                <w:b/>
                <w:color w:val="262626"/>
              </w:rPr>
            </w:pPr>
            <w:r>
              <w:rPr>
                <w:rFonts w:ascii="Helvetica" w:hAnsi="Helvetica" w:cs="Times New Roman"/>
                <w:b/>
                <w:color w:val="262626"/>
              </w:rPr>
              <w:t>PJ2100 Iterativt Webprosjekt</w:t>
            </w:r>
          </w:p>
        </w:tc>
      </w:tr>
      <w:tr w:rsidR="008D4EA7" w14:paraId="3E25491A" w14:textId="77777777" w:rsidTr="008D4EA7">
        <w:trPr>
          <w:trHeight w:val="380"/>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781FBC96" w14:textId="77777777" w:rsidR="008D4EA7" w:rsidRDefault="008D4EA7">
            <w:pPr>
              <w:rPr>
                <w:rFonts w:ascii="Helvetica" w:hAnsi="Helvetica" w:cs="Times New Roman"/>
                <w:b/>
                <w:color w:val="262626"/>
              </w:rPr>
            </w:pPr>
            <w:r>
              <w:rPr>
                <w:rFonts w:ascii="Helvetica" w:hAnsi="Helvetica" w:cs="Times New Roman"/>
                <w:b/>
                <w:color w:val="262626"/>
              </w:rPr>
              <w:t>Tittel norsk:</w:t>
            </w:r>
          </w:p>
        </w:tc>
        <w:tc>
          <w:tcPr>
            <w:tcW w:w="6283" w:type="dxa"/>
            <w:gridSpan w:val="2"/>
            <w:tcBorders>
              <w:top w:val="single" w:sz="4" w:space="0" w:color="7F7F7F"/>
              <w:left w:val="single" w:sz="4" w:space="0" w:color="7F7F7F"/>
              <w:bottom w:val="single" w:sz="4" w:space="0" w:color="7F7F7F"/>
              <w:right w:val="single" w:sz="4" w:space="0" w:color="7F7F7F"/>
            </w:tcBorders>
            <w:vAlign w:val="center"/>
            <w:hideMark/>
          </w:tcPr>
          <w:p w14:paraId="7492C891" w14:textId="77777777" w:rsidR="008D4EA7" w:rsidRDefault="008D4EA7">
            <w:pPr>
              <w:rPr>
                <w:rFonts w:ascii="Helvetica" w:hAnsi="Helvetica" w:cs="Times New Roman"/>
                <w:b/>
                <w:color w:val="262626"/>
              </w:rPr>
            </w:pPr>
            <w:r>
              <w:rPr>
                <w:rFonts w:ascii="Helvetica" w:hAnsi="Helvetica" w:cs="Times New Roman"/>
                <w:b/>
                <w:color w:val="262626"/>
              </w:rPr>
              <w:t>Webprosjekt</w:t>
            </w:r>
          </w:p>
        </w:tc>
      </w:tr>
      <w:tr w:rsidR="008D4EA7" w14:paraId="4D559622" w14:textId="77777777" w:rsidTr="008D4EA7">
        <w:trPr>
          <w:trHeight w:val="380"/>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37724FF9" w14:textId="77777777" w:rsidR="008D4EA7" w:rsidRDefault="008D4EA7">
            <w:pPr>
              <w:rPr>
                <w:rFonts w:ascii="Helvetica" w:hAnsi="Helvetica" w:cs="Times New Roman"/>
                <w:b/>
                <w:color w:val="262626"/>
              </w:rPr>
            </w:pPr>
            <w:r>
              <w:rPr>
                <w:rFonts w:ascii="Helvetica" w:hAnsi="Helvetica" w:cs="Times New Roman"/>
                <w:b/>
                <w:color w:val="262626"/>
              </w:rPr>
              <w:t xml:space="preserve">Eventuell oppdragsgiver: </w:t>
            </w:r>
          </w:p>
        </w:tc>
        <w:tc>
          <w:tcPr>
            <w:tcW w:w="6283" w:type="dxa"/>
            <w:gridSpan w:val="2"/>
            <w:tcBorders>
              <w:top w:val="single" w:sz="4" w:space="0" w:color="7F7F7F"/>
              <w:left w:val="single" w:sz="4" w:space="0" w:color="7F7F7F"/>
              <w:bottom w:val="single" w:sz="4" w:space="0" w:color="7F7F7F"/>
              <w:right w:val="single" w:sz="4" w:space="0" w:color="7F7F7F"/>
            </w:tcBorders>
            <w:vAlign w:val="center"/>
            <w:hideMark/>
          </w:tcPr>
          <w:p w14:paraId="3772E204" w14:textId="77777777" w:rsidR="008D4EA7" w:rsidRDefault="008D4EA7">
            <w:pPr>
              <w:rPr>
                <w:rFonts w:ascii="Helvetica" w:hAnsi="Helvetica" w:cs="Times New Roman"/>
                <w:b/>
                <w:color w:val="262626"/>
              </w:rPr>
            </w:pPr>
            <w:r>
              <w:rPr>
                <w:rFonts w:ascii="Helvetica" w:hAnsi="Helvetica" w:cs="Times New Roman"/>
                <w:b/>
                <w:color w:val="262626"/>
              </w:rPr>
              <w:t>Westerdals ACT</w:t>
            </w:r>
          </w:p>
        </w:tc>
      </w:tr>
      <w:tr w:rsidR="008D4EA7" w14:paraId="2D398DFE" w14:textId="77777777" w:rsidTr="008D4EA7">
        <w:trPr>
          <w:trHeight w:val="380"/>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676D78A8" w14:textId="77777777" w:rsidR="008D4EA7" w:rsidRDefault="008D4EA7">
            <w:pPr>
              <w:rPr>
                <w:rFonts w:ascii="Helvetica" w:hAnsi="Helvetica" w:cs="Times New Roman"/>
                <w:b/>
                <w:color w:val="262626"/>
              </w:rPr>
            </w:pPr>
            <w:r>
              <w:rPr>
                <w:rFonts w:ascii="Helvetica" w:hAnsi="Helvetica" w:cs="Times New Roman"/>
                <w:b/>
                <w:color w:val="262626"/>
              </w:rPr>
              <w:t>Utleveringsdato:</w:t>
            </w:r>
          </w:p>
        </w:tc>
        <w:tc>
          <w:tcPr>
            <w:tcW w:w="6283" w:type="dxa"/>
            <w:gridSpan w:val="2"/>
            <w:tcBorders>
              <w:top w:val="single" w:sz="4" w:space="0" w:color="7F7F7F"/>
              <w:left w:val="single" w:sz="4" w:space="0" w:color="7F7F7F"/>
              <w:bottom w:val="single" w:sz="4" w:space="0" w:color="7F7F7F"/>
              <w:right w:val="single" w:sz="4" w:space="0" w:color="7F7F7F"/>
            </w:tcBorders>
            <w:vAlign w:val="center"/>
            <w:hideMark/>
          </w:tcPr>
          <w:p w14:paraId="6DBAAADB" w14:textId="77777777" w:rsidR="008D4EA7" w:rsidRDefault="008D4EA7">
            <w:pPr>
              <w:rPr>
                <w:rFonts w:ascii="Helvetica" w:hAnsi="Helvetica" w:cs="Times New Roman"/>
                <w:b/>
                <w:color w:val="262626"/>
              </w:rPr>
            </w:pPr>
            <w:r>
              <w:rPr>
                <w:rFonts w:ascii="Helvetica" w:hAnsi="Helvetica" w:cs="Times New Roman"/>
                <w:b/>
                <w:color w:val="262626"/>
              </w:rPr>
              <w:t>09.03.15</w:t>
            </w:r>
          </w:p>
        </w:tc>
      </w:tr>
      <w:tr w:rsidR="008D4EA7" w14:paraId="000F2A95" w14:textId="77777777" w:rsidTr="008D4EA7">
        <w:trPr>
          <w:trHeight w:val="380"/>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14091B9F" w14:textId="77777777" w:rsidR="008D4EA7" w:rsidRDefault="008D4EA7">
            <w:pPr>
              <w:rPr>
                <w:rFonts w:ascii="Helvetica" w:hAnsi="Helvetica" w:cs="Times New Roman"/>
                <w:b/>
                <w:color w:val="262626"/>
              </w:rPr>
            </w:pPr>
            <w:r>
              <w:rPr>
                <w:rFonts w:ascii="Helvetica" w:hAnsi="Helvetica" w:cs="Times New Roman"/>
                <w:b/>
                <w:color w:val="262626"/>
              </w:rPr>
              <w:t>Innleveringsdato:</w:t>
            </w:r>
          </w:p>
        </w:tc>
        <w:tc>
          <w:tcPr>
            <w:tcW w:w="6283" w:type="dxa"/>
            <w:gridSpan w:val="2"/>
            <w:tcBorders>
              <w:top w:val="single" w:sz="4" w:space="0" w:color="7F7F7F"/>
              <w:left w:val="single" w:sz="4" w:space="0" w:color="7F7F7F"/>
              <w:bottom w:val="single" w:sz="4" w:space="0" w:color="7F7F7F"/>
              <w:right w:val="single" w:sz="4" w:space="0" w:color="7F7F7F"/>
            </w:tcBorders>
            <w:vAlign w:val="center"/>
            <w:hideMark/>
          </w:tcPr>
          <w:p w14:paraId="3C756E24" w14:textId="77777777" w:rsidR="008D4EA7" w:rsidRDefault="008D4EA7">
            <w:pPr>
              <w:rPr>
                <w:rFonts w:ascii="Helvetica" w:hAnsi="Helvetica" w:cs="Times New Roman"/>
                <w:b/>
                <w:color w:val="262626"/>
              </w:rPr>
            </w:pPr>
            <w:r>
              <w:rPr>
                <w:rFonts w:ascii="Helvetica" w:hAnsi="Helvetica" w:cs="Times New Roman"/>
                <w:b/>
                <w:color w:val="262626"/>
              </w:rPr>
              <w:t>19.03.15</w:t>
            </w:r>
          </w:p>
        </w:tc>
      </w:tr>
      <w:tr w:rsidR="008D4EA7" w14:paraId="125EADD9" w14:textId="77777777" w:rsidTr="008D4EA7">
        <w:trPr>
          <w:trHeight w:val="380"/>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60E13EE3" w14:textId="77777777" w:rsidR="008D4EA7" w:rsidRDefault="008D4EA7">
            <w:pPr>
              <w:rPr>
                <w:rFonts w:ascii="Helvetica" w:hAnsi="Helvetica" w:cs="Times New Roman"/>
                <w:b/>
                <w:color w:val="262626"/>
              </w:rPr>
            </w:pPr>
            <w:r>
              <w:rPr>
                <w:rFonts w:ascii="Helvetica" w:hAnsi="Helvetica" w:cs="Times New Roman"/>
                <w:b/>
                <w:color w:val="262626"/>
              </w:rPr>
              <w:t>Antall sider:</w:t>
            </w:r>
          </w:p>
        </w:tc>
        <w:tc>
          <w:tcPr>
            <w:tcW w:w="6283" w:type="dxa"/>
            <w:gridSpan w:val="2"/>
            <w:tcBorders>
              <w:top w:val="single" w:sz="4" w:space="0" w:color="7F7F7F"/>
              <w:left w:val="single" w:sz="4" w:space="0" w:color="7F7F7F"/>
              <w:bottom w:val="single" w:sz="4" w:space="0" w:color="7F7F7F"/>
              <w:right w:val="single" w:sz="4" w:space="0" w:color="7F7F7F"/>
            </w:tcBorders>
            <w:vAlign w:val="center"/>
            <w:hideMark/>
          </w:tcPr>
          <w:p w14:paraId="3C36837A" w14:textId="77777777" w:rsidR="008D4EA7" w:rsidRDefault="008D4EA7">
            <w:pPr>
              <w:rPr>
                <w:rFonts w:ascii="Helvetica" w:hAnsi="Helvetica" w:cs="Times New Roman"/>
                <w:b/>
                <w:color w:val="262626"/>
              </w:rPr>
            </w:pPr>
            <w:r>
              <w:rPr>
                <w:rFonts w:ascii="Helvetica" w:hAnsi="Helvetica" w:cs="Times New Roman"/>
                <w:b/>
                <w:color w:val="262626"/>
              </w:rPr>
              <w:t>n/a</w:t>
            </w:r>
          </w:p>
        </w:tc>
      </w:tr>
      <w:tr w:rsidR="008D4EA7" w14:paraId="497692C8" w14:textId="77777777" w:rsidTr="008D4EA7">
        <w:trPr>
          <w:trHeight w:val="380"/>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55401F18" w14:textId="77777777" w:rsidR="008D4EA7" w:rsidRDefault="008D4EA7">
            <w:pPr>
              <w:rPr>
                <w:rFonts w:ascii="Helvetica" w:hAnsi="Helvetica" w:cs="Times New Roman"/>
                <w:b/>
                <w:color w:val="262626"/>
              </w:rPr>
            </w:pPr>
            <w:r>
              <w:rPr>
                <w:rFonts w:ascii="Helvetica" w:hAnsi="Helvetica" w:cs="Times New Roman"/>
                <w:b/>
                <w:color w:val="262626"/>
              </w:rPr>
              <w:t>Antall ord:</w:t>
            </w:r>
          </w:p>
        </w:tc>
        <w:tc>
          <w:tcPr>
            <w:tcW w:w="6283" w:type="dxa"/>
            <w:gridSpan w:val="2"/>
            <w:tcBorders>
              <w:top w:val="single" w:sz="4" w:space="0" w:color="7F7F7F"/>
              <w:left w:val="single" w:sz="4" w:space="0" w:color="7F7F7F"/>
              <w:bottom w:val="single" w:sz="4" w:space="0" w:color="7F7F7F"/>
              <w:right w:val="single" w:sz="4" w:space="0" w:color="7F7F7F"/>
            </w:tcBorders>
            <w:vAlign w:val="center"/>
            <w:hideMark/>
          </w:tcPr>
          <w:p w14:paraId="17F5BD94" w14:textId="77777777" w:rsidR="008D4EA7" w:rsidRDefault="008D4EA7">
            <w:pPr>
              <w:rPr>
                <w:rFonts w:ascii="Helvetica" w:hAnsi="Helvetica" w:cs="Times New Roman"/>
                <w:b/>
                <w:color w:val="262626"/>
              </w:rPr>
            </w:pPr>
            <w:r>
              <w:rPr>
                <w:rFonts w:ascii="Helvetica" w:hAnsi="Helvetica" w:cs="Times New Roman"/>
                <w:b/>
                <w:color w:val="262626"/>
              </w:rPr>
              <w:t>n/a</w:t>
            </w:r>
          </w:p>
        </w:tc>
      </w:tr>
      <w:tr w:rsidR="008D4EA7" w14:paraId="75EC07DF" w14:textId="77777777" w:rsidTr="008D4EA7">
        <w:trPr>
          <w:trHeight w:val="380"/>
        </w:trPr>
        <w:tc>
          <w:tcPr>
            <w:tcW w:w="10074" w:type="dxa"/>
            <w:gridSpan w:val="3"/>
            <w:tcBorders>
              <w:top w:val="single" w:sz="4" w:space="0" w:color="7F7F7F"/>
              <w:left w:val="single" w:sz="4" w:space="0" w:color="7F7F7F"/>
              <w:bottom w:val="single" w:sz="4" w:space="0" w:color="7F7F7F"/>
              <w:right w:val="single" w:sz="4" w:space="0" w:color="7F7F7F"/>
            </w:tcBorders>
            <w:vAlign w:val="center"/>
          </w:tcPr>
          <w:p w14:paraId="64E9EF73" w14:textId="77777777" w:rsidR="008D4EA7" w:rsidRDefault="008D4EA7">
            <w:pPr>
              <w:spacing w:before="240"/>
              <w:rPr>
                <w:rFonts w:ascii="Helvetica" w:hAnsi="Helvetica" w:cs="Times New Roman"/>
                <w:b/>
                <w:color w:val="262626"/>
              </w:rPr>
            </w:pPr>
            <w:r>
              <w:rPr>
                <w:rFonts w:ascii="Helvetica" w:hAnsi="Helvetica" w:cs="Times New Roman"/>
                <w:b/>
                <w:color w:val="262626"/>
              </w:rPr>
              <w:t xml:space="preserve">Sammendrag (maks 100 ord): </w:t>
            </w:r>
          </w:p>
          <w:p w14:paraId="7D940516" w14:textId="77777777" w:rsidR="008D4EA7" w:rsidRDefault="008D4EA7">
            <w:pPr>
              <w:spacing w:before="240"/>
              <w:rPr>
                <w:rFonts w:ascii="Helvetica" w:hAnsi="Helvetica" w:cs="Times New Roman"/>
                <w:b/>
                <w:color w:val="262626"/>
              </w:rPr>
            </w:pPr>
          </w:p>
          <w:p w14:paraId="329415ED" w14:textId="77777777" w:rsidR="008D4EA7" w:rsidRDefault="008D4EA7">
            <w:pPr>
              <w:rPr>
                <w:rFonts w:ascii="Helvetica" w:hAnsi="Helvetica" w:cs="Times New Roman"/>
                <w:b/>
                <w:color w:val="262626"/>
              </w:rPr>
            </w:pPr>
          </w:p>
          <w:p w14:paraId="761A0587" w14:textId="77777777" w:rsidR="008D4EA7" w:rsidRDefault="008D4EA7">
            <w:pPr>
              <w:rPr>
                <w:rFonts w:ascii="Helvetica" w:hAnsi="Helvetica" w:cs="Times New Roman"/>
                <w:b/>
                <w:color w:val="262626"/>
              </w:rPr>
            </w:pPr>
          </w:p>
          <w:p w14:paraId="5F53037A" w14:textId="77777777" w:rsidR="008D4EA7" w:rsidRDefault="008D4EA7">
            <w:pPr>
              <w:rPr>
                <w:rFonts w:ascii="Helvetica" w:hAnsi="Helvetica" w:cs="Times New Roman"/>
                <w:b/>
                <w:color w:val="262626"/>
              </w:rPr>
            </w:pPr>
          </w:p>
          <w:p w14:paraId="0EB94DD8" w14:textId="77777777" w:rsidR="008D4EA7" w:rsidRDefault="008D4EA7">
            <w:pPr>
              <w:rPr>
                <w:rFonts w:ascii="Helvetica" w:hAnsi="Helvetica" w:cs="Times New Roman"/>
                <w:b/>
                <w:color w:val="BFBFBF"/>
              </w:rPr>
            </w:pPr>
          </w:p>
        </w:tc>
      </w:tr>
      <w:tr w:rsidR="008D4EA7" w14:paraId="629689F5" w14:textId="77777777" w:rsidTr="008D4EA7">
        <w:trPr>
          <w:trHeight w:val="380"/>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7AF6DCE3" w14:textId="77777777" w:rsidR="008D4EA7" w:rsidRDefault="008D4EA7">
            <w:pPr>
              <w:rPr>
                <w:rFonts w:ascii="Helvetica" w:hAnsi="Helvetica" w:cs="Times New Roman"/>
                <w:b/>
                <w:color w:val="262626"/>
              </w:rPr>
            </w:pPr>
            <w:r>
              <w:rPr>
                <w:rFonts w:ascii="Helvetica" w:hAnsi="Helvetica" w:cs="Times New Roman"/>
                <w:b/>
                <w:color w:val="262626"/>
              </w:rPr>
              <w:t xml:space="preserve">Gruppenummer: </w:t>
            </w:r>
          </w:p>
        </w:tc>
        <w:tc>
          <w:tcPr>
            <w:tcW w:w="6283" w:type="dxa"/>
            <w:gridSpan w:val="2"/>
            <w:tcBorders>
              <w:top w:val="single" w:sz="4" w:space="0" w:color="7F7F7F"/>
              <w:left w:val="single" w:sz="4" w:space="0" w:color="7F7F7F"/>
              <w:bottom w:val="single" w:sz="4" w:space="0" w:color="7F7F7F"/>
              <w:right w:val="single" w:sz="4" w:space="0" w:color="7F7F7F"/>
            </w:tcBorders>
            <w:vAlign w:val="center"/>
            <w:hideMark/>
          </w:tcPr>
          <w:p w14:paraId="6B84D970" w14:textId="77777777" w:rsidR="008D4EA7" w:rsidRDefault="008D4EA7">
            <w:pPr>
              <w:rPr>
                <w:rFonts w:ascii="Helvetica" w:hAnsi="Helvetica" w:cs="Times New Roman"/>
                <w:b/>
                <w:color w:val="262626"/>
              </w:rPr>
            </w:pPr>
            <w:r>
              <w:rPr>
                <w:rFonts w:ascii="Helvetica" w:hAnsi="Helvetica" w:cs="Times New Roman"/>
                <w:b/>
                <w:color w:val="262626"/>
              </w:rPr>
              <w:t>Gruppe 21</w:t>
            </w:r>
          </w:p>
        </w:tc>
      </w:tr>
      <w:tr w:rsidR="008D4EA7" w14:paraId="657E79E3" w14:textId="77777777" w:rsidTr="008D4EA7">
        <w:trPr>
          <w:trHeight w:val="333"/>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443767FA" w14:textId="77777777" w:rsidR="008D4EA7" w:rsidRDefault="008D4EA7">
            <w:pPr>
              <w:rPr>
                <w:rFonts w:ascii="Helvetica" w:hAnsi="Helvetica" w:cs="Times New Roman"/>
                <w:b/>
                <w:color w:val="262626"/>
              </w:rPr>
            </w:pPr>
            <w:r>
              <w:rPr>
                <w:rFonts w:ascii="Helvetica" w:hAnsi="Helvetica" w:cs="Times New Roman"/>
                <w:b/>
                <w:color w:val="262626"/>
              </w:rPr>
              <w:t>Studentnavn:</w:t>
            </w:r>
          </w:p>
        </w:tc>
        <w:tc>
          <w:tcPr>
            <w:tcW w:w="2246" w:type="dxa"/>
            <w:tcBorders>
              <w:top w:val="single" w:sz="4" w:space="0" w:color="7F7F7F"/>
              <w:left w:val="single" w:sz="4" w:space="0" w:color="7F7F7F"/>
              <w:bottom w:val="single" w:sz="4" w:space="0" w:color="7F7F7F"/>
              <w:right w:val="single" w:sz="4" w:space="0" w:color="7F7F7F"/>
            </w:tcBorders>
            <w:vAlign w:val="center"/>
            <w:hideMark/>
          </w:tcPr>
          <w:p w14:paraId="1C9CB1D9" w14:textId="77777777" w:rsidR="008D4EA7" w:rsidRDefault="008D4EA7">
            <w:pPr>
              <w:rPr>
                <w:rFonts w:ascii="Helvetica" w:hAnsi="Helvetica" w:cs="Times New Roman"/>
                <w:b/>
                <w:color w:val="262626"/>
              </w:rPr>
            </w:pPr>
            <w:r>
              <w:rPr>
                <w:rFonts w:ascii="Helvetica" w:hAnsi="Helvetica" w:cs="Times New Roman"/>
                <w:b/>
                <w:color w:val="262626"/>
              </w:rPr>
              <w:t>Studentnummer:</w:t>
            </w:r>
          </w:p>
        </w:tc>
        <w:tc>
          <w:tcPr>
            <w:tcW w:w="4037" w:type="dxa"/>
            <w:tcBorders>
              <w:top w:val="single" w:sz="4" w:space="0" w:color="7F7F7F"/>
              <w:left w:val="single" w:sz="4" w:space="0" w:color="7F7F7F"/>
              <w:bottom w:val="single" w:sz="4" w:space="0" w:color="7F7F7F"/>
              <w:right w:val="single" w:sz="4" w:space="0" w:color="7F7F7F"/>
            </w:tcBorders>
            <w:vAlign w:val="center"/>
            <w:hideMark/>
          </w:tcPr>
          <w:p w14:paraId="425F8502" w14:textId="77777777" w:rsidR="008D4EA7" w:rsidRDefault="008D4EA7">
            <w:pPr>
              <w:rPr>
                <w:rFonts w:ascii="Helvetica" w:hAnsi="Helvetica" w:cs="Times New Roman"/>
                <w:b/>
                <w:color w:val="262626"/>
              </w:rPr>
            </w:pPr>
            <w:r>
              <w:rPr>
                <w:rFonts w:ascii="Helvetica" w:hAnsi="Helvetica" w:cs="Times New Roman"/>
                <w:b/>
                <w:color w:val="262626"/>
              </w:rPr>
              <w:t>Signatur:</w:t>
            </w:r>
          </w:p>
        </w:tc>
      </w:tr>
      <w:tr w:rsidR="008D4EA7" w14:paraId="7EC95783" w14:textId="77777777" w:rsidTr="008D4EA7">
        <w:trPr>
          <w:trHeight w:val="474"/>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4016E357" w14:textId="77777777" w:rsidR="008D4EA7" w:rsidRDefault="008D4EA7">
            <w:pPr>
              <w:rPr>
                <w:rFonts w:ascii="Helvetica" w:hAnsi="Helvetica" w:cs="Times New Roman"/>
                <w:b/>
                <w:color w:val="262626"/>
              </w:rPr>
            </w:pPr>
            <w:r>
              <w:rPr>
                <w:rFonts w:ascii="Helvetica" w:hAnsi="Helvetica" w:cs="Times New Roman"/>
                <w:b/>
                <w:color w:val="262626"/>
              </w:rPr>
              <w:t>Eirik Kristoffer Sunde</w:t>
            </w:r>
          </w:p>
        </w:tc>
        <w:tc>
          <w:tcPr>
            <w:tcW w:w="2246" w:type="dxa"/>
            <w:tcBorders>
              <w:top w:val="single" w:sz="4" w:space="0" w:color="7F7F7F"/>
              <w:left w:val="single" w:sz="4" w:space="0" w:color="7F7F7F"/>
              <w:bottom w:val="single" w:sz="4" w:space="0" w:color="7F7F7F"/>
              <w:right w:val="single" w:sz="4" w:space="0" w:color="7F7F7F"/>
            </w:tcBorders>
            <w:vAlign w:val="center"/>
            <w:hideMark/>
          </w:tcPr>
          <w:p w14:paraId="491C4D55" w14:textId="77777777" w:rsidR="008D4EA7" w:rsidRDefault="008D4EA7">
            <w:pPr>
              <w:rPr>
                <w:rFonts w:ascii="Helvetica" w:hAnsi="Helvetica" w:cs="Times New Roman"/>
                <w:b/>
                <w:color w:val="262626"/>
              </w:rPr>
            </w:pPr>
            <w:r>
              <w:rPr>
                <w:rFonts w:ascii="Helvetica" w:hAnsi="Helvetica" w:cs="Times New Roman"/>
                <w:b/>
                <w:color w:val="262626"/>
              </w:rPr>
              <w:t>701933</w:t>
            </w:r>
          </w:p>
        </w:tc>
        <w:tc>
          <w:tcPr>
            <w:tcW w:w="4037" w:type="dxa"/>
            <w:tcBorders>
              <w:top w:val="single" w:sz="4" w:space="0" w:color="7F7F7F"/>
              <w:left w:val="single" w:sz="4" w:space="0" w:color="7F7F7F"/>
              <w:bottom w:val="single" w:sz="4" w:space="0" w:color="7F7F7F"/>
              <w:right w:val="single" w:sz="4" w:space="0" w:color="7F7F7F"/>
            </w:tcBorders>
            <w:vAlign w:val="center"/>
          </w:tcPr>
          <w:p w14:paraId="5DCF8FB7" w14:textId="77777777" w:rsidR="008D4EA7" w:rsidRDefault="008D4EA7">
            <w:pPr>
              <w:rPr>
                <w:rFonts w:ascii="Helvetica" w:hAnsi="Helvetica" w:cs="Times New Roman"/>
                <w:b/>
                <w:color w:val="262626"/>
              </w:rPr>
            </w:pPr>
          </w:p>
        </w:tc>
      </w:tr>
      <w:tr w:rsidR="008D4EA7" w14:paraId="79658C3C" w14:textId="77777777" w:rsidTr="008D4EA7">
        <w:trPr>
          <w:trHeight w:val="474"/>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0D2F3C59" w14:textId="77777777" w:rsidR="008D4EA7" w:rsidRDefault="008D4EA7">
            <w:pPr>
              <w:rPr>
                <w:rFonts w:ascii="Helvetica" w:hAnsi="Helvetica" w:cs="Times New Roman"/>
                <w:b/>
                <w:color w:val="262626"/>
              </w:rPr>
            </w:pPr>
            <w:r>
              <w:rPr>
                <w:rFonts w:ascii="Helvetica" w:hAnsi="Helvetica" w:cs="Times New Roman"/>
                <w:b/>
                <w:color w:val="262626"/>
              </w:rPr>
              <w:t>Eirikur Lundin</w:t>
            </w:r>
          </w:p>
        </w:tc>
        <w:tc>
          <w:tcPr>
            <w:tcW w:w="2246" w:type="dxa"/>
            <w:tcBorders>
              <w:top w:val="single" w:sz="4" w:space="0" w:color="7F7F7F"/>
              <w:left w:val="single" w:sz="4" w:space="0" w:color="7F7F7F"/>
              <w:bottom w:val="single" w:sz="4" w:space="0" w:color="7F7F7F"/>
              <w:right w:val="single" w:sz="4" w:space="0" w:color="7F7F7F"/>
            </w:tcBorders>
            <w:vAlign w:val="center"/>
            <w:hideMark/>
          </w:tcPr>
          <w:p w14:paraId="682ACA44" w14:textId="77777777" w:rsidR="008D4EA7" w:rsidRDefault="008D4EA7">
            <w:pPr>
              <w:rPr>
                <w:rFonts w:ascii="Helvetica" w:hAnsi="Helvetica" w:cs="Times New Roman"/>
                <w:b/>
                <w:color w:val="262626"/>
              </w:rPr>
            </w:pPr>
            <w:r>
              <w:rPr>
                <w:rFonts w:ascii="Helvetica" w:hAnsi="Helvetica" w:cs="Times New Roman"/>
                <w:b/>
                <w:color w:val="262626"/>
              </w:rPr>
              <w:t>702274</w:t>
            </w:r>
          </w:p>
        </w:tc>
        <w:tc>
          <w:tcPr>
            <w:tcW w:w="4037" w:type="dxa"/>
            <w:tcBorders>
              <w:top w:val="single" w:sz="4" w:space="0" w:color="7F7F7F"/>
              <w:left w:val="single" w:sz="4" w:space="0" w:color="7F7F7F"/>
              <w:bottom w:val="single" w:sz="4" w:space="0" w:color="7F7F7F"/>
              <w:right w:val="single" w:sz="4" w:space="0" w:color="7F7F7F"/>
            </w:tcBorders>
            <w:vAlign w:val="center"/>
          </w:tcPr>
          <w:p w14:paraId="4C9E8BC9" w14:textId="77777777" w:rsidR="008D4EA7" w:rsidRDefault="008D4EA7">
            <w:pPr>
              <w:rPr>
                <w:rFonts w:ascii="Helvetica" w:hAnsi="Helvetica" w:cs="Times New Roman"/>
                <w:b/>
                <w:color w:val="262626"/>
              </w:rPr>
            </w:pPr>
          </w:p>
        </w:tc>
      </w:tr>
      <w:tr w:rsidR="008D4EA7" w14:paraId="0056559C" w14:textId="77777777" w:rsidTr="008D4EA7">
        <w:trPr>
          <w:trHeight w:val="474"/>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47C1E16B" w14:textId="77777777" w:rsidR="008D4EA7" w:rsidRDefault="008D4EA7">
            <w:pPr>
              <w:rPr>
                <w:rFonts w:ascii="Helvetica" w:hAnsi="Helvetica" w:cs="Times New Roman"/>
                <w:b/>
                <w:color w:val="262626"/>
              </w:rPr>
            </w:pPr>
            <w:r>
              <w:rPr>
                <w:rFonts w:ascii="Helvetica" w:hAnsi="Helvetica" w:cs="Times New Roman"/>
                <w:b/>
                <w:color w:val="262626"/>
              </w:rPr>
              <w:t>Stian Grimsrud Naug</w:t>
            </w:r>
          </w:p>
        </w:tc>
        <w:tc>
          <w:tcPr>
            <w:tcW w:w="2246" w:type="dxa"/>
            <w:tcBorders>
              <w:top w:val="single" w:sz="4" w:space="0" w:color="7F7F7F"/>
              <w:left w:val="single" w:sz="4" w:space="0" w:color="7F7F7F"/>
              <w:bottom w:val="single" w:sz="4" w:space="0" w:color="7F7F7F"/>
              <w:right w:val="single" w:sz="4" w:space="0" w:color="7F7F7F"/>
            </w:tcBorders>
            <w:vAlign w:val="center"/>
            <w:hideMark/>
          </w:tcPr>
          <w:p w14:paraId="73F19704" w14:textId="77777777" w:rsidR="008D4EA7" w:rsidRDefault="008D4EA7">
            <w:pPr>
              <w:rPr>
                <w:rFonts w:ascii="Helvetica" w:hAnsi="Helvetica" w:cs="Times New Roman"/>
                <w:b/>
                <w:color w:val="262626"/>
              </w:rPr>
            </w:pPr>
            <w:r>
              <w:rPr>
                <w:rFonts w:ascii="Helvetica" w:hAnsi="Helvetica" w:cs="Times New Roman"/>
                <w:b/>
                <w:color w:val="262626"/>
              </w:rPr>
              <w:t>701957</w:t>
            </w:r>
          </w:p>
        </w:tc>
        <w:tc>
          <w:tcPr>
            <w:tcW w:w="4037" w:type="dxa"/>
            <w:tcBorders>
              <w:top w:val="single" w:sz="4" w:space="0" w:color="7F7F7F"/>
              <w:left w:val="single" w:sz="4" w:space="0" w:color="7F7F7F"/>
              <w:bottom w:val="single" w:sz="4" w:space="0" w:color="7F7F7F"/>
              <w:right w:val="single" w:sz="4" w:space="0" w:color="7F7F7F"/>
            </w:tcBorders>
            <w:vAlign w:val="center"/>
          </w:tcPr>
          <w:p w14:paraId="163B69CB" w14:textId="77777777" w:rsidR="008D4EA7" w:rsidRDefault="008D4EA7">
            <w:pPr>
              <w:rPr>
                <w:rFonts w:ascii="Helvetica" w:hAnsi="Helvetica" w:cs="Times New Roman"/>
                <w:b/>
                <w:color w:val="262626"/>
              </w:rPr>
            </w:pPr>
          </w:p>
        </w:tc>
      </w:tr>
      <w:tr w:rsidR="008D4EA7" w14:paraId="1BBFA900" w14:textId="77777777" w:rsidTr="008D4EA7">
        <w:trPr>
          <w:trHeight w:val="474"/>
        </w:trPr>
        <w:tc>
          <w:tcPr>
            <w:tcW w:w="3791" w:type="dxa"/>
            <w:tcBorders>
              <w:top w:val="single" w:sz="4" w:space="0" w:color="7F7F7F"/>
              <w:left w:val="single" w:sz="4" w:space="0" w:color="7F7F7F"/>
              <w:bottom w:val="single" w:sz="4" w:space="0" w:color="7F7F7F"/>
              <w:right w:val="single" w:sz="4" w:space="0" w:color="7F7F7F"/>
            </w:tcBorders>
            <w:vAlign w:val="center"/>
            <w:hideMark/>
          </w:tcPr>
          <w:p w14:paraId="0B1EF261" w14:textId="77777777" w:rsidR="008D4EA7" w:rsidRDefault="008D4EA7">
            <w:pPr>
              <w:rPr>
                <w:rFonts w:ascii="Helvetica" w:hAnsi="Helvetica" w:cs="Times New Roman"/>
                <w:b/>
                <w:color w:val="262626"/>
              </w:rPr>
            </w:pPr>
            <w:r>
              <w:rPr>
                <w:rFonts w:ascii="Helvetica" w:hAnsi="Helvetica" w:cs="Times New Roman"/>
                <w:b/>
                <w:color w:val="262626"/>
              </w:rPr>
              <w:t>Tanja Rio</w:t>
            </w:r>
          </w:p>
        </w:tc>
        <w:tc>
          <w:tcPr>
            <w:tcW w:w="2246" w:type="dxa"/>
            <w:tcBorders>
              <w:top w:val="single" w:sz="4" w:space="0" w:color="7F7F7F"/>
              <w:left w:val="single" w:sz="4" w:space="0" w:color="7F7F7F"/>
              <w:bottom w:val="single" w:sz="4" w:space="0" w:color="7F7F7F"/>
              <w:right w:val="single" w:sz="4" w:space="0" w:color="7F7F7F"/>
            </w:tcBorders>
            <w:vAlign w:val="center"/>
            <w:hideMark/>
          </w:tcPr>
          <w:p w14:paraId="3D452943" w14:textId="77777777" w:rsidR="008D4EA7" w:rsidRDefault="008D4EA7">
            <w:pPr>
              <w:rPr>
                <w:rFonts w:ascii="Helvetica" w:hAnsi="Helvetica" w:cs="Times New Roman"/>
                <w:b/>
                <w:color w:val="262626"/>
              </w:rPr>
            </w:pPr>
            <w:r>
              <w:rPr>
                <w:rFonts w:ascii="Helvetica" w:hAnsi="Helvetica" w:cs="Times New Roman"/>
                <w:b/>
                <w:color w:val="262626"/>
              </w:rPr>
              <w:t>702399</w:t>
            </w:r>
          </w:p>
        </w:tc>
        <w:tc>
          <w:tcPr>
            <w:tcW w:w="4037" w:type="dxa"/>
            <w:tcBorders>
              <w:top w:val="single" w:sz="4" w:space="0" w:color="7F7F7F"/>
              <w:left w:val="single" w:sz="4" w:space="0" w:color="7F7F7F"/>
              <w:bottom w:val="single" w:sz="4" w:space="0" w:color="7F7F7F"/>
              <w:right w:val="single" w:sz="4" w:space="0" w:color="7F7F7F"/>
            </w:tcBorders>
            <w:vAlign w:val="center"/>
          </w:tcPr>
          <w:p w14:paraId="214CD622" w14:textId="77777777" w:rsidR="008D4EA7" w:rsidRDefault="008D4EA7">
            <w:pPr>
              <w:rPr>
                <w:rFonts w:ascii="Helvetica" w:hAnsi="Helvetica" w:cs="Times New Roman"/>
                <w:b/>
                <w:color w:val="262626"/>
              </w:rPr>
            </w:pPr>
          </w:p>
        </w:tc>
      </w:tr>
      <w:tr w:rsidR="008D4EA7" w14:paraId="5F2AF759" w14:textId="77777777" w:rsidTr="008D4EA7">
        <w:trPr>
          <w:trHeight w:val="474"/>
        </w:trPr>
        <w:tc>
          <w:tcPr>
            <w:tcW w:w="3791" w:type="dxa"/>
            <w:tcBorders>
              <w:top w:val="single" w:sz="4" w:space="0" w:color="7F7F7F"/>
              <w:left w:val="single" w:sz="4" w:space="0" w:color="7F7F7F"/>
              <w:bottom w:val="single" w:sz="4" w:space="0" w:color="7F7F7F"/>
              <w:right w:val="single" w:sz="4" w:space="0" w:color="7F7F7F"/>
            </w:tcBorders>
            <w:vAlign w:val="center"/>
          </w:tcPr>
          <w:p w14:paraId="22C325E4" w14:textId="77777777" w:rsidR="008D4EA7" w:rsidRDefault="008D4EA7">
            <w:pPr>
              <w:rPr>
                <w:rFonts w:ascii="Helvetica" w:hAnsi="Helvetica" w:cs="Times New Roman"/>
                <w:b/>
                <w:color w:val="262626"/>
              </w:rPr>
            </w:pPr>
          </w:p>
          <w:p w14:paraId="33915AD8" w14:textId="77777777" w:rsidR="008D4EA7" w:rsidRDefault="008D4EA7">
            <w:pPr>
              <w:rPr>
                <w:rFonts w:ascii="Helvetica" w:hAnsi="Helvetica" w:cs="Times New Roman"/>
                <w:b/>
                <w:color w:val="262626"/>
              </w:rPr>
            </w:pPr>
            <w:r>
              <w:rPr>
                <w:rFonts w:ascii="Helvetica" w:hAnsi="Helvetica" w:cs="Times New Roman"/>
                <w:b/>
                <w:color w:val="262626"/>
              </w:rPr>
              <w:t>Tobias Goulden Schultz</w:t>
            </w:r>
          </w:p>
        </w:tc>
        <w:tc>
          <w:tcPr>
            <w:tcW w:w="2246" w:type="dxa"/>
            <w:tcBorders>
              <w:top w:val="single" w:sz="4" w:space="0" w:color="7F7F7F"/>
              <w:left w:val="single" w:sz="4" w:space="0" w:color="7F7F7F"/>
              <w:bottom w:val="single" w:sz="4" w:space="0" w:color="7F7F7F"/>
              <w:right w:val="single" w:sz="4" w:space="0" w:color="7F7F7F"/>
            </w:tcBorders>
            <w:vAlign w:val="center"/>
            <w:hideMark/>
          </w:tcPr>
          <w:p w14:paraId="6A56E117" w14:textId="77777777" w:rsidR="008D4EA7" w:rsidRDefault="008D4EA7">
            <w:pPr>
              <w:rPr>
                <w:rFonts w:ascii="Helvetica" w:hAnsi="Helvetica" w:cs="Times New Roman"/>
                <w:b/>
                <w:color w:val="262626"/>
              </w:rPr>
            </w:pPr>
            <w:r>
              <w:rPr>
                <w:rFonts w:ascii="Helvetica" w:hAnsi="Helvetica" w:cs="Times New Roman"/>
                <w:b/>
                <w:color w:val="262626"/>
              </w:rPr>
              <w:t>702248</w:t>
            </w:r>
          </w:p>
        </w:tc>
        <w:tc>
          <w:tcPr>
            <w:tcW w:w="4037" w:type="dxa"/>
            <w:tcBorders>
              <w:top w:val="single" w:sz="4" w:space="0" w:color="7F7F7F"/>
              <w:left w:val="single" w:sz="4" w:space="0" w:color="7F7F7F"/>
              <w:bottom w:val="single" w:sz="4" w:space="0" w:color="7F7F7F"/>
              <w:right w:val="single" w:sz="4" w:space="0" w:color="7F7F7F"/>
            </w:tcBorders>
            <w:vAlign w:val="center"/>
          </w:tcPr>
          <w:p w14:paraId="22061A48" w14:textId="77777777" w:rsidR="008D4EA7" w:rsidRDefault="008D4EA7">
            <w:pPr>
              <w:rPr>
                <w:rFonts w:ascii="Helvetica" w:hAnsi="Helvetica" w:cs="Times New Roman"/>
                <w:b/>
                <w:color w:val="262626"/>
              </w:rPr>
            </w:pPr>
          </w:p>
        </w:tc>
      </w:tr>
      <w:tr w:rsidR="008D4EA7" w14:paraId="2357B159" w14:textId="77777777" w:rsidTr="008D4EA7">
        <w:trPr>
          <w:trHeight w:val="474"/>
        </w:trPr>
        <w:tc>
          <w:tcPr>
            <w:tcW w:w="3791" w:type="dxa"/>
            <w:tcBorders>
              <w:top w:val="single" w:sz="4" w:space="0" w:color="7F7F7F"/>
              <w:left w:val="single" w:sz="4" w:space="0" w:color="7F7F7F"/>
              <w:bottom w:val="single" w:sz="4" w:space="0" w:color="7F7F7F"/>
              <w:right w:val="single" w:sz="4" w:space="0" w:color="7F7F7F"/>
            </w:tcBorders>
            <w:vAlign w:val="center"/>
          </w:tcPr>
          <w:p w14:paraId="0E5FFE35" w14:textId="77777777" w:rsidR="008D4EA7" w:rsidRDefault="008D4EA7">
            <w:pPr>
              <w:rPr>
                <w:rFonts w:ascii="Helvetica" w:hAnsi="Helvetica" w:cs="Times New Roman"/>
                <w:b/>
                <w:color w:val="262626"/>
              </w:rPr>
            </w:pPr>
          </w:p>
          <w:p w14:paraId="13A7E7CF" w14:textId="77777777" w:rsidR="008D4EA7" w:rsidRDefault="008D4EA7">
            <w:pPr>
              <w:rPr>
                <w:rFonts w:ascii="Helvetica" w:hAnsi="Helvetica" w:cs="Times New Roman"/>
                <w:b/>
                <w:color w:val="262626"/>
              </w:rPr>
            </w:pPr>
            <w:r>
              <w:rPr>
                <w:rFonts w:ascii="Helvetica" w:hAnsi="Helvetica" w:cs="Times New Roman"/>
                <w:b/>
                <w:color w:val="262626"/>
              </w:rPr>
              <w:t>Iben Oliver Vågen Nilsen</w:t>
            </w:r>
          </w:p>
        </w:tc>
        <w:tc>
          <w:tcPr>
            <w:tcW w:w="2246" w:type="dxa"/>
            <w:tcBorders>
              <w:top w:val="single" w:sz="4" w:space="0" w:color="7F7F7F"/>
              <w:left w:val="single" w:sz="4" w:space="0" w:color="7F7F7F"/>
              <w:bottom w:val="single" w:sz="4" w:space="0" w:color="7F7F7F"/>
              <w:right w:val="single" w:sz="4" w:space="0" w:color="7F7F7F"/>
            </w:tcBorders>
            <w:vAlign w:val="center"/>
            <w:hideMark/>
          </w:tcPr>
          <w:p w14:paraId="2B74BEA7" w14:textId="77777777" w:rsidR="008D4EA7" w:rsidRDefault="008D4EA7">
            <w:pPr>
              <w:rPr>
                <w:rFonts w:ascii="Helvetica" w:hAnsi="Helvetica" w:cs="Times New Roman"/>
                <w:b/>
                <w:color w:val="262626"/>
              </w:rPr>
            </w:pPr>
            <w:r>
              <w:rPr>
                <w:rFonts w:ascii="Helvetica" w:hAnsi="Helvetica" w:cs="Times New Roman"/>
                <w:b/>
                <w:color w:val="262626"/>
              </w:rPr>
              <w:t>702160</w:t>
            </w:r>
          </w:p>
        </w:tc>
        <w:tc>
          <w:tcPr>
            <w:tcW w:w="4037" w:type="dxa"/>
            <w:tcBorders>
              <w:top w:val="single" w:sz="4" w:space="0" w:color="7F7F7F"/>
              <w:left w:val="single" w:sz="4" w:space="0" w:color="7F7F7F"/>
              <w:bottom w:val="single" w:sz="4" w:space="0" w:color="7F7F7F"/>
              <w:right w:val="single" w:sz="4" w:space="0" w:color="7F7F7F"/>
            </w:tcBorders>
            <w:vAlign w:val="center"/>
          </w:tcPr>
          <w:p w14:paraId="38C2C6F7" w14:textId="77777777" w:rsidR="008D4EA7" w:rsidRDefault="008D4EA7">
            <w:pPr>
              <w:rPr>
                <w:rFonts w:ascii="Helvetica" w:hAnsi="Helvetica" w:cs="Times New Roman"/>
                <w:b/>
                <w:color w:val="262626"/>
              </w:rPr>
            </w:pPr>
          </w:p>
        </w:tc>
      </w:tr>
      <w:tr w:rsidR="008D4EA7" w14:paraId="2945AB9E" w14:textId="77777777" w:rsidTr="008D4EA7">
        <w:trPr>
          <w:trHeight w:val="474"/>
        </w:trPr>
        <w:tc>
          <w:tcPr>
            <w:tcW w:w="10074" w:type="dxa"/>
            <w:gridSpan w:val="3"/>
            <w:tcBorders>
              <w:top w:val="single" w:sz="4" w:space="0" w:color="7F7F7F"/>
              <w:left w:val="single" w:sz="4" w:space="0" w:color="7F7F7F"/>
              <w:bottom w:val="single" w:sz="4" w:space="0" w:color="7F7F7F"/>
              <w:right w:val="single" w:sz="4" w:space="0" w:color="7F7F7F"/>
            </w:tcBorders>
            <w:vAlign w:val="center"/>
          </w:tcPr>
          <w:p w14:paraId="763B5EF9" w14:textId="77777777" w:rsidR="008D4EA7" w:rsidRDefault="008D4EA7">
            <w:pPr>
              <w:rPr>
                <w:rFonts w:ascii="Helvetica" w:hAnsi="Helvetica" w:cs="Times New Roman"/>
                <w:b/>
                <w:iCs/>
                <w:color w:val="262626"/>
              </w:rPr>
            </w:pPr>
          </w:p>
          <w:p w14:paraId="5EB766C6" w14:textId="77777777" w:rsidR="008D4EA7" w:rsidRDefault="008D4EA7">
            <w:pPr>
              <w:rPr>
                <w:rFonts w:ascii="Helvetica" w:hAnsi="Helvetica" w:cs="Times New Roman"/>
                <w:b/>
                <w:color w:val="262626"/>
              </w:rPr>
            </w:pPr>
            <w:r>
              <w:rPr>
                <w:rFonts w:ascii="Helvetica" w:hAnsi="Helvetica" w:cs="Times New Roman"/>
                <w:b/>
                <w:iCs/>
                <w:color w:val="262626"/>
              </w:rPr>
              <w:t xml:space="preserve">Studentens signatur er også en bekreftelse av at hun/han har gjort seg kjent med, og fulgt, </w:t>
            </w:r>
            <w:r>
              <w:rPr>
                <w:rFonts w:ascii="Helvetica" w:hAnsi="Helvetica" w:cs="Times New Roman"/>
                <w:b/>
                <w:color w:val="262626"/>
              </w:rPr>
              <w:t>Westerdals Oslo ACTs retningslinjer for intellektuell redelighet (i henhold til studiekontrakt).</w:t>
            </w:r>
          </w:p>
          <w:p w14:paraId="3CEE9E8F" w14:textId="77777777" w:rsidR="008D4EA7" w:rsidRDefault="008D4EA7">
            <w:pPr>
              <w:rPr>
                <w:rFonts w:ascii="Helvetica" w:hAnsi="Helvetica" w:cs="Times New Roman"/>
                <w:b/>
                <w:color w:val="262626"/>
              </w:rPr>
            </w:pPr>
          </w:p>
        </w:tc>
      </w:tr>
    </w:tbl>
    <w:p w14:paraId="70D593CD" w14:textId="77777777" w:rsidR="008D4EA7" w:rsidRDefault="008D4EA7" w:rsidP="008D4EA7">
      <w:pPr>
        <w:pStyle w:val="Default"/>
        <w:spacing w:line="360" w:lineRule="auto"/>
        <w:rPr>
          <w:rFonts w:ascii="Helvetica" w:hAnsi="Helvetica"/>
          <w:b/>
          <w:color w:val="262626"/>
          <w:sz w:val="18"/>
          <w:szCs w:val="23"/>
          <w:lang w:val="nb-NO"/>
        </w:rPr>
      </w:pPr>
    </w:p>
    <w:p w14:paraId="6A285AAA" w14:textId="77777777" w:rsidR="008D4EA7" w:rsidRDefault="008D4EA7" w:rsidP="008D4EA7">
      <w:pPr>
        <w:spacing w:line="360" w:lineRule="auto"/>
        <w:jc w:val="center"/>
        <w:rPr>
          <w:rFonts w:ascii="Helvetica" w:hAnsi="Helvetica" w:cstheme="majorHAnsi"/>
          <w:i/>
          <w:iCs/>
        </w:rPr>
      </w:pPr>
    </w:p>
    <w:p w14:paraId="292B10EA" w14:textId="77777777" w:rsidR="008D4EA7" w:rsidRDefault="008D4EA7" w:rsidP="008D4EA7">
      <w:pPr>
        <w:spacing w:line="360" w:lineRule="auto"/>
        <w:jc w:val="center"/>
        <w:rPr>
          <w:rFonts w:ascii="Helvetica" w:hAnsi="Helvetica" w:cstheme="majorHAnsi"/>
          <w:i/>
          <w:iCs/>
        </w:rPr>
      </w:pPr>
      <w:bookmarkStart w:id="0" w:name="_GoBack"/>
      <w:bookmarkEnd w:id="0"/>
    </w:p>
    <w:sdt>
      <w:sdtPr>
        <w:rPr>
          <w:rFonts w:ascii="Helvetica" w:hAnsi="Helvetica"/>
        </w:rPr>
        <w:id w:val="1650320023"/>
        <w:docPartObj>
          <w:docPartGallery w:val="Table of Contents"/>
          <w:docPartUnique/>
        </w:docPartObj>
      </w:sdtPr>
      <w:sdtContent>
        <w:p w14:paraId="74349CB9" w14:textId="77777777" w:rsidR="008D4EA7" w:rsidRDefault="008D4EA7" w:rsidP="008D4EA7">
          <w:pPr>
            <w:pStyle w:val="TOCHeading"/>
            <w:spacing w:line="360" w:lineRule="auto"/>
            <w:rPr>
              <w:rFonts w:ascii="Helvetica" w:hAnsi="Helvetica"/>
            </w:rPr>
          </w:pPr>
          <w:r>
            <w:rPr>
              <w:rFonts w:ascii="Helvetica" w:hAnsi="Helvetica"/>
            </w:rPr>
            <w:t>Innholdsfortegnelse</w:t>
          </w:r>
        </w:p>
        <w:p w14:paraId="6F9CDCC6" w14:textId="77777777" w:rsidR="00705283" w:rsidRDefault="008D4EA7">
          <w:pPr>
            <w:pStyle w:val="TOC2"/>
            <w:rPr>
              <w:rFonts w:eastAsiaTheme="minorEastAsia" w:cstheme="minorBidi"/>
              <w:b w:val="0"/>
              <w:noProof/>
              <w:sz w:val="24"/>
              <w:szCs w:val="24"/>
              <w:lang w:val="en-US" w:eastAsia="ja-JP"/>
            </w:rPr>
          </w:pPr>
          <w:r>
            <w:fldChar w:fldCharType="begin"/>
          </w:r>
          <w:r>
            <w:instrText xml:space="preserve"> TOC \o "1-3" \h \z \u </w:instrText>
          </w:r>
          <w:r>
            <w:fldChar w:fldCharType="separate"/>
          </w:r>
          <w:r w:rsidR="00705283" w:rsidRPr="00AF30CE">
            <w:rPr>
              <w:rFonts w:ascii="Helvetica" w:hAnsi="Helvetica" w:cstheme="majorHAnsi"/>
              <w:noProof/>
            </w:rPr>
            <w:t>Visjoneringsfasen</w:t>
          </w:r>
          <w:r w:rsidR="00705283">
            <w:rPr>
              <w:noProof/>
            </w:rPr>
            <w:tab/>
          </w:r>
          <w:r w:rsidR="00705283">
            <w:rPr>
              <w:noProof/>
            </w:rPr>
            <w:fldChar w:fldCharType="begin"/>
          </w:r>
          <w:r w:rsidR="00705283">
            <w:rPr>
              <w:noProof/>
            </w:rPr>
            <w:instrText xml:space="preserve"> PAGEREF _Toc287782110 \h </w:instrText>
          </w:r>
          <w:r w:rsidR="00705283">
            <w:rPr>
              <w:noProof/>
            </w:rPr>
          </w:r>
          <w:r w:rsidR="00705283">
            <w:rPr>
              <w:noProof/>
            </w:rPr>
            <w:fldChar w:fldCharType="separate"/>
          </w:r>
          <w:r w:rsidR="00705283">
            <w:rPr>
              <w:noProof/>
            </w:rPr>
            <w:t>3</w:t>
          </w:r>
          <w:r w:rsidR="00705283">
            <w:rPr>
              <w:noProof/>
            </w:rPr>
            <w:fldChar w:fldCharType="end"/>
          </w:r>
        </w:p>
        <w:p w14:paraId="6FCE8326" w14:textId="77777777" w:rsidR="00705283" w:rsidRDefault="00705283">
          <w:pPr>
            <w:pStyle w:val="TOC1"/>
            <w:tabs>
              <w:tab w:val="right" w:leader="dot" w:pos="8290"/>
            </w:tabs>
            <w:rPr>
              <w:noProof/>
            </w:rPr>
          </w:pPr>
          <w:r>
            <w:rPr>
              <w:noProof/>
            </w:rPr>
            <w:t>Prosjektmål og visjon</w:t>
          </w:r>
          <w:r>
            <w:rPr>
              <w:noProof/>
            </w:rPr>
            <w:tab/>
          </w:r>
          <w:r>
            <w:rPr>
              <w:noProof/>
            </w:rPr>
            <w:fldChar w:fldCharType="begin"/>
          </w:r>
          <w:r>
            <w:rPr>
              <w:noProof/>
            </w:rPr>
            <w:instrText xml:space="preserve"> PAGEREF _Toc287782111 \h </w:instrText>
          </w:r>
          <w:r>
            <w:rPr>
              <w:noProof/>
            </w:rPr>
          </w:r>
          <w:r>
            <w:rPr>
              <w:noProof/>
            </w:rPr>
            <w:fldChar w:fldCharType="separate"/>
          </w:r>
          <w:r>
            <w:rPr>
              <w:noProof/>
            </w:rPr>
            <w:t>3</w:t>
          </w:r>
          <w:r>
            <w:rPr>
              <w:noProof/>
            </w:rPr>
            <w:fldChar w:fldCharType="end"/>
          </w:r>
        </w:p>
        <w:p w14:paraId="608A464F" w14:textId="77777777" w:rsidR="00705283" w:rsidRDefault="00705283">
          <w:pPr>
            <w:pStyle w:val="TOC2"/>
            <w:rPr>
              <w:rFonts w:eastAsiaTheme="minorEastAsia" w:cstheme="minorBidi"/>
              <w:b w:val="0"/>
              <w:noProof/>
              <w:sz w:val="24"/>
              <w:szCs w:val="24"/>
              <w:lang w:val="en-US" w:eastAsia="ja-JP"/>
            </w:rPr>
          </w:pPr>
          <w:r w:rsidRPr="00AF30CE">
            <w:rPr>
              <w:rFonts w:ascii="Helvetica" w:hAnsi="Helvetica"/>
              <w:noProof/>
            </w:rPr>
            <w:t>Problemstillingen</w:t>
          </w:r>
          <w:r>
            <w:rPr>
              <w:noProof/>
            </w:rPr>
            <w:tab/>
          </w:r>
          <w:r>
            <w:rPr>
              <w:noProof/>
            </w:rPr>
            <w:fldChar w:fldCharType="begin"/>
          </w:r>
          <w:r>
            <w:rPr>
              <w:noProof/>
            </w:rPr>
            <w:instrText xml:space="preserve"> PAGEREF _Toc287782112 \h </w:instrText>
          </w:r>
          <w:r>
            <w:rPr>
              <w:noProof/>
            </w:rPr>
          </w:r>
          <w:r>
            <w:rPr>
              <w:noProof/>
            </w:rPr>
            <w:fldChar w:fldCharType="separate"/>
          </w:r>
          <w:r>
            <w:rPr>
              <w:noProof/>
            </w:rPr>
            <w:t>3</w:t>
          </w:r>
          <w:r>
            <w:rPr>
              <w:noProof/>
            </w:rPr>
            <w:fldChar w:fldCharType="end"/>
          </w:r>
        </w:p>
        <w:p w14:paraId="33B82821" w14:textId="77777777" w:rsidR="00705283" w:rsidRDefault="00705283">
          <w:pPr>
            <w:pStyle w:val="TOC2"/>
            <w:rPr>
              <w:rFonts w:eastAsiaTheme="minorEastAsia" w:cstheme="minorBidi"/>
              <w:b w:val="0"/>
              <w:noProof/>
              <w:sz w:val="24"/>
              <w:szCs w:val="24"/>
              <w:lang w:val="en-US" w:eastAsia="ja-JP"/>
            </w:rPr>
          </w:pPr>
          <w:r w:rsidRPr="00AF30CE">
            <w:rPr>
              <w:rFonts w:ascii="Helvetica" w:hAnsi="Helvetica"/>
              <w:noProof/>
            </w:rPr>
            <w:t>Gruppens mål</w:t>
          </w:r>
          <w:r>
            <w:rPr>
              <w:noProof/>
            </w:rPr>
            <w:tab/>
          </w:r>
          <w:r>
            <w:rPr>
              <w:noProof/>
            </w:rPr>
            <w:fldChar w:fldCharType="begin"/>
          </w:r>
          <w:r>
            <w:rPr>
              <w:noProof/>
            </w:rPr>
            <w:instrText xml:space="preserve"> PAGEREF _Toc287782113 \h </w:instrText>
          </w:r>
          <w:r>
            <w:rPr>
              <w:noProof/>
            </w:rPr>
          </w:r>
          <w:r>
            <w:rPr>
              <w:noProof/>
            </w:rPr>
            <w:fldChar w:fldCharType="separate"/>
          </w:r>
          <w:r>
            <w:rPr>
              <w:noProof/>
            </w:rPr>
            <w:t>3</w:t>
          </w:r>
          <w:r>
            <w:rPr>
              <w:noProof/>
            </w:rPr>
            <w:fldChar w:fldCharType="end"/>
          </w:r>
        </w:p>
        <w:p w14:paraId="3AE85540" w14:textId="77777777" w:rsidR="00705283" w:rsidRDefault="00705283">
          <w:pPr>
            <w:pStyle w:val="TOC2"/>
            <w:rPr>
              <w:rFonts w:eastAsiaTheme="minorEastAsia" w:cstheme="minorBidi"/>
              <w:b w:val="0"/>
              <w:noProof/>
              <w:sz w:val="24"/>
              <w:szCs w:val="24"/>
              <w:lang w:val="en-US" w:eastAsia="ja-JP"/>
            </w:rPr>
          </w:pPr>
          <w:r w:rsidRPr="00AF30CE">
            <w:rPr>
              <w:rFonts w:ascii="Helvetica" w:hAnsi="Helvetica"/>
              <w:noProof/>
            </w:rPr>
            <w:t>Gruppens visjon</w:t>
          </w:r>
          <w:r>
            <w:rPr>
              <w:noProof/>
            </w:rPr>
            <w:tab/>
          </w:r>
          <w:r>
            <w:rPr>
              <w:noProof/>
            </w:rPr>
            <w:fldChar w:fldCharType="begin"/>
          </w:r>
          <w:r>
            <w:rPr>
              <w:noProof/>
            </w:rPr>
            <w:instrText xml:space="preserve"> PAGEREF _Toc287782114 \h </w:instrText>
          </w:r>
          <w:r>
            <w:rPr>
              <w:noProof/>
            </w:rPr>
          </w:r>
          <w:r>
            <w:rPr>
              <w:noProof/>
            </w:rPr>
            <w:fldChar w:fldCharType="separate"/>
          </w:r>
          <w:r>
            <w:rPr>
              <w:noProof/>
            </w:rPr>
            <w:t>3</w:t>
          </w:r>
          <w:r>
            <w:rPr>
              <w:noProof/>
            </w:rPr>
            <w:fldChar w:fldCharType="end"/>
          </w:r>
        </w:p>
        <w:p w14:paraId="7E1B5B3A" w14:textId="77777777" w:rsidR="00705283" w:rsidRDefault="00705283">
          <w:pPr>
            <w:pStyle w:val="TOC2"/>
            <w:rPr>
              <w:rFonts w:eastAsiaTheme="minorEastAsia" w:cstheme="minorBidi"/>
              <w:b w:val="0"/>
              <w:noProof/>
              <w:sz w:val="24"/>
              <w:szCs w:val="24"/>
              <w:lang w:val="en-US" w:eastAsia="ja-JP"/>
            </w:rPr>
          </w:pPr>
          <w:r w:rsidRPr="00AF30CE">
            <w:rPr>
              <w:rFonts w:ascii="Helvetica" w:hAnsi="Helvetica"/>
              <w:noProof/>
            </w:rPr>
            <w:t>Gruppefordeling</w:t>
          </w:r>
          <w:r>
            <w:rPr>
              <w:noProof/>
            </w:rPr>
            <w:tab/>
          </w:r>
          <w:r>
            <w:rPr>
              <w:noProof/>
            </w:rPr>
            <w:fldChar w:fldCharType="begin"/>
          </w:r>
          <w:r>
            <w:rPr>
              <w:noProof/>
            </w:rPr>
            <w:instrText xml:space="preserve"> PAGEREF _Toc287782115 \h </w:instrText>
          </w:r>
          <w:r>
            <w:rPr>
              <w:noProof/>
            </w:rPr>
          </w:r>
          <w:r>
            <w:rPr>
              <w:noProof/>
            </w:rPr>
            <w:fldChar w:fldCharType="separate"/>
          </w:r>
          <w:r>
            <w:rPr>
              <w:noProof/>
            </w:rPr>
            <w:t>4</w:t>
          </w:r>
          <w:r>
            <w:rPr>
              <w:noProof/>
            </w:rPr>
            <w:fldChar w:fldCharType="end"/>
          </w:r>
        </w:p>
        <w:p w14:paraId="7A87BE3F" w14:textId="77777777" w:rsidR="00705283" w:rsidRDefault="00705283">
          <w:pPr>
            <w:pStyle w:val="TOC2"/>
            <w:rPr>
              <w:rFonts w:eastAsiaTheme="minorEastAsia" w:cstheme="minorBidi"/>
              <w:b w:val="0"/>
              <w:noProof/>
              <w:sz w:val="24"/>
              <w:szCs w:val="24"/>
              <w:lang w:val="en-US" w:eastAsia="ja-JP"/>
            </w:rPr>
          </w:pPr>
          <w:r w:rsidRPr="00AF30CE">
            <w:rPr>
              <w:rFonts w:ascii="Helvetica" w:hAnsi="Helvetica"/>
              <w:noProof/>
            </w:rPr>
            <w:t>Gruppeansvar</w:t>
          </w:r>
          <w:r>
            <w:rPr>
              <w:noProof/>
            </w:rPr>
            <w:tab/>
          </w:r>
          <w:r>
            <w:rPr>
              <w:noProof/>
            </w:rPr>
            <w:fldChar w:fldCharType="begin"/>
          </w:r>
          <w:r>
            <w:rPr>
              <w:noProof/>
            </w:rPr>
            <w:instrText xml:space="preserve"> PAGEREF _Toc287782116 \h </w:instrText>
          </w:r>
          <w:r>
            <w:rPr>
              <w:noProof/>
            </w:rPr>
          </w:r>
          <w:r>
            <w:rPr>
              <w:noProof/>
            </w:rPr>
            <w:fldChar w:fldCharType="separate"/>
          </w:r>
          <w:r>
            <w:rPr>
              <w:noProof/>
            </w:rPr>
            <w:t>4</w:t>
          </w:r>
          <w:r>
            <w:rPr>
              <w:noProof/>
            </w:rPr>
            <w:fldChar w:fldCharType="end"/>
          </w:r>
        </w:p>
        <w:p w14:paraId="449A7298" w14:textId="77777777" w:rsidR="00705283" w:rsidRDefault="00705283">
          <w:pPr>
            <w:pStyle w:val="TOC2"/>
            <w:rPr>
              <w:rFonts w:eastAsiaTheme="minorEastAsia" w:cstheme="minorBidi"/>
              <w:b w:val="0"/>
              <w:noProof/>
              <w:sz w:val="24"/>
              <w:szCs w:val="24"/>
              <w:lang w:val="en-US" w:eastAsia="ja-JP"/>
            </w:rPr>
          </w:pPr>
          <w:r w:rsidRPr="00AF30CE">
            <w:rPr>
              <w:rFonts w:ascii="Helvetica" w:hAnsi="Helvetica"/>
              <w:noProof/>
            </w:rPr>
            <w:t>Avgrensning/Scope (Versjon 1.0)</w:t>
          </w:r>
          <w:r>
            <w:rPr>
              <w:noProof/>
            </w:rPr>
            <w:tab/>
          </w:r>
          <w:r>
            <w:rPr>
              <w:noProof/>
            </w:rPr>
            <w:fldChar w:fldCharType="begin"/>
          </w:r>
          <w:r>
            <w:rPr>
              <w:noProof/>
            </w:rPr>
            <w:instrText xml:space="preserve"> PAGEREF _Toc287782117 \h </w:instrText>
          </w:r>
          <w:r>
            <w:rPr>
              <w:noProof/>
            </w:rPr>
          </w:r>
          <w:r>
            <w:rPr>
              <w:noProof/>
            </w:rPr>
            <w:fldChar w:fldCharType="separate"/>
          </w:r>
          <w:r>
            <w:rPr>
              <w:noProof/>
            </w:rPr>
            <w:t>4</w:t>
          </w:r>
          <w:r>
            <w:rPr>
              <w:noProof/>
            </w:rPr>
            <w:fldChar w:fldCharType="end"/>
          </w:r>
        </w:p>
        <w:p w14:paraId="742B06DC" w14:textId="77777777" w:rsidR="00705283" w:rsidRDefault="00705283">
          <w:pPr>
            <w:pStyle w:val="TOC2"/>
            <w:rPr>
              <w:rFonts w:eastAsiaTheme="minorEastAsia" w:cstheme="minorBidi"/>
              <w:b w:val="0"/>
              <w:noProof/>
              <w:sz w:val="24"/>
              <w:szCs w:val="24"/>
              <w:lang w:val="en-US" w:eastAsia="ja-JP"/>
            </w:rPr>
          </w:pPr>
          <w:r w:rsidRPr="00AF30CE">
            <w:rPr>
              <w:rFonts w:ascii="Helvetica" w:hAnsi="Helvetica"/>
              <w:noProof/>
            </w:rPr>
            <w:t>Avgrensning/Scope (1 iterasjonen)</w:t>
          </w:r>
          <w:r>
            <w:rPr>
              <w:noProof/>
            </w:rPr>
            <w:tab/>
          </w:r>
          <w:r>
            <w:rPr>
              <w:noProof/>
            </w:rPr>
            <w:fldChar w:fldCharType="begin"/>
          </w:r>
          <w:r>
            <w:rPr>
              <w:noProof/>
            </w:rPr>
            <w:instrText xml:space="preserve"> PAGEREF _Toc287782118 \h </w:instrText>
          </w:r>
          <w:r>
            <w:rPr>
              <w:noProof/>
            </w:rPr>
          </w:r>
          <w:r>
            <w:rPr>
              <w:noProof/>
            </w:rPr>
            <w:fldChar w:fldCharType="separate"/>
          </w:r>
          <w:r>
            <w:rPr>
              <w:noProof/>
            </w:rPr>
            <w:t>4</w:t>
          </w:r>
          <w:r>
            <w:rPr>
              <w:noProof/>
            </w:rPr>
            <w:fldChar w:fldCharType="end"/>
          </w:r>
        </w:p>
        <w:p w14:paraId="31B3175D" w14:textId="77777777" w:rsidR="00705283" w:rsidRDefault="00705283">
          <w:pPr>
            <w:pStyle w:val="TOC2"/>
            <w:rPr>
              <w:rFonts w:eastAsiaTheme="minorEastAsia" w:cstheme="minorBidi"/>
              <w:b w:val="0"/>
              <w:noProof/>
              <w:sz w:val="24"/>
              <w:szCs w:val="24"/>
              <w:lang w:val="en-US" w:eastAsia="ja-JP"/>
            </w:rPr>
          </w:pPr>
          <w:r w:rsidRPr="00AF30CE">
            <w:rPr>
              <w:rFonts w:ascii="Helvetica" w:hAnsi="Helvetica" w:cstheme="majorHAnsi"/>
              <w:noProof/>
            </w:rPr>
            <w:t>Planleggingsfasen</w:t>
          </w:r>
          <w:r>
            <w:rPr>
              <w:noProof/>
            </w:rPr>
            <w:tab/>
          </w:r>
          <w:r>
            <w:rPr>
              <w:noProof/>
            </w:rPr>
            <w:fldChar w:fldCharType="begin"/>
          </w:r>
          <w:r>
            <w:rPr>
              <w:noProof/>
            </w:rPr>
            <w:instrText xml:space="preserve"> PAGEREF _Toc287782119 \h </w:instrText>
          </w:r>
          <w:r>
            <w:rPr>
              <w:noProof/>
            </w:rPr>
          </w:r>
          <w:r>
            <w:rPr>
              <w:noProof/>
            </w:rPr>
            <w:fldChar w:fldCharType="separate"/>
          </w:r>
          <w:r>
            <w:rPr>
              <w:noProof/>
            </w:rPr>
            <w:t>4</w:t>
          </w:r>
          <w:r>
            <w:rPr>
              <w:noProof/>
            </w:rPr>
            <w:fldChar w:fldCharType="end"/>
          </w:r>
        </w:p>
        <w:p w14:paraId="3E9424ED" w14:textId="77777777" w:rsidR="00705283" w:rsidRDefault="00705283">
          <w:pPr>
            <w:pStyle w:val="TOC2"/>
            <w:rPr>
              <w:rFonts w:eastAsiaTheme="minorEastAsia" w:cstheme="minorBidi"/>
              <w:b w:val="0"/>
              <w:noProof/>
              <w:sz w:val="24"/>
              <w:szCs w:val="24"/>
              <w:lang w:val="en-US" w:eastAsia="ja-JP"/>
            </w:rPr>
          </w:pPr>
          <w:r w:rsidRPr="00AF30CE">
            <w:rPr>
              <w:rFonts w:ascii="Helvetica" w:hAnsi="Helvetica" w:cstheme="majorHAnsi"/>
              <w:noProof/>
            </w:rPr>
            <w:t>Utviklingsfasen</w:t>
          </w:r>
          <w:r>
            <w:rPr>
              <w:noProof/>
            </w:rPr>
            <w:tab/>
          </w:r>
          <w:r>
            <w:rPr>
              <w:noProof/>
            </w:rPr>
            <w:fldChar w:fldCharType="begin"/>
          </w:r>
          <w:r>
            <w:rPr>
              <w:noProof/>
            </w:rPr>
            <w:instrText xml:space="preserve"> PAGEREF _Toc287782120 \h </w:instrText>
          </w:r>
          <w:r>
            <w:rPr>
              <w:noProof/>
            </w:rPr>
          </w:r>
          <w:r>
            <w:rPr>
              <w:noProof/>
            </w:rPr>
            <w:fldChar w:fldCharType="separate"/>
          </w:r>
          <w:r>
            <w:rPr>
              <w:noProof/>
            </w:rPr>
            <w:t>8</w:t>
          </w:r>
          <w:r>
            <w:rPr>
              <w:noProof/>
            </w:rPr>
            <w:fldChar w:fldCharType="end"/>
          </w:r>
        </w:p>
        <w:p w14:paraId="54595F47" w14:textId="77777777" w:rsidR="00705283" w:rsidRDefault="00705283">
          <w:pPr>
            <w:pStyle w:val="TOC2"/>
            <w:rPr>
              <w:rFonts w:eastAsiaTheme="minorEastAsia" w:cstheme="minorBidi"/>
              <w:b w:val="0"/>
              <w:noProof/>
              <w:sz w:val="24"/>
              <w:szCs w:val="24"/>
              <w:lang w:val="en-US" w:eastAsia="ja-JP"/>
            </w:rPr>
          </w:pPr>
          <w:r w:rsidRPr="00AF30CE">
            <w:rPr>
              <w:rFonts w:ascii="Helvetica" w:hAnsi="Helvetica" w:cstheme="majorHAnsi"/>
              <w:noProof/>
            </w:rPr>
            <w:t>Stabiliseringsfasen</w:t>
          </w:r>
          <w:r>
            <w:rPr>
              <w:noProof/>
            </w:rPr>
            <w:tab/>
          </w:r>
          <w:r>
            <w:rPr>
              <w:noProof/>
            </w:rPr>
            <w:fldChar w:fldCharType="begin"/>
          </w:r>
          <w:r>
            <w:rPr>
              <w:noProof/>
            </w:rPr>
            <w:instrText xml:space="preserve"> PAGEREF _Toc287782121 \h </w:instrText>
          </w:r>
          <w:r>
            <w:rPr>
              <w:noProof/>
            </w:rPr>
          </w:r>
          <w:r>
            <w:rPr>
              <w:noProof/>
            </w:rPr>
            <w:fldChar w:fldCharType="separate"/>
          </w:r>
          <w:r>
            <w:rPr>
              <w:noProof/>
            </w:rPr>
            <w:t>8</w:t>
          </w:r>
          <w:r>
            <w:rPr>
              <w:noProof/>
            </w:rPr>
            <w:fldChar w:fldCharType="end"/>
          </w:r>
        </w:p>
        <w:p w14:paraId="03A91611" w14:textId="77777777" w:rsidR="00705283" w:rsidRDefault="00705283">
          <w:pPr>
            <w:pStyle w:val="TOC2"/>
            <w:rPr>
              <w:rFonts w:eastAsiaTheme="minorEastAsia" w:cstheme="minorBidi"/>
              <w:b w:val="0"/>
              <w:noProof/>
              <w:sz w:val="24"/>
              <w:szCs w:val="24"/>
              <w:lang w:val="en-US" w:eastAsia="ja-JP"/>
            </w:rPr>
          </w:pPr>
          <w:r w:rsidRPr="00AF30CE">
            <w:rPr>
              <w:rFonts w:ascii="Helvetica" w:hAnsi="Helvetica" w:cstheme="majorHAnsi"/>
              <w:noProof/>
            </w:rPr>
            <w:t>Utrullingsfasen</w:t>
          </w:r>
          <w:r>
            <w:rPr>
              <w:noProof/>
            </w:rPr>
            <w:tab/>
          </w:r>
          <w:r>
            <w:rPr>
              <w:noProof/>
            </w:rPr>
            <w:fldChar w:fldCharType="begin"/>
          </w:r>
          <w:r>
            <w:rPr>
              <w:noProof/>
            </w:rPr>
            <w:instrText xml:space="preserve"> PAGEREF _Toc287782122 \h </w:instrText>
          </w:r>
          <w:r>
            <w:rPr>
              <w:noProof/>
            </w:rPr>
          </w:r>
          <w:r>
            <w:rPr>
              <w:noProof/>
            </w:rPr>
            <w:fldChar w:fldCharType="separate"/>
          </w:r>
          <w:r>
            <w:rPr>
              <w:noProof/>
            </w:rPr>
            <w:t>8</w:t>
          </w:r>
          <w:r>
            <w:rPr>
              <w:noProof/>
            </w:rPr>
            <w:fldChar w:fldCharType="end"/>
          </w:r>
        </w:p>
        <w:p w14:paraId="08C0338A" w14:textId="77777777" w:rsidR="00705283" w:rsidRDefault="00705283">
          <w:pPr>
            <w:pStyle w:val="TOC2"/>
            <w:rPr>
              <w:rFonts w:eastAsiaTheme="minorEastAsia" w:cstheme="minorBidi"/>
              <w:b w:val="0"/>
              <w:noProof/>
              <w:sz w:val="24"/>
              <w:szCs w:val="24"/>
              <w:lang w:val="en-US" w:eastAsia="ja-JP"/>
            </w:rPr>
          </w:pPr>
          <w:r w:rsidRPr="00AF30CE">
            <w:rPr>
              <w:rFonts w:ascii="Helvetica" w:hAnsi="Helvetica" w:cstheme="majorHAnsi"/>
              <w:noProof/>
            </w:rPr>
            <w:t>Referanser/litteraturliste</w:t>
          </w:r>
          <w:r>
            <w:rPr>
              <w:noProof/>
            </w:rPr>
            <w:tab/>
          </w:r>
          <w:r>
            <w:rPr>
              <w:noProof/>
            </w:rPr>
            <w:fldChar w:fldCharType="begin"/>
          </w:r>
          <w:r>
            <w:rPr>
              <w:noProof/>
            </w:rPr>
            <w:instrText xml:space="preserve"> PAGEREF _Toc287782123 \h </w:instrText>
          </w:r>
          <w:r>
            <w:rPr>
              <w:noProof/>
            </w:rPr>
          </w:r>
          <w:r>
            <w:rPr>
              <w:noProof/>
            </w:rPr>
            <w:fldChar w:fldCharType="separate"/>
          </w:r>
          <w:r>
            <w:rPr>
              <w:noProof/>
            </w:rPr>
            <w:t>9</w:t>
          </w:r>
          <w:r>
            <w:rPr>
              <w:noProof/>
            </w:rPr>
            <w:fldChar w:fldCharType="end"/>
          </w:r>
        </w:p>
        <w:p w14:paraId="5085F2CC" w14:textId="77777777" w:rsidR="00705283" w:rsidRDefault="00705283">
          <w:pPr>
            <w:pStyle w:val="TOC2"/>
            <w:rPr>
              <w:rFonts w:eastAsiaTheme="minorEastAsia" w:cstheme="minorBidi"/>
              <w:b w:val="0"/>
              <w:noProof/>
              <w:sz w:val="24"/>
              <w:szCs w:val="24"/>
              <w:lang w:val="en-US" w:eastAsia="ja-JP"/>
            </w:rPr>
          </w:pPr>
          <w:r w:rsidRPr="00AF30CE">
            <w:rPr>
              <w:rFonts w:ascii="Helvetica" w:hAnsi="Helvetica" w:cstheme="majorHAnsi"/>
              <w:noProof/>
            </w:rPr>
            <w:t>Vedlegg</w:t>
          </w:r>
          <w:r>
            <w:rPr>
              <w:noProof/>
            </w:rPr>
            <w:tab/>
          </w:r>
          <w:r>
            <w:rPr>
              <w:noProof/>
            </w:rPr>
            <w:fldChar w:fldCharType="begin"/>
          </w:r>
          <w:r>
            <w:rPr>
              <w:noProof/>
            </w:rPr>
            <w:instrText xml:space="preserve"> PAGEREF _Toc287782124 \h </w:instrText>
          </w:r>
          <w:r>
            <w:rPr>
              <w:noProof/>
            </w:rPr>
          </w:r>
          <w:r>
            <w:rPr>
              <w:noProof/>
            </w:rPr>
            <w:fldChar w:fldCharType="separate"/>
          </w:r>
          <w:r>
            <w:rPr>
              <w:noProof/>
            </w:rPr>
            <w:t>9</w:t>
          </w:r>
          <w:r>
            <w:rPr>
              <w:noProof/>
            </w:rPr>
            <w:fldChar w:fldCharType="end"/>
          </w:r>
        </w:p>
        <w:p w14:paraId="099EEB87" w14:textId="77777777" w:rsidR="008D4EA7" w:rsidRDefault="008D4EA7" w:rsidP="008D4EA7">
          <w:pPr>
            <w:spacing w:line="360" w:lineRule="auto"/>
            <w:rPr>
              <w:rFonts w:ascii="Helvetica" w:hAnsi="Helvetica" w:cs="Times New Roman"/>
            </w:rPr>
          </w:pPr>
          <w:r>
            <w:rPr>
              <w:rFonts w:ascii="Helvetica" w:hAnsi="Helvetica" w:cs="Times New Roman"/>
              <w:b/>
              <w:bCs/>
              <w:noProof/>
            </w:rPr>
            <w:fldChar w:fldCharType="end"/>
          </w:r>
        </w:p>
      </w:sdtContent>
    </w:sdt>
    <w:p w14:paraId="30BE485A" w14:textId="77777777" w:rsidR="008D4EA7" w:rsidRDefault="008D4EA7" w:rsidP="008D4EA7">
      <w:pPr>
        <w:spacing w:line="360" w:lineRule="auto"/>
        <w:jc w:val="center"/>
        <w:rPr>
          <w:rStyle w:val="Strong"/>
          <w:sz w:val="32"/>
          <w:szCs w:val="32"/>
        </w:rPr>
      </w:pPr>
    </w:p>
    <w:p w14:paraId="0EEA61EA" w14:textId="77777777" w:rsidR="008D4EA7" w:rsidRDefault="008D4EA7" w:rsidP="008D4EA7">
      <w:pPr>
        <w:spacing w:line="360" w:lineRule="auto"/>
        <w:jc w:val="center"/>
        <w:rPr>
          <w:rStyle w:val="Strong"/>
          <w:rFonts w:ascii="Helvetica" w:hAnsi="Helvetica" w:cs="Times New Roman"/>
          <w:sz w:val="32"/>
          <w:szCs w:val="32"/>
        </w:rPr>
      </w:pPr>
    </w:p>
    <w:p w14:paraId="50BB10D8" w14:textId="77777777" w:rsidR="008D4EA7" w:rsidRDefault="008D4EA7" w:rsidP="008D4EA7">
      <w:pPr>
        <w:spacing w:line="360" w:lineRule="auto"/>
        <w:jc w:val="center"/>
        <w:rPr>
          <w:rStyle w:val="Strong"/>
          <w:rFonts w:ascii="Helvetica" w:hAnsi="Helvetica" w:cs="Times New Roman"/>
          <w:sz w:val="32"/>
          <w:szCs w:val="32"/>
        </w:rPr>
      </w:pPr>
    </w:p>
    <w:p w14:paraId="33820935" w14:textId="77777777" w:rsidR="008D4EA7" w:rsidRDefault="008D4EA7" w:rsidP="008D4EA7">
      <w:pPr>
        <w:spacing w:line="360" w:lineRule="auto"/>
        <w:jc w:val="center"/>
        <w:rPr>
          <w:rFonts w:cstheme="majorHAnsi"/>
          <w:i/>
          <w:iCs/>
        </w:rPr>
      </w:pPr>
    </w:p>
    <w:p w14:paraId="1EA80ED2" w14:textId="77777777" w:rsidR="008D4EA7" w:rsidRDefault="008D4EA7" w:rsidP="008D4EA7">
      <w:pPr>
        <w:spacing w:line="360" w:lineRule="auto"/>
        <w:jc w:val="center"/>
        <w:rPr>
          <w:rFonts w:ascii="Helvetica" w:hAnsi="Helvetica" w:cstheme="majorHAnsi"/>
          <w:i/>
          <w:iCs/>
        </w:rPr>
      </w:pPr>
    </w:p>
    <w:p w14:paraId="304D5C97" w14:textId="77777777" w:rsidR="008D4EA7" w:rsidRDefault="008D4EA7" w:rsidP="008D4EA7">
      <w:pPr>
        <w:spacing w:line="360" w:lineRule="auto"/>
        <w:jc w:val="center"/>
        <w:rPr>
          <w:rFonts w:ascii="Helvetica" w:hAnsi="Helvetica" w:cstheme="majorHAnsi"/>
          <w:i/>
          <w:iCs/>
        </w:rPr>
      </w:pPr>
    </w:p>
    <w:p w14:paraId="22E5DF94" w14:textId="77777777" w:rsidR="008D4EA7" w:rsidRDefault="008D4EA7" w:rsidP="008D4EA7">
      <w:pPr>
        <w:spacing w:line="360" w:lineRule="auto"/>
        <w:jc w:val="center"/>
        <w:rPr>
          <w:rFonts w:ascii="Helvetica" w:hAnsi="Helvetica" w:cstheme="majorHAnsi"/>
          <w:i/>
          <w:iCs/>
        </w:rPr>
      </w:pPr>
    </w:p>
    <w:p w14:paraId="67BEF89F" w14:textId="77777777" w:rsidR="008D4EA7" w:rsidRDefault="008D4EA7" w:rsidP="008D4EA7">
      <w:pPr>
        <w:spacing w:line="360" w:lineRule="auto"/>
        <w:jc w:val="center"/>
        <w:rPr>
          <w:rFonts w:ascii="Helvetica" w:hAnsi="Helvetica" w:cstheme="majorHAnsi"/>
          <w:i/>
          <w:iCs/>
        </w:rPr>
      </w:pPr>
    </w:p>
    <w:p w14:paraId="2454CD05" w14:textId="77777777" w:rsidR="008D4EA7" w:rsidRDefault="008D4EA7" w:rsidP="008D4EA7">
      <w:pPr>
        <w:spacing w:line="360" w:lineRule="auto"/>
        <w:jc w:val="center"/>
        <w:rPr>
          <w:rFonts w:ascii="Helvetica" w:hAnsi="Helvetica" w:cstheme="majorHAnsi"/>
          <w:i/>
          <w:iCs/>
        </w:rPr>
      </w:pPr>
    </w:p>
    <w:p w14:paraId="644A09D0" w14:textId="77777777" w:rsidR="008D4EA7" w:rsidRDefault="008D4EA7" w:rsidP="008D4EA7">
      <w:pPr>
        <w:pStyle w:val="Heading2"/>
        <w:spacing w:line="360" w:lineRule="auto"/>
        <w:rPr>
          <w:rFonts w:ascii="Helvetica" w:eastAsia="Times New Roman" w:hAnsi="Helvetica" w:cstheme="majorHAnsi"/>
        </w:rPr>
      </w:pPr>
      <w:bookmarkStart w:id="1" w:name="_Toc287782110"/>
      <w:r>
        <w:rPr>
          <w:rFonts w:ascii="Helvetica" w:eastAsia="Times New Roman" w:hAnsi="Helvetica" w:cstheme="majorHAnsi"/>
        </w:rPr>
        <w:lastRenderedPageBreak/>
        <w:t>Visjoneringsfasen</w:t>
      </w:r>
      <w:bookmarkEnd w:id="1"/>
    </w:p>
    <w:p w14:paraId="076757F8" w14:textId="77777777" w:rsidR="008D4EA7" w:rsidRDefault="008D4EA7" w:rsidP="008D4EA7">
      <w:pPr>
        <w:pStyle w:val="Subtitle"/>
        <w:spacing w:line="360" w:lineRule="auto"/>
        <w:rPr>
          <w:rFonts w:ascii="Helvetica" w:hAnsi="Helvetica"/>
        </w:rPr>
      </w:pPr>
    </w:p>
    <w:p w14:paraId="22A66BAF" w14:textId="77777777" w:rsidR="008D4EA7" w:rsidRPr="0072357C" w:rsidRDefault="008D4EA7" w:rsidP="0072357C">
      <w:pPr>
        <w:pStyle w:val="Heading1"/>
        <w:rPr>
          <w:sz w:val="40"/>
          <w:szCs w:val="40"/>
        </w:rPr>
      </w:pPr>
      <w:bookmarkStart w:id="2" w:name="_Toc287782111"/>
      <w:r w:rsidRPr="0072357C">
        <w:rPr>
          <w:sz w:val="40"/>
          <w:szCs w:val="40"/>
        </w:rPr>
        <w:t>Prosjektmål og visjon</w:t>
      </w:r>
      <w:bookmarkEnd w:id="2"/>
    </w:p>
    <w:p w14:paraId="657DE0F4" w14:textId="77777777" w:rsidR="008D4EA7" w:rsidRDefault="008D4EA7" w:rsidP="008D4EA7">
      <w:pPr>
        <w:spacing w:line="360" w:lineRule="auto"/>
        <w:rPr>
          <w:rFonts w:ascii="Helvetica" w:hAnsi="Helvetica" w:cs="Times New Roman"/>
        </w:rPr>
      </w:pPr>
    </w:p>
    <w:p w14:paraId="292BDC50" w14:textId="77777777" w:rsidR="008D4EA7" w:rsidRDefault="008D4EA7" w:rsidP="008D4EA7">
      <w:pPr>
        <w:pStyle w:val="Heading2"/>
        <w:spacing w:line="360" w:lineRule="auto"/>
        <w:rPr>
          <w:rFonts w:ascii="Helvetica" w:eastAsia="Times New Roman" w:hAnsi="Helvetica" w:cs="Times New Roman"/>
        </w:rPr>
      </w:pPr>
      <w:bookmarkStart w:id="3" w:name="_Toc287782112"/>
      <w:r>
        <w:rPr>
          <w:rFonts w:ascii="Helvetica" w:eastAsia="Times New Roman" w:hAnsi="Helvetica" w:cs="Times New Roman"/>
        </w:rPr>
        <w:t>Problemstillingen</w:t>
      </w:r>
      <w:bookmarkEnd w:id="3"/>
    </w:p>
    <w:p w14:paraId="12AFC394" w14:textId="77777777" w:rsidR="008D4EA7" w:rsidRDefault="008D4EA7" w:rsidP="008D4EA7">
      <w:pPr>
        <w:spacing w:line="360" w:lineRule="auto"/>
        <w:rPr>
          <w:rFonts w:ascii="Helvetica" w:hAnsi="Helvetica" w:cs="Times New Roman"/>
        </w:rPr>
      </w:pPr>
      <w:r>
        <w:rPr>
          <w:rFonts w:ascii="Helvetica" w:hAnsi="Helvetica" w:cs="Times New Roman"/>
        </w:rPr>
        <w:t xml:space="preserve">Vi har fått i oppgave å lage en booking nettside for grupperom på de nye lokalene til Westerdals ACT i Oslo (Christian Krohgs gate 32). Siden(e) skal være nyttige, enkel og spennende. </w:t>
      </w:r>
    </w:p>
    <w:p w14:paraId="7BEEC86C" w14:textId="77777777" w:rsidR="008D4EA7" w:rsidRDefault="008D4EA7" w:rsidP="008D4EA7">
      <w:pPr>
        <w:spacing w:line="360" w:lineRule="auto"/>
        <w:rPr>
          <w:rFonts w:ascii="Helvetica" w:hAnsi="Helvetica" w:cs="Times New Roman"/>
        </w:rPr>
      </w:pPr>
    </w:p>
    <w:p w14:paraId="128BD844" w14:textId="77777777" w:rsidR="008D4EA7" w:rsidRDefault="008D4EA7" w:rsidP="008D4EA7">
      <w:pPr>
        <w:spacing w:line="360" w:lineRule="auto"/>
        <w:rPr>
          <w:rFonts w:ascii="Helvetica" w:hAnsi="Helvetica" w:cs="Times New Roman"/>
        </w:rPr>
      </w:pPr>
      <w:r>
        <w:rPr>
          <w:rFonts w:ascii="Helvetica" w:hAnsi="Helvetica" w:cs="Times New Roman"/>
        </w:rPr>
        <w:t xml:space="preserve">Det skal lages en prototype for å booke grupperom for personer fra 2 til 4 personer. Det skal også være mulighet for å booke rom med og uten projektor. </w:t>
      </w:r>
    </w:p>
    <w:p w14:paraId="19F45417" w14:textId="77777777" w:rsidR="008D4EA7" w:rsidRDefault="008D4EA7" w:rsidP="008D4EA7">
      <w:pPr>
        <w:spacing w:line="360" w:lineRule="auto"/>
        <w:rPr>
          <w:rFonts w:ascii="Helvetica" w:hAnsi="Helvetica" w:cs="Times New Roman"/>
        </w:rPr>
      </w:pPr>
    </w:p>
    <w:p w14:paraId="4D4AB059" w14:textId="77777777" w:rsidR="008D4EA7" w:rsidRDefault="008D4EA7" w:rsidP="008D4EA7">
      <w:pPr>
        <w:pStyle w:val="Heading2"/>
        <w:spacing w:line="360" w:lineRule="auto"/>
        <w:rPr>
          <w:rFonts w:ascii="Helvetica" w:eastAsia="Times New Roman" w:hAnsi="Helvetica" w:cs="Times New Roman"/>
        </w:rPr>
      </w:pPr>
      <w:bookmarkStart w:id="4" w:name="_Toc287782113"/>
      <w:r>
        <w:rPr>
          <w:rFonts w:ascii="Helvetica" w:eastAsia="Times New Roman" w:hAnsi="Helvetica" w:cs="Times New Roman"/>
        </w:rPr>
        <w:t>Gruppens mål</w:t>
      </w:r>
      <w:bookmarkEnd w:id="4"/>
    </w:p>
    <w:p w14:paraId="455C36CD" w14:textId="77777777" w:rsidR="008D4EA7" w:rsidRDefault="008D4EA7" w:rsidP="008D4EA7">
      <w:pPr>
        <w:spacing w:line="360" w:lineRule="auto"/>
        <w:rPr>
          <w:rFonts w:ascii="Helvetica" w:hAnsi="Helvetica" w:cs="Times New Roman"/>
        </w:rPr>
      </w:pPr>
      <w:r>
        <w:rPr>
          <w:rFonts w:ascii="Helvetica" w:hAnsi="Helvetica" w:cs="Times New Roman"/>
        </w:rPr>
        <w:t xml:space="preserve">Gruppens nøkkelord: intuitivt, effektiv og estetisk. </w:t>
      </w:r>
    </w:p>
    <w:p w14:paraId="7DAF2299" w14:textId="77777777" w:rsidR="008D4EA7" w:rsidRDefault="008D4EA7" w:rsidP="008D4EA7">
      <w:pPr>
        <w:spacing w:line="360" w:lineRule="auto"/>
        <w:rPr>
          <w:rFonts w:ascii="Helvetica" w:hAnsi="Helvetica" w:cs="Times New Roman"/>
        </w:rPr>
      </w:pPr>
    </w:p>
    <w:p w14:paraId="42CF3667" w14:textId="77777777" w:rsidR="008D4EA7" w:rsidRDefault="008D4EA7" w:rsidP="008D4EA7">
      <w:pPr>
        <w:spacing w:line="360" w:lineRule="auto"/>
        <w:rPr>
          <w:rFonts w:ascii="Helvetica" w:hAnsi="Helvetica" w:cs="Times New Roman"/>
        </w:rPr>
      </w:pPr>
      <w:r>
        <w:rPr>
          <w:rFonts w:ascii="Helvetica" w:hAnsi="Helvetica" w:cs="Times New Roman"/>
        </w:rPr>
        <w:t xml:space="preserve">Løsningen skal være en full oversikt over alle grupperommene og hvor de befinner seg, så elever kan enkelt finne fram med mulighet for å logge inn med brukernavn og passord. Grupperommene stiller krav til at elevene er minimum 2 personer og maksimum 4. Gruppen har kommet fram til at man har mulighet for å booke grupperommet fra 3-4 timer og ha mulighet for å kommentere hvis elevene eventuelt ikke skal ha rommet så lenge. Bibliotek ansatte skal være tiltenkt grupperomansvarlige med administrator rettigheter og nødvendig utstyr. </w:t>
      </w:r>
    </w:p>
    <w:p w14:paraId="2266D9C6" w14:textId="77777777" w:rsidR="008D4EA7" w:rsidRDefault="008D4EA7" w:rsidP="008D4EA7">
      <w:pPr>
        <w:spacing w:line="360" w:lineRule="auto"/>
        <w:rPr>
          <w:rFonts w:ascii="Helvetica" w:hAnsi="Helvetica" w:cs="Times New Roman"/>
        </w:rPr>
      </w:pPr>
      <w:r>
        <w:rPr>
          <w:rFonts w:ascii="Helvetica" w:hAnsi="Helvetica" w:cs="Times New Roman"/>
        </w:rPr>
        <w:t xml:space="preserve">Noen av grupperommene skal ha forskjellige utstyr som for eksempel projektor mulighet. Dette skal stå med et notat ved booking av grupperommet. Vi har også lyst til å avgrense til at for eksempel 3D design elever har enerett på grupperom med for eksempel 3D printer og annet nødvendig utstyr. </w:t>
      </w:r>
    </w:p>
    <w:p w14:paraId="5EBD37ED" w14:textId="77777777" w:rsidR="008D4EA7" w:rsidRDefault="008D4EA7" w:rsidP="008D4EA7">
      <w:pPr>
        <w:spacing w:line="360" w:lineRule="auto"/>
        <w:rPr>
          <w:rFonts w:ascii="Helvetica" w:hAnsi="Helvetica" w:cs="Times New Roman"/>
        </w:rPr>
      </w:pPr>
    </w:p>
    <w:p w14:paraId="1C176561" w14:textId="77777777" w:rsidR="008D4EA7" w:rsidRDefault="008D4EA7" w:rsidP="008D4EA7">
      <w:pPr>
        <w:pStyle w:val="Heading2"/>
        <w:spacing w:line="360" w:lineRule="auto"/>
        <w:rPr>
          <w:rFonts w:ascii="Helvetica" w:eastAsia="Times New Roman" w:hAnsi="Helvetica" w:cs="Times New Roman"/>
        </w:rPr>
      </w:pPr>
      <w:bookmarkStart w:id="5" w:name="_Toc287782114"/>
      <w:r>
        <w:rPr>
          <w:rFonts w:ascii="Helvetica" w:eastAsia="Times New Roman" w:hAnsi="Helvetica" w:cs="Times New Roman"/>
        </w:rPr>
        <w:t>Gruppens visjon</w:t>
      </w:r>
      <w:bookmarkEnd w:id="5"/>
    </w:p>
    <w:p w14:paraId="4898EB64" w14:textId="77777777" w:rsidR="008D4EA7" w:rsidRDefault="008D4EA7" w:rsidP="008D4EA7">
      <w:pPr>
        <w:spacing w:line="360" w:lineRule="auto"/>
        <w:rPr>
          <w:rFonts w:ascii="Helvetica" w:hAnsi="Helvetica" w:cs="Times New Roman"/>
        </w:rPr>
      </w:pPr>
      <w:r>
        <w:rPr>
          <w:rFonts w:ascii="Helvetica" w:hAnsi="Helvetica" w:cs="Times New Roman"/>
        </w:rPr>
        <w:t>Vår visjon i prosjekt uken er å levere en bra 2 iterasjons prototype for Westerdals ACT som tilsvarer våre nøkkelord. Elevene skal ville gå til bruk av vår løsning framfor alle andre og vi får mulighet til å fullføre produktet vårt 100% i framtiden.</w:t>
      </w:r>
    </w:p>
    <w:p w14:paraId="2D8B3B2A" w14:textId="77777777" w:rsidR="008D4EA7" w:rsidRDefault="008D4EA7" w:rsidP="008D4EA7">
      <w:pPr>
        <w:spacing w:line="360" w:lineRule="auto"/>
        <w:rPr>
          <w:rFonts w:ascii="Helvetica" w:hAnsi="Helvetica" w:cs="Times New Roman"/>
        </w:rPr>
      </w:pPr>
    </w:p>
    <w:p w14:paraId="516979F2" w14:textId="77777777" w:rsidR="008D4EA7" w:rsidRDefault="008D4EA7" w:rsidP="008D4EA7">
      <w:pPr>
        <w:spacing w:line="360" w:lineRule="auto"/>
        <w:rPr>
          <w:rFonts w:ascii="Helvetica" w:hAnsi="Helvetica" w:cs="Times New Roman"/>
        </w:rPr>
      </w:pPr>
      <w:r>
        <w:rPr>
          <w:rFonts w:ascii="Helvetica" w:hAnsi="Helvetica" w:cs="Times New Roman"/>
        </w:rPr>
        <w:t xml:space="preserve">Database løsningen vil være veldig enkel, men den skal fortsatt fungere som tiltenkt. </w:t>
      </w:r>
    </w:p>
    <w:p w14:paraId="567821E3" w14:textId="77777777" w:rsidR="008D4EA7" w:rsidRDefault="008D4EA7" w:rsidP="008D4EA7">
      <w:pPr>
        <w:spacing w:line="360" w:lineRule="auto"/>
        <w:rPr>
          <w:rFonts w:ascii="Helvetica" w:hAnsi="Helvetica" w:cs="Times New Roman"/>
        </w:rPr>
      </w:pPr>
    </w:p>
    <w:p w14:paraId="59B8EDA9" w14:textId="77777777" w:rsidR="008D4EA7" w:rsidRDefault="008D4EA7" w:rsidP="008D4EA7">
      <w:pPr>
        <w:pStyle w:val="Heading2"/>
        <w:spacing w:line="360" w:lineRule="auto"/>
        <w:rPr>
          <w:rFonts w:ascii="Helvetica" w:eastAsia="Times New Roman" w:hAnsi="Helvetica" w:cs="Times New Roman"/>
        </w:rPr>
      </w:pPr>
      <w:bookmarkStart w:id="6" w:name="_Toc287782115"/>
      <w:r>
        <w:rPr>
          <w:rFonts w:ascii="Helvetica" w:eastAsia="Times New Roman" w:hAnsi="Helvetica" w:cs="Times New Roman"/>
        </w:rPr>
        <w:lastRenderedPageBreak/>
        <w:t>Gruppefordeling</w:t>
      </w:r>
      <w:bookmarkEnd w:id="6"/>
    </w:p>
    <w:p w14:paraId="26825153" w14:textId="77777777" w:rsidR="008D4EA7" w:rsidRDefault="008D4EA7" w:rsidP="008D4EA7">
      <w:pPr>
        <w:spacing w:line="360" w:lineRule="auto"/>
        <w:rPr>
          <w:rFonts w:ascii="Helvetica" w:hAnsi="Helvetica" w:cs="Times New Roman"/>
        </w:rPr>
      </w:pPr>
      <w:r>
        <w:rPr>
          <w:rFonts w:ascii="Helvetica" w:hAnsi="Helvetica" w:cs="Times New Roman"/>
        </w:rPr>
        <w:t xml:space="preserve">Gruppen valgte å fordele arbeidsoppgavene etter interesse og kompetanse. Ingen følte at de fikk et ansvar de ikke ville ha. Vi ble også enige om at alle sammen kunne </w:t>
      </w:r>
      <w:r w:rsidR="0072357C">
        <w:rPr>
          <w:rFonts w:ascii="Helvetica" w:hAnsi="Helvetica" w:cs="Times New Roman"/>
        </w:rPr>
        <w:t>delta på de forskjellige ansvars</w:t>
      </w:r>
      <w:r>
        <w:rPr>
          <w:rFonts w:ascii="Helvetica" w:hAnsi="Helvetica" w:cs="Times New Roman"/>
        </w:rPr>
        <w:t>områdene selv om dem ikke var tildelt dem selv. Dette gjorde vi for å engasjere flere</w:t>
      </w:r>
      <w:r w:rsidR="0072357C">
        <w:rPr>
          <w:rFonts w:ascii="Helvetica" w:hAnsi="Helvetica" w:cs="Times New Roman"/>
        </w:rPr>
        <w:t xml:space="preserve"> på gruppen</w:t>
      </w:r>
      <w:r>
        <w:rPr>
          <w:rFonts w:ascii="Helvetica" w:hAnsi="Helvetica" w:cs="Times New Roman"/>
        </w:rPr>
        <w:t xml:space="preserve"> og lærirings prosess blir bedre. Vi tror også at det vil hjelpe med å gjennomgå hverandres arbeid for å forbedre produktet ytterligere.</w:t>
      </w:r>
    </w:p>
    <w:p w14:paraId="7076AA53" w14:textId="77777777" w:rsidR="008D4EA7" w:rsidRDefault="008D4EA7" w:rsidP="008D4EA7">
      <w:pPr>
        <w:spacing w:line="360" w:lineRule="auto"/>
        <w:rPr>
          <w:rFonts w:ascii="Helvetica" w:hAnsi="Helvetica" w:cs="Times New Roman"/>
        </w:rPr>
      </w:pPr>
    </w:p>
    <w:p w14:paraId="137135CE" w14:textId="77777777" w:rsidR="008D4EA7" w:rsidRDefault="008D4EA7" w:rsidP="008D4EA7">
      <w:pPr>
        <w:pStyle w:val="Heading2"/>
        <w:spacing w:line="360" w:lineRule="auto"/>
        <w:rPr>
          <w:rFonts w:ascii="Helvetica" w:eastAsia="Times New Roman" w:hAnsi="Helvetica" w:cs="Times New Roman"/>
        </w:rPr>
      </w:pPr>
      <w:bookmarkStart w:id="7" w:name="_Toc287782116"/>
      <w:r>
        <w:rPr>
          <w:rFonts w:ascii="Helvetica" w:eastAsia="Times New Roman" w:hAnsi="Helvetica" w:cs="Times New Roman"/>
        </w:rPr>
        <w:t>Gruppeansvar</w:t>
      </w:r>
      <w:bookmarkEnd w:id="7"/>
    </w:p>
    <w:p w14:paraId="7929D8DA" w14:textId="77777777" w:rsidR="008D4EA7" w:rsidRDefault="008D4EA7" w:rsidP="008D4EA7">
      <w:pPr>
        <w:spacing w:line="360" w:lineRule="auto"/>
        <w:rPr>
          <w:rFonts w:ascii="Helvetica" w:hAnsi="Helvetica" w:cs="Times New Roman"/>
        </w:rPr>
      </w:pPr>
      <w:r>
        <w:rPr>
          <w:rFonts w:ascii="Helvetica" w:hAnsi="Helvetica" w:cs="Times New Roman"/>
        </w:rPr>
        <w:t>Product Management: Stian</w:t>
      </w:r>
    </w:p>
    <w:p w14:paraId="55712C2A" w14:textId="77777777" w:rsidR="008D4EA7" w:rsidRDefault="008D4EA7" w:rsidP="008D4EA7">
      <w:pPr>
        <w:spacing w:line="360" w:lineRule="auto"/>
        <w:rPr>
          <w:rFonts w:ascii="Helvetica" w:hAnsi="Helvetica" w:cs="Times New Roman"/>
        </w:rPr>
      </w:pPr>
      <w:r>
        <w:rPr>
          <w:rFonts w:ascii="Helvetica" w:hAnsi="Helvetica" w:cs="Times New Roman"/>
        </w:rPr>
        <w:t>Program Management: Eirik</w:t>
      </w:r>
    </w:p>
    <w:p w14:paraId="71B82298" w14:textId="77777777" w:rsidR="008D4EA7" w:rsidRDefault="008D4EA7" w:rsidP="008D4EA7">
      <w:pPr>
        <w:spacing w:line="360" w:lineRule="auto"/>
        <w:rPr>
          <w:rFonts w:ascii="Helvetica" w:hAnsi="Helvetica" w:cs="Times New Roman"/>
        </w:rPr>
      </w:pPr>
      <w:r>
        <w:rPr>
          <w:rFonts w:ascii="Helvetica" w:hAnsi="Helvetica" w:cs="Times New Roman"/>
        </w:rPr>
        <w:t>Development: Iben, Tobias, Tanja, Erikur</w:t>
      </w:r>
    </w:p>
    <w:p w14:paraId="40140B2B" w14:textId="77777777" w:rsidR="008D4EA7" w:rsidRDefault="008D4EA7" w:rsidP="008D4EA7">
      <w:pPr>
        <w:spacing w:line="360" w:lineRule="auto"/>
        <w:rPr>
          <w:rFonts w:ascii="Helvetica" w:hAnsi="Helvetica" w:cs="Times New Roman"/>
        </w:rPr>
      </w:pPr>
      <w:r>
        <w:rPr>
          <w:rFonts w:ascii="Helvetica" w:hAnsi="Helvetica" w:cs="Times New Roman"/>
        </w:rPr>
        <w:t>Test: Stian</w:t>
      </w:r>
    </w:p>
    <w:p w14:paraId="5BFD4477" w14:textId="77777777" w:rsidR="008D4EA7" w:rsidRDefault="008D4EA7" w:rsidP="008D4EA7">
      <w:pPr>
        <w:spacing w:line="360" w:lineRule="auto"/>
        <w:rPr>
          <w:rFonts w:ascii="Helvetica" w:hAnsi="Helvetica" w:cs="Times New Roman"/>
        </w:rPr>
      </w:pPr>
      <w:r>
        <w:rPr>
          <w:rFonts w:ascii="Helvetica" w:hAnsi="Helvetica" w:cs="Times New Roman"/>
        </w:rPr>
        <w:t>User Experience: Eirik</w:t>
      </w:r>
    </w:p>
    <w:p w14:paraId="1E386CE3" w14:textId="77777777" w:rsidR="008D4EA7" w:rsidRDefault="008D4EA7" w:rsidP="008D4EA7">
      <w:pPr>
        <w:spacing w:line="360" w:lineRule="auto"/>
        <w:rPr>
          <w:rFonts w:ascii="Helvetica" w:hAnsi="Helvetica" w:cs="Times New Roman"/>
        </w:rPr>
      </w:pPr>
      <w:r>
        <w:rPr>
          <w:rFonts w:ascii="Helvetica" w:hAnsi="Helvetica" w:cs="Times New Roman"/>
        </w:rPr>
        <w:t>Release Management: Stian, Eirik</w:t>
      </w:r>
    </w:p>
    <w:p w14:paraId="75B60A44" w14:textId="77777777" w:rsidR="008D4EA7" w:rsidRDefault="008D4EA7" w:rsidP="008D4EA7">
      <w:pPr>
        <w:spacing w:line="360" w:lineRule="auto"/>
        <w:rPr>
          <w:rFonts w:ascii="Helvetica" w:hAnsi="Helvetica" w:cs="Times New Roman"/>
        </w:rPr>
      </w:pPr>
    </w:p>
    <w:p w14:paraId="63B4CFAF" w14:textId="77777777" w:rsidR="008D4EA7" w:rsidRDefault="008D4EA7" w:rsidP="008D4EA7">
      <w:pPr>
        <w:pStyle w:val="Heading2"/>
        <w:spacing w:line="360" w:lineRule="auto"/>
        <w:rPr>
          <w:rFonts w:ascii="Helvetica" w:eastAsia="Times New Roman" w:hAnsi="Helvetica" w:cs="Times New Roman"/>
        </w:rPr>
      </w:pPr>
      <w:bookmarkStart w:id="8" w:name="_Toc287782117"/>
      <w:r>
        <w:rPr>
          <w:rFonts w:ascii="Helvetica" w:eastAsia="Times New Roman" w:hAnsi="Helvetica" w:cs="Times New Roman"/>
        </w:rPr>
        <w:t>Avgrensning/Scope (Versjon 1.0)</w:t>
      </w:r>
      <w:bookmarkEnd w:id="8"/>
    </w:p>
    <w:p w14:paraId="2A904584" w14:textId="77777777" w:rsidR="008D4EA7" w:rsidRDefault="008D4EA7" w:rsidP="008D4EA7">
      <w:pPr>
        <w:spacing w:line="360" w:lineRule="auto"/>
        <w:rPr>
          <w:rFonts w:ascii="Helvetica" w:hAnsi="Helvetica" w:cs="Times New Roman"/>
        </w:rPr>
      </w:pPr>
      <w:r>
        <w:rPr>
          <w:rFonts w:ascii="Helvetica" w:hAnsi="Helvetica" w:cs="Times New Roman"/>
        </w:rPr>
        <w:t xml:space="preserve">Prototypen etter endt prosjektuken skal bestå av en fungere versjon hvor man skal kunne logge seg inn på nettsiden og kunne booke et grupperom effektiv og enkelt. Databasen vil være ganske enkel med tanke på tiden og vektleggingen av sluttkarakteren. </w:t>
      </w:r>
    </w:p>
    <w:p w14:paraId="7BC7A3BA" w14:textId="77777777" w:rsidR="008D4EA7" w:rsidRDefault="008D4EA7" w:rsidP="008D4EA7">
      <w:pPr>
        <w:pStyle w:val="Heading2"/>
        <w:spacing w:line="360" w:lineRule="auto"/>
        <w:rPr>
          <w:rFonts w:ascii="Helvetica" w:eastAsia="Times New Roman" w:hAnsi="Helvetica" w:cs="Times New Roman"/>
        </w:rPr>
      </w:pPr>
      <w:bookmarkStart w:id="9" w:name="_Toc287782118"/>
      <w:r>
        <w:rPr>
          <w:rFonts w:ascii="Helvetica" w:eastAsia="Times New Roman" w:hAnsi="Helvetica" w:cs="Times New Roman"/>
        </w:rPr>
        <w:t>Avgrensning/Scope (1 iterasjonen)</w:t>
      </w:r>
      <w:bookmarkEnd w:id="9"/>
      <w:r>
        <w:rPr>
          <w:rFonts w:ascii="Helvetica" w:eastAsia="Times New Roman" w:hAnsi="Helvetica" w:cs="Times New Roman"/>
        </w:rPr>
        <w:t xml:space="preserve"> </w:t>
      </w:r>
    </w:p>
    <w:p w14:paraId="34E1216A" w14:textId="77777777" w:rsidR="008D4EA7" w:rsidRDefault="008D4EA7" w:rsidP="008D4EA7">
      <w:pPr>
        <w:spacing w:line="360" w:lineRule="auto"/>
        <w:rPr>
          <w:rFonts w:ascii="Helvetica" w:hAnsi="Helvetica" w:cs="Times New Roman"/>
        </w:rPr>
      </w:pPr>
      <w:r>
        <w:rPr>
          <w:rFonts w:ascii="Helvetica" w:hAnsi="Helvetica" w:cs="Times New Roman"/>
        </w:rPr>
        <w:t>Funksjonelt vil nettsiden være fungerende. Designmessig vil den nok ikke være helt perfekt, men det skal vi jobbe mer med neste iterasjon. Alt av dokumenter og designskisser skal være ferdigstilt.</w:t>
      </w:r>
    </w:p>
    <w:p w14:paraId="3BCBA950" w14:textId="77777777" w:rsidR="008D4EA7" w:rsidRDefault="008D4EA7" w:rsidP="008D4EA7">
      <w:pPr>
        <w:spacing w:line="360" w:lineRule="auto"/>
        <w:rPr>
          <w:rFonts w:ascii="Helvetica" w:hAnsi="Helvetica" w:cs="Times New Roman"/>
        </w:rPr>
      </w:pPr>
    </w:p>
    <w:p w14:paraId="0F2B38AF" w14:textId="77777777" w:rsidR="008D4EA7" w:rsidRDefault="008D4EA7" w:rsidP="008D4EA7">
      <w:pPr>
        <w:pStyle w:val="Heading2"/>
        <w:spacing w:line="360" w:lineRule="auto"/>
        <w:ind w:left="1080"/>
        <w:rPr>
          <w:rFonts w:ascii="Helvetica" w:eastAsia="Times New Roman" w:hAnsi="Helvetica" w:cstheme="minorHAnsi"/>
          <w:sz w:val="24"/>
          <w:szCs w:val="22"/>
        </w:rPr>
      </w:pPr>
    </w:p>
    <w:p w14:paraId="082A4428" w14:textId="77777777" w:rsidR="008D4EA7" w:rsidRDefault="008D4EA7" w:rsidP="00204A3E">
      <w:pPr>
        <w:pStyle w:val="Heading2"/>
        <w:spacing w:line="360" w:lineRule="auto"/>
        <w:rPr>
          <w:rFonts w:ascii="Helvetica" w:eastAsia="Times New Roman" w:hAnsi="Helvetica" w:cstheme="majorHAnsi"/>
        </w:rPr>
      </w:pPr>
      <w:bookmarkStart w:id="10" w:name="_Toc287782119"/>
      <w:r>
        <w:rPr>
          <w:rFonts w:ascii="Helvetica" w:eastAsia="Times New Roman" w:hAnsi="Helvetica" w:cstheme="majorHAnsi"/>
        </w:rPr>
        <w:t>Planleggingsfasen</w:t>
      </w:r>
      <w:bookmarkEnd w:id="10"/>
    </w:p>
    <w:p w14:paraId="588556F2" w14:textId="77777777" w:rsidR="008D4EA7" w:rsidRDefault="008D4EA7" w:rsidP="008D4EA7">
      <w:pPr>
        <w:spacing w:line="360" w:lineRule="auto"/>
        <w:rPr>
          <w:rFonts w:ascii="Helvetica" w:hAnsi="Helvetica" w:cs="Times New Roman"/>
        </w:rPr>
      </w:pPr>
    </w:p>
    <w:p w14:paraId="0E656665" w14:textId="77777777" w:rsidR="008D4EA7" w:rsidRDefault="008D4EA7" w:rsidP="008D4EA7">
      <w:pPr>
        <w:widowControl w:val="0"/>
        <w:adjustRightInd w:val="0"/>
        <w:spacing w:line="360" w:lineRule="auto"/>
        <w:rPr>
          <w:rFonts w:ascii="Helvetica" w:hAnsi="Helvetica" w:cs="Calibri"/>
          <w:b/>
          <w:bCs/>
          <w:spacing w:val="10"/>
          <w:kern w:val="2"/>
          <w:sz w:val="32"/>
          <w:szCs w:val="32"/>
          <w:lang w:eastAsia="en-US"/>
        </w:rPr>
      </w:pPr>
      <w:r>
        <w:rPr>
          <w:rFonts w:ascii="Helvetica" w:hAnsi="Helvetica" w:cs="Calibri"/>
          <w:b/>
          <w:bCs/>
          <w:spacing w:val="10"/>
          <w:kern w:val="2"/>
          <w:sz w:val="32"/>
          <w:szCs w:val="32"/>
          <w:lang w:eastAsia="en-US"/>
        </w:rPr>
        <w:t>Research</w:t>
      </w:r>
    </w:p>
    <w:p w14:paraId="6315FA6B" w14:textId="77777777" w:rsidR="008D4EA7" w:rsidRDefault="008D4EA7" w:rsidP="008D4EA7">
      <w:pPr>
        <w:widowControl w:val="0"/>
        <w:adjustRightInd w:val="0"/>
        <w:spacing w:line="360" w:lineRule="auto"/>
        <w:rPr>
          <w:rFonts w:ascii="Helvetica" w:hAnsi="Helvetica" w:cs="Calibri"/>
          <w:b/>
          <w:bCs/>
          <w:spacing w:val="10"/>
          <w:kern w:val="2"/>
          <w:lang w:eastAsia="en-US"/>
        </w:rPr>
      </w:pPr>
    </w:p>
    <w:p w14:paraId="5D34D0E2" w14:textId="77777777" w:rsidR="008D4EA7" w:rsidRDefault="008D4EA7" w:rsidP="008D4EA7">
      <w:pPr>
        <w:widowControl w:val="0"/>
        <w:adjustRightInd w:val="0"/>
        <w:spacing w:line="360" w:lineRule="auto"/>
        <w:rPr>
          <w:rFonts w:ascii="Helvetica" w:hAnsi="Helvetica" w:cs="Calibri"/>
          <w:kern w:val="2"/>
          <w:lang w:eastAsia="en-US"/>
        </w:rPr>
      </w:pPr>
      <w:r>
        <w:rPr>
          <w:rFonts w:ascii="Helvetica" w:hAnsi="Helvetica" w:cs="Calibri"/>
          <w:kern w:val="2"/>
          <w:lang w:eastAsia="en-US"/>
        </w:rPr>
        <w:t xml:space="preserve">Det står presisert i oppgaveteksten at løsningen er ment for å booke grupperom ved Christian Kroghsgate 32, en fremtidig del av Westerdals School of Communication, Arts and Technology. Av research har vi prøvd å finne målgruppen for de som vil komme til å benytte løsningen som etterspørres, nemlig rombooking av grupperommene i det nye bygget. Det finnes foreløpig ikke informasjon om hvilke linjer som skal være i det nye bygget, men i og med at det er studenter fra Westerdals som skal gå der tar vi utgangspunkt i at det er </w:t>
      </w:r>
      <w:r>
        <w:rPr>
          <w:rFonts w:ascii="Helvetica" w:hAnsi="Helvetica" w:cs="Calibri"/>
          <w:kern w:val="2"/>
          <w:lang w:eastAsia="en-US"/>
        </w:rPr>
        <w:lastRenderedPageBreak/>
        <w:t>mennesker med teknologisk og kunstnerisk bakgrunn og interesse som blir brukerne av bookingsystemet.  Lærere og forelesere skal også sannsynligvis benytte seg av systemet, og vi tar utgangspunkt i at også disse er oppdaterte på moderne design og teknologi, tatt i betraktning deres deltakelse ved skolen.</w:t>
      </w:r>
    </w:p>
    <w:p w14:paraId="4E3E4B29" w14:textId="77777777" w:rsidR="008D4EA7" w:rsidRDefault="008D4EA7" w:rsidP="008D4EA7">
      <w:pPr>
        <w:widowControl w:val="0"/>
        <w:adjustRightInd w:val="0"/>
        <w:spacing w:line="360" w:lineRule="auto"/>
        <w:rPr>
          <w:rFonts w:ascii="Helvetica" w:hAnsi="Helvetica" w:cs="Calibri"/>
          <w:kern w:val="2"/>
          <w:lang w:eastAsia="en-US"/>
        </w:rPr>
      </w:pPr>
      <w:r>
        <w:rPr>
          <w:rFonts w:ascii="Helvetica" w:hAnsi="Helvetica" w:cs="Calibri"/>
          <w:kern w:val="2"/>
          <w:lang w:eastAsia="en-US"/>
        </w:rPr>
        <w:t>Facebook reflekterer disse studentenes deltakelse i moderne teknologi, erfaring med moderne fremvisninger av informasjon og hvorvant man som bruker vil være til å håndtere moderne systemer. I vår research design og brukermessig i forhold til å finne en god løsning, har vi først sett på hjemmesiden til Westerdals (</w:t>
      </w:r>
      <w:hyperlink r:id="rId10" w:history="1">
        <w:r>
          <w:rPr>
            <w:rStyle w:val="Hyperlink"/>
            <w:rFonts w:ascii="Helvetica" w:hAnsi="Helvetica" w:cs="Calibri"/>
            <w:kern w:val="2"/>
            <w:lang w:eastAsia="en-US"/>
          </w:rPr>
          <w:t>www.westerdals.no</w:t>
        </w:r>
      </w:hyperlink>
      <w:r>
        <w:rPr>
          <w:rFonts w:ascii="Helvetica" w:hAnsi="Helvetica" w:cs="Calibri"/>
          <w:kern w:val="2"/>
          <w:lang w:eastAsia="en-US"/>
        </w:rPr>
        <w:t>). Følgende bilde representerer forsiden til skolen som helhet, for å få et inntrykk av strukturen og utformingen av websiden som per dags dato er i bruk.</w:t>
      </w:r>
    </w:p>
    <w:p w14:paraId="46D654A9" w14:textId="77777777" w:rsidR="008D4EA7" w:rsidRDefault="008D4EA7" w:rsidP="008D4EA7">
      <w:pPr>
        <w:widowControl w:val="0"/>
        <w:adjustRightInd w:val="0"/>
        <w:spacing w:line="360" w:lineRule="auto"/>
        <w:rPr>
          <w:rFonts w:ascii="Helvetica" w:hAnsi="Helvetica" w:cs="Calibri"/>
          <w:kern w:val="2"/>
          <w:lang w:eastAsia="en-US"/>
        </w:rPr>
      </w:pPr>
    </w:p>
    <w:p w14:paraId="277ABF66" w14:textId="77777777" w:rsidR="008D4EA7" w:rsidRDefault="008D4EA7" w:rsidP="008D4EA7">
      <w:pPr>
        <w:widowControl w:val="0"/>
        <w:adjustRightInd w:val="0"/>
        <w:spacing w:line="360" w:lineRule="auto"/>
        <w:rPr>
          <w:rFonts w:ascii="Helvetica" w:hAnsi="Helvetica" w:cs="Calibri"/>
          <w:kern w:val="2"/>
          <w:lang w:eastAsia="en-US"/>
        </w:rPr>
      </w:pPr>
      <w:r>
        <w:rPr>
          <w:rFonts w:ascii="Helvetica" w:hAnsi="Helvetica" w:cs="Calibri"/>
          <w:kern w:val="2"/>
          <w:lang w:eastAsia="en-US"/>
        </w:rPr>
        <w:t>Oppdragsgiver som skal ta i bruk bookingsystemet vil være de samme som har valgt å bruke nettopp hjemmesiden til Westerdals som representasjon utad og innad, på hva Westerdals representerer, og vi har dermed sett på løsningen hjemmesiden til høyskolen som et referansepunkt for hvilken stil og struktur arbeidsgiver kunne ønske å videreføre i et bookingsystem av grupperom.</w:t>
      </w:r>
    </w:p>
    <w:p w14:paraId="2B0D6407" w14:textId="77777777" w:rsidR="008D4EA7" w:rsidRDefault="008D4EA7" w:rsidP="008D4EA7">
      <w:pPr>
        <w:widowControl w:val="0"/>
        <w:adjustRightInd w:val="0"/>
        <w:spacing w:line="360" w:lineRule="auto"/>
        <w:rPr>
          <w:rFonts w:ascii="Helvetica" w:hAnsi="Helvetica" w:cs="Calibri"/>
          <w:kern w:val="2"/>
          <w:lang w:eastAsia="en-US"/>
        </w:rPr>
      </w:pPr>
      <w:r>
        <w:rPr>
          <w:rFonts w:ascii="Helvetica" w:hAnsi="Helvetica" w:cs="Calibri"/>
          <w:kern w:val="2"/>
          <w:lang w:eastAsia="en-US"/>
        </w:rPr>
        <w:t xml:space="preserve">Neste bilde er en representasjon av et nærbilde av det brukeren ser ved første besøk av hovedsiden på </w:t>
      </w:r>
      <w:hyperlink r:id="rId11" w:history="1">
        <w:r>
          <w:rPr>
            <w:rStyle w:val="Hyperlink"/>
            <w:rFonts w:ascii="Helvetica" w:hAnsi="Helvetica" w:cs="Calibri"/>
            <w:kern w:val="2"/>
            <w:lang w:eastAsia="en-US"/>
          </w:rPr>
          <w:t>www.westerdals.no</w:t>
        </w:r>
      </w:hyperlink>
      <w:r>
        <w:rPr>
          <w:rFonts w:ascii="Helvetica" w:hAnsi="Helvetica" w:cs="Calibri"/>
          <w:kern w:val="2"/>
          <w:lang w:eastAsia="en-US"/>
        </w:rPr>
        <w:t>:</w:t>
      </w:r>
    </w:p>
    <w:p w14:paraId="3BC32E52" w14:textId="77777777" w:rsidR="008D4EA7" w:rsidRDefault="008D4EA7" w:rsidP="008D4EA7">
      <w:pPr>
        <w:widowControl w:val="0"/>
        <w:adjustRightInd w:val="0"/>
        <w:spacing w:line="360" w:lineRule="auto"/>
        <w:rPr>
          <w:rFonts w:ascii="Helvetica" w:hAnsi="Helvetica" w:cs="Calibri"/>
          <w:kern w:val="2"/>
          <w:lang w:eastAsia="en-US"/>
        </w:rPr>
      </w:pPr>
    </w:p>
    <w:p w14:paraId="49D4C818" w14:textId="77777777" w:rsidR="008D4EA7" w:rsidRDefault="008D4EA7" w:rsidP="008D4EA7">
      <w:pPr>
        <w:widowControl w:val="0"/>
        <w:adjustRightInd w:val="0"/>
        <w:spacing w:line="360" w:lineRule="auto"/>
        <w:rPr>
          <w:rFonts w:ascii="Helvetica" w:hAnsi="Helvetica" w:cs="Calibri"/>
          <w:kern w:val="2"/>
          <w:lang w:eastAsia="en-US"/>
        </w:rPr>
      </w:pPr>
      <w:r>
        <w:rPr>
          <w:rFonts w:ascii="Helvetica" w:hAnsi="Helvetica" w:cs="Calibri"/>
          <w:kern w:val="2"/>
          <w:lang w:eastAsia="en-US"/>
        </w:rPr>
        <w:t>Her ser vi at designet tatt i bruk på skolens nettsider er minimalistisk, moderne og delt opp i blokker med informasjon. Hver blokk har lite tekst, i tilfeller et medfølgende bilde og gir et minimalistisk inntrykk på leseren. Det er minimalt av informasjon i hver blokk, og navigasjonsmenyen øverst er svært enkel, med medfølgendelogo øverst.</w:t>
      </w:r>
    </w:p>
    <w:p w14:paraId="030D256D" w14:textId="77777777" w:rsidR="008D4EA7" w:rsidRDefault="008D4EA7" w:rsidP="008D4EA7">
      <w:pPr>
        <w:widowControl w:val="0"/>
        <w:adjustRightInd w:val="0"/>
        <w:spacing w:line="360" w:lineRule="auto"/>
        <w:rPr>
          <w:rFonts w:ascii="Helvetica" w:hAnsi="Helvetica" w:cs="Calibri"/>
          <w:kern w:val="2"/>
          <w:lang w:eastAsia="en-US"/>
        </w:rPr>
      </w:pPr>
      <w:r>
        <w:rPr>
          <w:rFonts w:ascii="Helvetica" w:hAnsi="Helvetica" w:cs="Calibri"/>
          <w:kern w:val="2"/>
          <w:lang w:eastAsia="en-US"/>
        </w:rPr>
        <w:t>Grunnen til å researche hva som finnes på hjemmesiden nå, er for å gi et inntrykk av hva arbeidsgiver ønsker fra oss, å få inspirasjon til å skape noe selv i tilsvarende stil for å gi et helhetlig inntrykk for brukerne, som tilsvarer imaget til Westerdals Oslo ACT.</w:t>
      </w:r>
    </w:p>
    <w:p w14:paraId="2A617EDF" w14:textId="77777777" w:rsidR="008D4EA7" w:rsidRDefault="008D4EA7" w:rsidP="008D4EA7">
      <w:pPr>
        <w:widowControl w:val="0"/>
        <w:adjustRightInd w:val="0"/>
        <w:spacing w:line="360" w:lineRule="auto"/>
        <w:rPr>
          <w:rFonts w:ascii="Helvetica" w:hAnsi="Helvetica" w:cs="Calibri"/>
          <w:kern w:val="2"/>
          <w:lang w:eastAsia="en-US"/>
        </w:rPr>
      </w:pPr>
      <w:r>
        <w:rPr>
          <w:rFonts w:ascii="Helvetica" w:hAnsi="Helvetica" w:cs="Calibri"/>
          <w:kern w:val="2"/>
          <w:lang w:eastAsia="en-US"/>
        </w:rPr>
        <w:t>Det er to hovedspørsmål vi har fokusert på i vår research av design: Hva ønsker brukeren, og hva ønsker oppdragsgiver. For å få svar på dette har vi som vist ovenfor studert design på hjemmesidene til oppdragsgiver, i tillegg til at vi får en oversikt over hvem brukerne eventuelt vil være.</w:t>
      </w:r>
    </w:p>
    <w:p w14:paraId="794CF44C" w14:textId="77777777" w:rsidR="008D4EA7" w:rsidRDefault="008D4EA7" w:rsidP="008D4EA7">
      <w:pPr>
        <w:widowControl w:val="0"/>
        <w:adjustRightInd w:val="0"/>
        <w:spacing w:line="360" w:lineRule="auto"/>
        <w:rPr>
          <w:rFonts w:ascii="Helvetica" w:hAnsi="Helvetica" w:cs="Calibri"/>
          <w:kern w:val="2"/>
          <w:lang w:eastAsia="en-US"/>
        </w:rPr>
      </w:pPr>
      <w:r>
        <w:rPr>
          <w:rFonts w:ascii="Helvetica" w:hAnsi="Helvetica" w:cs="Calibri"/>
          <w:kern w:val="2"/>
          <w:lang w:eastAsia="en-US"/>
        </w:rPr>
        <w:t xml:space="preserve">Brukerne vil være en målgruppe som i stor grad er eksponert av moderne teknologi, derav også moderne bookingsystemer. Vi har sett på systemene til blant annet </w:t>
      </w:r>
      <w:hyperlink r:id="rId12" w:history="1">
        <w:r>
          <w:rPr>
            <w:rStyle w:val="Hyperlink"/>
            <w:rFonts w:ascii="Helvetica" w:hAnsi="Helvetica" w:cs="Calibri"/>
            <w:kern w:val="2"/>
            <w:lang w:eastAsia="en-US"/>
          </w:rPr>
          <w:t>www.norwegian.no</w:t>
        </w:r>
      </w:hyperlink>
      <w:r>
        <w:rPr>
          <w:rFonts w:ascii="Helvetica" w:hAnsi="Helvetica" w:cs="Calibri"/>
          <w:kern w:val="2"/>
          <w:lang w:eastAsia="en-US"/>
        </w:rPr>
        <w:t xml:space="preserve">, </w:t>
      </w:r>
      <w:hyperlink r:id="rId13" w:history="1">
        <w:r>
          <w:rPr>
            <w:rStyle w:val="Hyperlink"/>
            <w:rFonts w:ascii="Helvetica" w:hAnsi="Helvetica" w:cs="Calibri"/>
            <w:kern w:val="2"/>
            <w:lang w:eastAsia="en-US"/>
          </w:rPr>
          <w:t>www.nsb.no</w:t>
        </w:r>
      </w:hyperlink>
      <w:r>
        <w:rPr>
          <w:rFonts w:ascii="Helvetica" w:hAnsi="Helvetica" w:cs="Calibri"/>
          <w:kern w:val="2"/>
          <w:lang w:eastAsia="en-US"/>
        </w:rPr>
        <w:t xml:space="preserve"> samt </w:t>
      </w:r>
      <w:hyperlink r:id="rId14" w:history="1">
        <w:r>
          <w:rPr>
            <w:rStyle w:val="Hyperlink"/>
            <w:rFonts w:ascii="Helvetica" w:hAnsi="Helvetica" w:cs="Calibri"/>
            <w:kern w:val="2"/>
            <w:lang w:eastAsia="en-US"/>
          </w:rPr>
          <w:t>www.ruter.no</w:t>
        </w:r>
      </w:hyperlink>
      <w:r>
        <w:rPr>
          <w:rFonts w:ascii="Helvetica" w:hAnsi="Helvetica" w:cs="Calibri"/>
          <w:kern w:val="2"/>
          <w:lang w:eastAsia="en-US"/>
        </w:rPr>
        <w:t xml:space="preserve"> for å se hva den moderne brukeren forholder seg ved reservasjon og booking oversikt i hverdagen. Følgende bilde representerer systemer og design de fleste i målgruppen forholder seg til  på jevnlig basis, hjemmesiden til NSB (</w:t>
      </w:r>
      <w:hyperlink r:id="rId15" w:history="1">
        <w:r>
          <w:rPr>
            <w:rStyle w:val="Hyperlink"/>
            <w:rFonts w:ascii="Helvetica" w:hAnsi="Helvetica" w:cs="Calibri"/>
            <w:kern w:val="2"/>
            <w:lang w:eastAsia="en-US"/>
          </w:rPr>
          <w:t>www.nsb.no</w:t>
        </w:r>
      </w:hyperlink>
      <w:r>
        <w:rPr>
          <w:rFonts w:ascii="Helvetica" w:hAnsi="Helvetica" w:cs="Calibri"/>
          <w:kern w:val="2"/>
          <w:lang w:eastAsia="en-US"/>
        </w:rPr>
        <w:t>, figur 4.3) og bookingsystemet i form av lavprisklalenderen  til flyselskapet Norwegian (</w:t>
      </w:r>
      <w:hyperlink r:id="rId16" w:history="1">
        <w:r>
          <w:rPr>
            <w:rStyle w:val="Hyperlink"/>
            <w:rFonts w:ascii="Helvetica" w:hAnsi="Helvetica" w:cs="Calibri"/>
            <w:kern w:val="2"/>
            <w:lang w:eastAsia="en-US"/>
          </w:rPr>
          <w:t>www.norwegian.no</w:t>
        </w:r>
      </w:hyperlink>
      <w:r>
        <w:rPr>
          <w:rFonts w:ascii="Helvetica" w:hAnsi="Helvetica" w:cs="Calibri"/>
          <w:kern w:val="2"/>
          <w:lang w:eastAsia="en-US"/>
        </w:rPr>
        <w:t xml:space="preserve"> , figur 4.4).   </w:t>
      </w:r>
    </w:p>
    <w:p w14:paraId="1844FCCD" w14:textId="77777777" w:rsidR="008D4EA7" w:rsidRDefault="008D4EA7" w:rsidP="008D4EA7">
      <w:pPr>
        <w:widowControl w:val="0"/>
        <w:adjustRightInd w:val="0"/>
        <w:spacing w:line="360" w:lineRule="auto"/>
        <w:rPr>
          <w:rFonts w:ascii="Helvetica" w:hAnsi="Helvetica" w:cs="Calibri"/>
          <w:kern w:val="2"/>
          <w:lang w:eastAsia="en-US"/>
        </w:rPr>
      </w:pPr>
      <w:r>
        <w:rPr>
          <w:rFonts w:ascii="Helvetica" w:hAnsi="Helvetica" w:cs="Calibri"/>
          <w:kern w:val="2"/>
          <w:lang w:eastAsia="en-US"/>
        </w:rPr>
        <w:t xml:space="preserve">Dette er systemer vi har fått inspirasjon fra i vårt eget arbeid, og utformingen av vårt eget system. En annen stor inspirasjon er den mye roste ruter-appen. Her er det få trykk fra start til </w:t>
      </w:r>
      <w:r>
        <w:rPr>
          <w:rFonts w:ascii="Helvetica" w:hAnsi="Helvetica" w:cs="Calibri"/>
          <w:kern w:val="2"/>
          <w:lang w:eastAsia="en-US"/>
        </w:rPr>
        <w:lastRenderedPageBreak/>
        <w:t>slutt, fra man søker etter produktet til man er ferdig, det er mottatt og ferdig bestilt. Her gjelder prinsippet om at bare det aller mest nødvendige av funksjoner er integrert i løsningen, slik at det bare er få steg i prossessen fra start til slutt. I ruter-appen bes man om den mest nødvendige informasjonen, man legger inn info om betalingsmetode en gang, og ber med få trykk om å få den billetten man ber om. Dette har vært vår største inspirasjon rent funksjonsmessig, og suksessen denne og liknende apper og løsninger har hatt tyder på at brukere vil ønske en effektiv, enkel og rask løsning er det folk flest er mest fornøyd med.</w:t>
      </w:r>
    </w:p>
    <w:p w14:paraId="29A2FB3F" w14:textId="77777777" w:rsidR="008D4EA7" w:rsidRDefault="008D4EA7" w:rsidP="008D4EA7">
      <w:pPr>
        <w:widowControl w:val="0"/>
        <w:adjustRightInd w:val="0"/>
        <w:spacing w:line="360" w:lineRule="auto"/>
        <w:rPr>
          <w:rFonts w:ascii="Helvetica" w:hAnsi="Helvetica" w:cs="Calibri"/>
          <w:kern w:val="2"/>
          <w:lang w:eastAsia="en-US"/>
        </w:rPr>
      </w:pPr>
      <w:r>
        <w:rPr>
          <w:rFonts w:ascii="Helvetica" w:hAnsi="Helvetica" w:cs="Calibri"/>
          <w:kern w:val="2"/>
          <w:lang w:eastAsia="en-US"/>
        </w:rPr>
        <w:t>Bookingsystemene derimot forteller oss om hva slags brukersnitt man er vant til å håndtere.</w:t>
      </w:r>
    </w:p>
    <w:p w14:paraId="6C8D7142" w14:textId="77777777" w:rsidR="008D4EA7" w:rsidRDefault="008D4EA7" w:rsidP="008D4EA7">
      <w:pPr>
        <w:widowControl w:val="0"/>
        <w:adjustRightInd w:val="0"/>
        <w:spacing w:line="360" w:lineRule="auto"/>
        <w:rPr>
          <w:rFonts w:ascii="Helvetica" w:hAnsi="Helvetica" w:cs="Calibri"/>
          <w:kern w:val="2"/>
          <w:lang w:eastAsia="en-US"/>
        </w:rPr>
      </w:pPr>
    </w:p>
    <w:p w14:paraId="093ED4DC" w14:textId="77777777" w:rsidR="008D4EA7" w:rsidRDefault="008D4EA7" w:rsidP="008D4EA7">
      <w:pPr>
        <w:widowControl w:val="0"/>
        <w:adjustRightInd w:val="0"/>
        <w:spacing w:line="360" w:lineRule="auto"/>
        <w:rPr>
          <w:rFonts w:ascii="Helvetica" w:hAnsi="Helvetica" w:cs="Calibri"/>
          <w:kern w:val="2"/>
          <w:sz w:val="24"/>
          <w:szCs w:val="24"/>
          <w:lang w:eastAsia="en-US"/>
        </w:rPr>
      </w:pPr>
      <w:r>
        <w:rPr>
          <w:rFonts w:ascii="Helvetica" w:hAnsi="Helvetica" w:cs="Calibri"/>
          <w:kern w:val="2"/>
          <w:lang w:eastAsia="en-US"/>
        </w:rPr>
        <w:t>Facebook har også vært en relevant kilde til research og informasjon, både om målgruppen (et stort flertall av de fremtidige brukerne av bookingsystemet er aktivt deltakende på Facebook, og private Westerdalgrupper som legger ut informasjon og kommuniserer der). Funksjonen på Facebook bruker som bildefremviser er de aller fleste godt kjent med, og har vært til inspirasjon i vår egen utvikling av en enkel, interessant og spennende måte å fremstille informasjonen på.</w:t>
      </w:r>
    </w:p>
    <w:p w14:paraId="4A78B458" w14:textId="77777777" w:rsidR="008D4EA7" w:rsidRDefault="008D4EA7" w:rsidP="008D4EA7">
      <w:pPr>
        <w:spacing w:line="360" w:lineRule="auto"/>
        <w:rPr>
          <w:rFonts w:ascii="Helvetica" w:hAnsi="Helvetica" w:cs="Times New Roman"/>
        </w:rPr>
      </w:pPr>
    </w:p>
    <w:p w14:paraId="5052782D" w14:textId="56BE203A" w:rsidR="004D27AD" w:rsidRDefault="004D27AD" w:rsidP="004D27AD">
      <w:pPr>
        <w:pStyle w:val="Heading1"/>
        <w:rPr>
          <w:rFonts w:ascii="Helvetica" w:hAnsi="Helvetica"/>
        </w:rPr>
      </w:pPr>
      <w:r>
        <w:rPr>
          <w:rFonts w:ascii="Helvetica" w:hAnsi="Helvetica"/>
        </w:rPr>
        <w:t>Konseptuelt Design</w:t>
      </w:r>
    </w:p>
    <w:p w14:paraId="56E73699" w14:textId="2F5A6D6B" w:rsidR="004D27AD" w:rsidRDefault="004D27AD" w:rsidP="004D27AD"/>
    <w:p w14:paraId="7F266A23" w14:textId="48F8336E" w:rsidR="004D27AD" w:rsidRDefault="00C16EC2" w:rsidP="004D27AD">
      <w:pPr>
        <w:rPr>
          <w:b/>
        </w:rPr>
      </w:pPr>
      <w:r>
        <w:rPr>
          <w:b/>
        </w:rPr>
        <w:t>EAR Diagram</w:t>
      </w:r>
    </w:p>
    <w:p w14:paraId="4C658AFC" w14:textId="77777777" w:rsidR="00C16EC2" w:rsidRPr="00C16EC2" w:rsidRDefault="00C16EC2" w:rsidP="004D27AD">
      <w:pPr>
        <w:rPr>
          <w:b/>
        </w:rPr>
      </w:pPr>
    </w:p>
    <w:p w14:paraId="06D93B21" w14:textId="3B2461A3" w:rsidR="004D27AD" w:rsidRDefault="00C16EC2" w:rsidP="008D4EA7">
      <w:pPr>
        <w:spacing w:line="360" w:lineRule="auto"/>
        <w:rPr>
          <w:rFonts w:ascii="Helvetica" w:hAnsi="Helvetica" w:cs="Times New Roman"/>
        </w:rPr>
      </w:pPr>
      <w:r>
        <w:rPr>
          <w:noProof/>
          <w:lang w:val="en-US" w:eastAsia="en-US"/>
        </w:rPr>
        <w:drawing>
          <wp:inline distT="0" distB="0" distL="0" distR="0" wp14:anchorId="7DC273CA" wp14:editId="27E11AD3">
            <wp:extent cx="5262880" cy="1645920"/>
            <wp:effectExtent l="0" t="0" r="0" b="5080"/>
            <wp:docPr id="4" name="Picture 4" descr="Macintosh HD:Users:naugern:Git:PJ2100-Gruppe21:PHP och Databas:DatabasSki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naugern:Git:PJ2100-Gruppe21:PHP och Databas:DatabasSkis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2880" cy="1645920"/>
                    </a:xfrm>
                    <a:prstGeom prst="rect">
                      <a:avLst/>
                    </a:prstGeom>
                    <a:noFill/>
                    <a:ln>
                      <a:noFill/>
                    </a:ln>
                  </pic:spPr>
                </pic:pic>
              </a:graphicData>
            </a:graphic>
          </wp:inline>
        </w:drawing>
      </w:r>
    </w:p>
    <w:p w14:paraId="7B7E3895" w14:textId="2B733490" w:rsidR="00C16EC2" w:rsidRPr="00C16EC2" w:rsidRDefault="00C16EC2" w:rsidP="00C16EC2">
      <w:pPr>
        <w:spacing w:line="360" w:lineRule="auto"/>
        <w:rPr>
          <w:rFonts w:ascii="Helvetica" w:hAnsi="Helvetica" w:cs="Times New Roman"/>
        </w:rPr>
      </w:pPr>
      <w:r>
        <w:rPr>
          <w:rFonts w:ascii="Helvetica" w:hAnsi="Helvetica" w:cs="Times New Roman"/>
        </w:rPr>
        <w:t>Tanken bak databasen er at</w:t>
      </w:r>
      <w:r w:rsidRPr="00C16EC2">
        <w:rPr>
          <w:rFonts w:ascii="Helvetica" w:hAnsi="Helvetica" w:cs="Times New Roman"/>
        </w:rPr>
        <w:t xml:space="preserve"> den ska</w:t>
      </w:r>
      <w:r>
        <w:rPr>
          <w:rFonts w:ascii="Helvetica" w:hAnsi="Helvetica" w:cs="Times New Roman"/>
        </w:rPr>
        <w:t>l være enkel og oversiktlig. Du har to</w:t>
      </w:r>
      <w:r w:rsidRPr="00C16EC2">
        <w:rPr>
          <w:rFonts w:ascii="Helvetica" w:hAnsi="Helvetica" w:cs="Times New Roman"/>
        </w:rPr>
        <w:t xml:space="preserve"> </w:t>
      </w:r>
      <w:r>
        <w:rPr>
          <w:rFonts w:ascii="Helvetica" w:hAnsi="Helvetica" w:cs="Times New Roman"/>
        </w:rPr>
        <w:t>tabeller der den en hold</w:t>
      </w:r>
      <w:r w:rsidRPr="00C16EC2">
        <w:rPr>
          <w:rFonts w:ascii="Helvetica" w:hAnsi="Helvetica" w:cs="Times New Roman"/>
        </w:rPr>
        <w:t xml:space="preserve">er </w:t>
      </w:r>
      <w:r>
        <w:rPr>
          <w:rFonts w:ascii="Helvetica" w:hAnsi="Helvetica" w:cs="Times New Roman"/>
        </w:rPr>
        <w:t>personopplysninger og den andre holder</w:t>
      </w:r>
      <w:r w:rsidRPr="00C16EC2">
        <w:rPr>
          <w:rFonts w:ascii="Helvetica" w:hAnsi="Helvetica" w:cs="Times New Roman"/>
        </w:rPr>
        <w:t xml:space="preserve"> </w:t>
      </w:r>
      <w:r>
        <w:rPr>
          <w:rFonts w:ascii="Helvetica" w:hAnsi="Helvetica" w:cs="Times New Roman"/>
        </w:rPr>
        <w:t>opplysninger angående rommet</w:t>
      </w:r>
      <w:r w:rsidRPr="00C16EC2">
        <w:rPr>
          <w:rFonts w:ascii="Helvetica" w:hAnsi="Helvetica" w:cs="Times New Roman"/>
        </w:rPr>
        <w:t>.</w:t>
      </w:r>
    </w:p>
    <w:p w14:paraId="344DAEF4" w14:textId="089B4109" w:rsidR="00C16EC2" w:rsidRPr="00C16EC2" w:rsidRDefault="00C16EC2" w:rsidP="00C16EC2">
      <w:pPr>
        <w:spacing w:line="360" w:lineRule="auto"/>
        <w:rPr>
          <w:rFonts w:ascii="Helvetica" w:hAnsi="Helvetica" w:cs="Times New Roman"/>
        </w:rPr>
      </w:pPr>
      <w:r>
        <w:rPr>
          <w:rFonts w:ascii="Helvetica" w:hAnsi="Helvetica" w:cs="Times New Roman"/>
        </w:rPr>
        <w:t>Både User og</w:t>
      </w:r>
      <w:r w:rsidRPr="00C16EC2">
        <w:rPr>
          <w:rFonts w:ascii="Helvetica" w:hAnsi="Helvetica" w:cs="Times New Roman"/>
        </w:rPr>
        <w:t xml:space="preserve"> Room databasen har en grad på 7. </w:t>
      </w:r>
    </w:p>
    <w:p w14:paraId="233DA62D" w14:textId="77777777" w:rsidR="00C16EC2" w:rsidRPr="00C16EC2" w:rsidRDefault="00C16EC2" w:rsidP="00C16EC2">
      <w:pPr>
        <w:spacing w:line="360" w:lineRule="auto"/>
        <w:rPr>
          <w:rFonts w:ascii="Helvetica" w:hAnsi="Helvetica" w:cs="Times New Roman"/>
        </w:rPr>
      </w:pPr>
      <w:r w:rsidRPr="00C16EC2">
        <w:rPr>
          <w:rFonts w:ascii="Helvetica" w:hAnsi="Helvetica" w:cs="Times New Roman"/>
        </w:rPr>
        <w:t>Room:</w:t>
      </w:r>
    </w:p>
    <w:p w14:paraId="0F1CD688" w14:textId="5CA8B118" w:rsidR="00C16EC2" w:rsidRPr="00C16EC2" w:rsidRDefault="00C16EC2" w:rsidP="00C16EC2">
      <w:pPr>
        <w:spacing w:line="360" w:lineRule="auto"/>
        <w:rPr>
          <w:rFonts w:ascii="Helvetica" w:hAnsi="Helvetica" w:cs="Times New Roman"/>
        </w:rPr>
      </w:pPr>
      <w:r w:rsidRPr="00C16EC2">
        <w:rPr>
          <w:rFonts w:ascii="Helvetica" w:hAnsi="Helvetica" w:cs="Times New Roman"/>
        </w:rPr>
        <w:t>4 tup</w:t>
      </w:r>
      <w:r>
        <w:rPr>
          <w:rFonts w:ascii="Helvetica" w:hAnsi="Helvetica" w:cs="Times New Roman"/>
        </w:rPr>
        <w:t xml:space="preserve">pler per rom der forskjellen er </w:t>
      </w:r>
      <w:r w:rsidR="00CF59CA">
        <w:rPr>
          <w:rFonts w:ascii="Helvetica" w:hAnsi="Helvetica" w:cs="Times New Roman"/>
        </w:rPr>
        <w:t>attributter</w:t>
      </w:r>
      <w:r>
        <w:rPr>
          <w:rFonts w:ascii="Helvetica" w:hAnsi="Helvetica" w:cs="Times New Roman"/>
        </w:rPr>
        <w:t xml:space="preserve"> for tid. Den har en samme</w:t>
      </w:r>
      <w:r w:rsidRPr="00C16EC2">
        <w:rPr>
          <w:rFonts w:ascii="Helvetica" w:hAnsi="Helvetica" w:cs="Times New Roman"/>
        </w:rPr>
        <w:t xml:space="preserve">nsatt PK (Room_ID, Date, Time). En FK </w:t>
      </w:r>
      <w:r>
        <w:rPr>
          <w:rFonts w:ascii="Helvetica" w:hAnsi="Helvetica" w:cs="Times New Roman"/>
        </w:rPr>
        <w:t>(Student_ID) som har en relasjon til user der det legges</w:t>
      </w:r>
      <w:r w:rsidRPr="00C16EC2">
        <w:rPr>
          <w:rFonts w:ascii="Helvetica" w:hAnsi="Helvetica" w:cs="Times New Roman"/>
        </w:rPr>
        <w:t xml:space="preserve"> in</w:t>
      </w:r>
      <w:r>
        <w:rPr>
          <w:rFonts w:ascii="Helvetica" w:hAnsi="Helvetica" w:cs="Times New Roman"/>
        </w:rPr>
        <w:t>n</w:t>
      </w:r>
      <w:r w:rsidRPr="00C16EC2">
        <w:rPr>
          <w:rFonts w:ascii="Helvetica" w:hAnsi="Helvetica" w:cs="Times New Roman"/>
        </w:rPr>
        <w:t xml:space="preserve"> </w:t>
      </w:r>
      <w:r>
        <w:rPr>
          <w:rFonts w:ascii="Helvetica" w:hAnsi="Helvetica" w:cs="Times New Roman"/>
        </w:rPr>
        <w:t>hvem som har booke</w:t>
      </w:r>
      <w:r w:rsidRPr="00C16EC2">
        <w:rPr>
          <w:rFonts w:ascii="Helvetica" w:hAnsi="Helvetica" w:cs="Times New Roman"/>
        </w:rPr>
        <w:t>t.</w:t>
      </w:r>
    </w:p>
    <w:p w14:paraId="605ECC23" w14:textId="77777777" w:rsidR="00C16EC2" w:rsidRPr="00C16EC2" w:rsidRDefault="00C16EC2" w:rsidP="00C16EC2">
      <w:pPr>
        <w:spacing w:line="360" w:lineRule="auto"/>
        <w:rPr>
          <w:rFonts w:ascii="Helvetica" w:hAnsi="Helvetica" w:cs="Times New Roman"/>
        </w:rPr>
      </w:pPr>
      <w:r w:rsidRPr="00C16EC2">
        <w:rPr>
          <w:rFonts w:ascii="Helvetica" w:hAnsi="Helvetica" w:cs="Times New Roman"/>
        </w:rPr>
        <w:t>User:</w:t>
      </w:r>
    </w:p>
    <w:p w14:paraId="2FCA456A" w14:textId="070EC4D1" w:rsidR="00C16EC2" w:rsidRPr="00C16EC2" w:rsidRDefault="00C16EC2" w:rsidP="00C16EC2">
      <w:pPr>
        <w:spacing w:line="360" w:lineRule="auto"/>
        <w:rPr>
          <w:rFonts w:ascii="Helvetica" w:hAnsi="Helvetica" w:cs="Times New Roman"/>
        </w:rPr>
      </w:pPr>
      <w:r w:rsidRPr="00C16EC2">
        <w:rPr>
          <w:rFonts w:ascii="Helvetica" w:hAnsi="Helvetica" w:cs="Times New Roman"/>
        </w:rPr>
        <w:t>Sta</w:t>
      </w:r>
      <w:r>
        <w:rPr>
          <w:rFonts w:ascii="Helvetica" w:hAnsi="Helvetica" w:cs="Times New Roman"/>
        </w:rPr>
        <w:t>ndard personinfo tabell. Email er det som brukes</w:t>
      </w:r>
      <w:r w:rsidRPr="00C16EC2">
        <w:rPr>
          <w:rFonts w:ascii="Helvetica" w:hAnsi="Helvetica" w:cs="Times New Roman"/>
        </w:rPr>
        <w:t xml:space="preserve"> som log</w:t>
      </w:r>
      <w:r>
        <w:rPr>
          <w:rFonts w:ascii="Helvetica" w:hAnsi="Helvetica" w:cs="Times New Roman"/>
        </w:rPr>
        <w:t>in. Har en PK (Student_ID) som er det 6 sifferet</w:t>
      </w:r>
      <w:r w:rsidRPr="00C16EC2">
        <w:rPr>
          <w:rFonts w:ascii="Helvetica" w:hAnsi="Helvetica" w:cs="Times New Roman"/>
        </w:rPr>
        <w:t xml:space="preserve"> studentnum</w:t>
      </w:r>
      <w:r>
        <w:rPr>
          <w:rFonts w:ascii="Helvetica" w:hAnsi="Helvetica" w:cs="Times New Roman"/>
        </w:rPr>
        <w:t>m</w:t>
      </w:r>
      <w:r w:rsidRPr="00C16EC2">
        <w:rPr>
          <w:rFonts w:ascii="Helvetica" w:hAnsi="Helvetica" w:cs="Times New Roman"/>
        </w:rPr>
        <w:t>e</w:t>
      </w:r>
      <w:r>
        <w:rPr>
          <w:rFonts w:ascii="Helvetica" w:hAnsi="Helvetica" w:cs="Times New Roman"/>
        </w:rPr>
        <w:t>ret som vi alle</w:t>
      </w:r>
      <w:r w:rsidRPr="00C16EC2">
        <w:rPr>
          <w:rFonts w:ascii="Helvetica" w:hAnsi="Helvetica" w:cs="Times New Roman"/>
        </w:rPr>
        <w:t xml:space="preserve"> har på vårt studentbevis.</w:t>
      </w:r>
    </w:p>
    <w:p w14:paraId="13AB6532" w14:textId="77777777" w:rsidR="008D4EA7" w:rsidRDefault="008D4EA7" w:rsidP="008D4EA7">
      <w:pPr>
        <w:spacing w:line="360" w:lineRule="auto"/>
        <w:rPr>
          <w:rFonts w:ascii="Helvetica" w:hAnsi="Helvetica" w:cs="Times New Roman"/>
        </w:rPr>
      </w:pPr>
    </w:p>
    <w:p w14:paraId="3155DEBF" w14:textId="77777777" w:rsidR="008D4EA7" w:rsidRPr="004D27AD" w:rsidRDefault="008D4EA7" w:rsidP="004D27AD">
      <w:pPr>
        <w:pStyle w:val="Heading1"/>
        <w:rPr>
          <w:rFonts w:ascii="Helvetica" w:hAnsi="Helvetica"/>
        </w:rPr>
      </w:pPr>
      <w:r w:rsidRPr="004D27AD">
        <w:rPr>
          <w:rFonts w:ascii="Helvetica" w:hAnsi="Helvetica"/>
        </w:rPr>
        <w:t>Logisk Design</w:t>
      </w:r>
    </w:p>
    <w:p w14:paraId="464F05FA" w14:textId="77777777" w:rsidR="008D4EA7" w:rsidRDefault="008D4EA7" w:rsidP="008D4EA7">
      <w:pPr>
        <w:spacing w:line="360" w:lineRule="auto"/>
        <w:rPr>
          <w:rFonts w:ascii="Helvetica" w:hAnsi="Helvetica" w:cs="Times New Roman"/>
        </w:rPr>
      </w:pPr>
    </w:p>
    <w:p w14:paraId="60A51153" w14:textId="648B3B0F" w:rsidR="008D4EA7" w:rsidRPr="00C16EC2" w:rsidRDefault="00C16EC2" w:rsidP="008D4EA7">
      <w:pPr>
        <w:spacing w:line="360" w:lineRule="auto"/>
        <w:rPr>
          <w:rFonts w:ascii="Helvetica" w:hAnsi="Helvetica" w:cs="Times New Roman"/>
          <w:b/>
        </w:rPr>
      </w:pPr>
      <w:r w:rsidRPr="00C16EC2">
        <w:rPr>
          <w:rFonts w:ascii="Helvetica" w:hAnsi="Helvetica" w:cs="Times New Roman"/>
          <w:b/>
        </w:rPr>
        <w:t>Konsept</w:t>
      </w:r>
    </w:p>
    <w:p w14:paraId="37967E43" w14:textId="77777777" w:rsidR="008D4EA7" w:rsidRDefault="008D4EA7" w:rsidP="008D4EA7">
      <w:pPr>
        <w:spacing w:line="360" w:lineRule="auto"/>
        <w:rPr>
          <w:rFonts w:ascii="Helvetica" w:hAnsi="Helvetica" w:cs="Times New Roman"/>
        </w:rPr>
      </w:pPr>
      <w:r>
        <w:rPr>
          <w:rFonts w:ascii="Helvetica" w:hAnsi="Helvetica" w:cs="Times New Roman"/>
        </w:rPr>
        <w:t>Basic sideoppbygging</w:t>
      </w:r>
    </w:p>
    <w:p w14:paraId="23769367" w14:textId="77777777" w:rsidR="008D4EA7" w:rsidRDefault="008D4EA7" w:rsidP="008D4EA7">
      <w:pPr>
        <w:pStyle w:val="ListParagraph"/>
        <w:numPr>
          <w:ilvl w:val="0"/>
          <w:numId w:val="3"/>
        </w:numPr>
        <w:autoSpaceDE/>
        <w:spacing w:after="200" w:line="360" w:lineRule="auto"/>
        <w:rPr>
          <w:rFonts w:ascii="Helvetica" w:hAnsi="Helvetica" w:cs="Times New Roman"/>
        </w:rPr>
      </w:pPr>
      <w:r>
        <w:rPr>
          <w:rFonts w:ascii="Helvetica" w:hAnsi="Helvetica" w:cs="Times New Roman"/>
        </w:rPr>
        <w:t>Hovedside, introduksjon av produktet</w:t>
      </w:r>
    </w:p>
    <w:p w14:paraId="17019FB3" w14:textId="77777777" w:rsidR="008D4EA7" w:rsidRDefault="008D4EA7" w:rsidP="008D4EA7">
      <w:pPr>
        <w:pStyle w:val="ListParagraph"/>
        <w:numPr>
          <w:ilvl w:val="0"/>
          <w:numId w:val="3"/>
        </w:numPr>
        <w:autoSpaceDE/>
        <w:spacing w:after="200" w:line="360" w:lineRule="auto"/>
        <w:rPr>
          <w:rFonts w:ascii="Helvetica" w:hAnsi="Helvetica" w:cs="Times New Roman"/>
        </w:rPr>
      </w:pPr>
      <w:r>
        <w:rPr>
          <w:rFonts w:ascii="Helvetica" w:hAnsi="Helvetica" w:cs="Times New Roman"/>
        </w:rPr>
        <w:t>Innloggingsside</w:t>
      </w:r>
    </w:p>
    <w:p w14:paraId="3458623B" w14:textId="77777777" w:rsidR="008D4EA7" w:rsidRDefault="008D4EA7" w:rsidP="008D4EA7">
      <w:pPr>
        <w:pStyle w:val="ListParagraph"/>
        <w:numPr>
          <w:ilvl w:val="0"/>
          <w:numId w:val="3"/>
        </w:numPr>
        <w:autoSpaceDE/>
        <w:spacing w:after="200" w:line="360" w:lineRule="auto"/>
        <w:rPr>
          <w:rFonts w:ascii="Helvetica" w:hAnsi="Helvetica" w:cs="Times New Roman"/>
        </w:rPr>
      </w:pPr>
      <w:r>
        <w:rPr>
          <w:rFonts w:ascii="Helvetica" w:hAnsi="Helvetica" w:cs="Times New Roman"/>
        </w:rPr>
        <w:t>Valg av antall personer samt prosjektor (ja/nei)</w:t>
      </w:r>
    </w:p>
    <w:p w14:paraId="3DBD40DC" w14:textId="77777777" w:rsidR="008D4EA7" w:rsidRDefault="008D4EA7" w:rsidP="008D4EA7">
      <w:pPr>
        <w:pStyle w:val="ListParagraph"/>
        <w:numPr>
          <w:ilvl w:val="0"/>
          <w:numId w:val="3"/>
        </w:numPr>
        <w:autoSpaceDE/>
        <w:spacing w:after="200" w:line="360" w:lineRule="auto"/>
        <w:rPr>
          <w:rFonts w:ascii="Helvetica" w:hAnsi="Helvetica" w:cs="Times New Roman"/>
        </w:rPr>
      </w:pPr>
      <w:r>
        <w:rPr>
          <w:rFonts w:ascii="Helvetica" w:hAnsi="Helvetica" w:cs="Times New Roman"/>
        </w:rPr>
        <w:t>Dagsoversikt</w:t>
      </w:r>
    </w:p>
    <w:p w14:paraId="206E0014" w14:textId="77777777" w:rsidR="008D4EA7" w:rsidRDefault="008D4EA7" w:rsidP="008D4EA7">
      <w:pPr>
        <w:pStyle w:val="ListParagraph"/>
        <w:numPr>
          <w:ilvl w:val="0"/>
          <w:numId w:val="3"/>
        </w:numPr>
        <w:autoSpaceDE/>
        <w:spacing w:after="200" w:line="360" w:lineRule="auto"/>
        <w:rPr>
          <w:rFonts w:ascii="Helvetica" w:hAnsi="Helvetica" w:cs="Times New Roman"/>
        </w:rPr>
      </w:pPr>
      <w:r>
        <w:rPr>
          <w:rFonts w:ascii="Helvetica" w:hAnsi="Helvetica" w:cs="Times New Roman"/>
        </w:rPr>
        <w:t>Ledige tider</w:t>
      </w:r>
    </w:p>
    <w:p w14:paraId="3705D609" w14:textId="77777777" w:rsidR="008D4EA7" w:rsidRDefault="008D4EA7" w:rsidP="008D4EA7">
      <w:pPr>
        <w:pStyle w:val="ListParagraph"/>
        <w:numPr>
          <w:ilvl w:val="0"/>
          <w:numId w:val="3"/>
        </w:numPr>
        <w:autoSpaceDE/>
        <w:spacing w:after="200" w:line="360" w:lineRule="auto"/>
        <w:rPr>
          <w:rFonts w:ascii="Helvetica" w:hAnsi="Helvetica" w:cs="Times New Roman"/>
        </w:rPr>
      </w:pPr>
      <w:r>
        <w:rPr>
          <w:rFonts w:ascii="Helvetica" w:hAnsi="Helvetica" w:cs="Times New Roman"/>
        </w:rPr>
        <w:t>Reserveringsbekreftelse med mulighet for ny reservasjon, samt å gå tilbake til westerdals.no</w:t>
      </w:r>
    </w:p>
    <w:p w14:paraId="75F0D7C8" w14:textId="77777777" w:rsidR="008D4EA7" w:rsidRDefault="008D4EA7" w:rsidP="008D4EA7">
      <w:pPr>
        <w:pStyle w:val="ListParagraph"/>
        <w:numPr>
          <w:ilvl w:val="0"/>
          <w:numId w:val="3"/>
        </w:numPr>
        <w:autoSpaceDE/>
        <w:spacing w:after="200" w:line="360" w:lineRule="auto"/>
        <w:rPr>
          <w:rFonts w:ascii="Helvetica" w:hAnsi="Helvetica" w:cs="Times New Roman"/>
        </w:rPr>
      </w:pPr>
      <w:r>
        <w:rPr>
          <w:rFonts w:ascii="Helvetica" w:hAnsi="Helvetica" w:cs="Times New Roman"/>
        </w:rPr>
        <w:t>FAQ-side</w:t>
      </w:r>
    </w:p>
    <w:p w14:paraId="3392FC8F" w14:textId="77777777" w:rsidR="008D4EA7" w:rsidRDefault="008D4EA7" w:rsidP="008D4EA7">
      <w:pPr>
        <w:spacing w:line="360" w:lineRule="auto"/>
        <w:rPr>
          <w:rFonts w:ascii="Helvetica" w:hAnsi="Helvetica" w:cs="Times New Roman"/>
        </w:rPr>
      </w:pPr>
      <w:r>
        <w:rPr>
          <w:rFonts w:ascii="Helvetica" w:hAnsi="Helvetica" w:cs="Times New Roman"/>
        </w:rPr>
        <w:t>Skisse av konseptet</w:t>
      </w:r>
    </w:p>
    <w:p w14:paraId="28EFB8D1" w14:textId="77777777" w:rsidR="008D4EA7" w:rsidRDefault="008D4EA7" w:rsidP="008D4EA7">
      <w:pPr>
        <w:spacing w:line="360" w:lineRule="auto"/>
        <w:rPr>
          <w:rFonts w:ascii="Helvetica" w:hAnsi="Helvetica" w:cs="Times New Roman"/>
        </w:rPr>
      </w:pPr>
    </w:p>
    <w:p w14:paraId="0F91EC9E" w14:textId="77777777" w:rsidR="008D4EA7" w:rsidRDefault="008D4EA7" w:rsidP="008D4EA7">
      <w:pPr>
        <w:spacing w:line="360" w:lineRule="auto"/>
        <w:rPr>
          <w:rFonts w:ascii="Helvetica" w:hAnsi="Helvetica" w:cs="Times New Roman"/>
        </w:rPr>
      </w:pPr>
      <w:r>
        <w:rPr>
          <w:rFonts w:ascii="Helvetica" w:hAnsi="Helvetica" w:cs="Times New Roman"/>
        </w:rPr>
        <w:t>USABILITY</w:t>
      </w:r>
    </w:p>
    <w:p w14:paraId="6C2F0FD6" w14:textId="77777777" w:rsidR="008D4EA7" w:rsidRDefault="008D4EA7" w:rsidP="008D4EA7">
      <w:pPr>
        <w:pStyle w:val="ListParagraph"/>
        <w:numPr>
          <w:ilvl w:val="0"/>
          <w:numId w:val="4"/>
        </w:numPr>
        <w:autoSpaceDE/>
        <w:spacing w:after="200" w:line="360" w:lineRule="auto"/>
        <w:rPr>
          <w:rFonts w:ascii="Helvetica" w:hAnsi="Helvetica" w:cs="Times New Roman"/>
        </w:rPr>
      </w:pPr>
      <w:r>
        <w:rPr>
          <w:rFonts w:ascii="Helvetica" w:hAnsi="Helvetica" w:cs="Times New Roman"/>
        </w:rPr>
        <w:t>Bare de viktigste funksjonene</w:t>
      </w:r>
    </w:p>
    <w:p w14:paraId="647F658C" w14:textId="77777777" w:rsidR="008D4EA7" w:rsidRDefault="008D4EA7" w:rsidP="008D4EA7">
      <w:pPr>
        <w:pStyle w:val="ListParagraph"/>
        <w:numPr>
          <w:ilvl w:val="0"/>
          <w:numId w:val="4"/>
        </w:numPr>
        <w:autoSpaceDE/>
        <w:spacing w:after="200" w:line="360" w:lineRule="auto"/>
        <w:rPr>
          <w:rFonts w:ascii="Helvetica" w:hAnsi="Helvetica" w:cs="Times New Roman"/>
        </w:rPr>
      </w:pPr>
      <w:r>
        <w:rPr>
          <w:rFonts w:ascii="Helvetica" w:hAnsi="Helvetica" w:cs="Times New Roman"/>
        </w:rPr>
        <w:t>Enkle valg</w:t>
      </w:r>
    </w:p>
    <w:p w14:paraId="06679FC7" w14:textId="77777777" w:rsidR="008D4EA7" w:rsidRDefault="008D4EA7" w:rsidP="008D4EA7">
      <w:pPr>
        <w:pStyle w:val="ListParagraph"/>
        <w:numPr>
          <w:ilvl w:val="0"/>
          <w:numId w:val="5"/>
        </w:numPr>
        <w:autoSpaceDE/>
        <w:spacing w:after="200" w:line="360" w:lineRule="auto"/>
        <w:rPr>
          <w:rFonts w:ascii="Helvetica" w:hAnsi="Helvetica" w:cs="Times New Roman"/>
        </w:rPr>
      </w:pPr>
      <w:r>
        <w:rPr>
          <w:rFonts w:ascii="Helvetica" w:hAnsi="Helvetica" w:cs="Times New Roman"/>
        </w:rPr>
        <w:t>Tydelighet</w:t>
      </w:r>
    </w:p>
    <w:p w14:paraId="506948B1" w14:textId="77777777" w:rsidR="008D4EA7" w:rsidRDefault="008D4EA7" w:rsidP="008D4EA7">
      <w:pPr>
        <w:pStyle w:val="ListParagraph"/>
        <w:numPr>
          <w:ilvl w:val="0"/>
          <w:numId w:val="5"/>
        </w:numPr>
        <w:autoSpaceDE/>
        <w:spacing w:after="200" w:line="360" w:lineRule="auto"/>
        <w:rPr>
          <w:rFonts w:ascii="Helvetica" w:hAnsi="Helvetica" w:cs="Times New Roman"/>
        </w:rPr>
      </w:pPr>
      <w:r>
        <w:rPr>
          <w:rFonts w:ascii="Helvetica" w:hAnsi="Helvetica" w:cs="Times New Roman"/>
        </w:rPr>
        <w:t>Store knapper</w:t>
      </w:r>
    </w:p>
    <w:p w14:paraId="72169F5D" w14:textId="77777777" w:rsidR="008D4EA7" w:rsidRDefault="008D4EA7" w:rsidP="008D4EA7">
      <w:pPr>
        <w:pStyle w:val="ListParagraph"/>
        <w:numPr>
          <w:ilvl w:val="0"/>
          <w:numId w:val="5"/>
        </w:numPr>
        <w:autoSpaceDE/>
        <w:spacing w:after="200" w:line="360" w:lineRule="auto"/>
        <w:rPr>
          <w:rFonts w:ascii="Helvetica" w:hAnsi="Helvetica" w:cs="Times New Roman"/>
        </w:rPr>
      </w:pPr>
      <w:r>
        <w:rPr>
          <w:rFonts w:ascii="Helvetica" w:hAnsi="Helvetica" w:cs="Times New Roman"/>
        </w:rPr>
        <w:t>Enkelt for brukerne å navigere seg gjennom siden</w:t>
      </w:r>
    </w:p>
    <w:p w14:paraId="68ECB6A8" w14:textId="77777777" w:rsidR="008D4EA7" w:rsidRDefault="008D4EA7" w:rsidP="008D4EA7">
      <w:pPr>
        <w:pStyle w:val="ListParagraph"/>
        <w:numPr>
          <w:ilvl w:val="0"/>
          <w:numId w:val="5"/>
        </w:numPr>
        <w:autoSpaceDE/>
        <w:spacing w:after="200" w:line="360" w:lineRule="auto"/>
        <w:rPr>
          <w:rFonts w:ascii="Helvetica" w:hAnsi="Helvetica" w:cs="Times New Roman"/>
        </w:rPr>
      </w:pPr>
      <w:r>
        <w:rPr>
          <w:rFonts w:ascii="Helvetica" w:hAnsi="Helvetica" w:cs="Times New Roman"/>
        </w:rPr>
        <w:lastRenderedPageBreak/>
        <w:t>Tydelig skrift</w:t>
      </w:r>
    </w:p>
    <w:p w14:paraId="5C283F3E" w14:textId="77777777" w:rsidR="008D4EA7" w:rsidRDefault="008D4EA7" w:rsidP="008D4EA7">
      <w:pPr>
        <w:pStyle w:val="ListParagraph"/>
        <w:numPr>
          <w:ilvl w:val="0"/>
          <w:numId w:val="4"/>
        </w:numPr>
        <w:autoSpaceDE/>
        <w:spacing w:after="200" w:line="360" w:lineRule="auto"/>
        <w:rPr>
          <w:rFonts w:ascii="Helvetica" w:hAnsi="Helvetica" w:cs="Times New Roman"/>
        </w:rPr>
      </w:pPr>
      <w:r>
        <w:rPr>
          <w:rFonts w:ascii="Helvetica" w:hAnsi="Helvetica" w:cs="Times New Roman"/>
        </w:rPr>
        <w:t>Gjenkjennbar struktur</w:t>
      </w:r>
    </w:p>
    <w:p w14:paraId="0F0F232A" w14:textId="77777777" w:rsidR="008D4EA7" w:rsidRDefault="008D4EA7" w:rsidP="008D4EA7">
      <w:pPr>
        <w:pStyle w:val="ListParagraph"/>
        <w:numPr>
          <w:ilvl w:val="0"/>
          <w:numId w:val="5"/>
        </w:numPr>
        <w:autoSpaceDE/>
        <w:spacing w:after="200" w:line="360" w:lineRule="auto"/>
        <w:rPr>
          <w:rFonts w:ascii="Helvetica" w:hAnsi="Helvetica" w:cs="Times New Roman"/>
        </w:rPr>
      </w:pPr>
      <w:r>
        <w:rPr>
          <w:rFonts w:ascii="Helvetica" w:hAnsi="Helvetica" w:cs="Times New Roman"/>
        </w:rPr>
        <w:t>Konsistent design</w:t>
      </w:r>
    </w:p>
    <w:p w14:paraId="52C4BC7A" w14:textId="77777777" w:rsidR="008D4EA7" w:rsidRDefault="008D4EA7" w:rsidP="008D4EA7">
      <w:pPr>
        <w:pStyle w:val="ListParagraph"/>
        <w:numPr>
          <w:ilvl w:val="0"/>
          <w:numId w:val="4"/>
        </w:numPr>
        <w:autoSpaceDE/>
        <w:spacing w:after="200" w:line="360" w:lineRule="auto"/>
        <w:rPr>
          <w:rFonts w:ascii="Helvetica" w:hAnsi="Helvetica" w:cs="Times New Roman"/>
        </w:rPr>
      </w:pPr>
      <w:r>
        <w:rPr>
          <w:rFonts w:ascii="Helvetica" w:hAnsi="Helvetica" w:cs="Times New Roman"/>
        </w:rPr>
        <w:t>Gjenkjennbart design I tråd med westerdals.no</w:t>
      </w:r>
    </w:p>
    <w:p w14:paraId="607F7354" w14:textId="77777777" w:rsidR="008D4EA7" w:rsidRDefault="008D4EA7" w:rsidP="008D4EA7">
      <w:pPr>
        <w:pStyle w:val="ListParagraph"/>
        <w:numPr>
          <w:ilvl w:val="0"/>
          <w:numId w:val="6"/>
        </w:numPr>
        <w:autoSpaceDE/>
        <w:spacing w:after="200" w:line="360" w:lineRule="auto"/>
        <w:rPr>
          <w:rFonts w:ascii="Helvetica" w:hAnsi="Helvetica" w:cs="Times New Roman"/>
        </w:rPr>
      </w:pPr>
      <w:r>
        <w:rPr>
          <w:rFonts w:ascii="Helvetica" w:hAnsi="Helvetica" w:cs="Times New Roman"/>
        </w:rPr>
        <w:t>i svar med westerdals.no</w:t>
      </w:r>
    </w:p>
    <w:p w14:paraId="147843A5" w14:textId="77777777" w:rsidR="008D4EA7" w:rsidRDefault="008D4EA7" w:rsidP="008D4EA7">
      <w:pPr>
        <w:pStyle w:val="ListParagraph"/>
        <w:numPr>
          <w:ilvl w:val="0"/>
          <w:numId w:val="6"/>
        </w:numPr>
        <w:autoSpaceDE/>
        <w:spacing w:after="200" w:line="360" w:lineRule="auto"/>
        <w:rPr>
          <w:rFonts w:ascii="Helvetica" w:hAnsi="Helvetica" w:cs="Times New Roman"/>
        </w:rPr>
      </w:pPr>
      <w:r>
        <w:rPr>
          <w:rFonts w:ascii="Helvetica" w:hAnsi="Helvetica" w:cs="Times New Roman"/>
        </w:rPr>
        <w:t>fargebruk enkel, ikke-distraherende/forstyrrende</w:t>
      </w:r>
    </w:p>
    <w:p w14:paraId="64C7DA85" w14:textId="77777777" w:rsidR="008D4EA7" w:rsidRDefault="008D4EA7" w:rsidP="008D4EA7">
      <w:pPr>
        <w:pStyle w:val="ListParagraph"/>
        <w:numPr>
          <w:ilvl w:val="0"/>
          <w:numId w:val="4"/>
        </w:numPr>
        <w:autoSpaceDE/>
        <w:spacing w:after="200" w:line="360" w:lineRule="auto"/>
        <w:rPr>
          <w:rFonts w:ascii="Helvetica" w:hAnsi="Helvetica" w:cs="Times New Roman"/>
        </w:rPr>
      </w:pPr>
      <w:r>
        <w:rPr>
          <w:rFonts w:ascii="Helvetica" w:hAnsi="Helvetica" w:cs="Times New Roman"/>
        </w:rPr>
        <w:t>Brukerkontroll</w:t>
      </w:r>
    </w:p>
    <w:p w14:paraId="62170864" w14:textId="77777777" w:rsidR="008D4EA7" w:rsidRDefault="008D4EA7" w:rsidP="008D4EA7">
      <w:pPr>
        <w:pStyle w:val="ListParagraph"/>
        <w:numPr>
          <w:ilvl w:val="0"/>
          <w:numId w:val="6"/>
        </w:numPr>
        <w:autoSpaceDE/>
        <w:spacing w:after="200" w:line="360" w:lineRule="auto"/>
        <w:rPr>
          <w:rFonts w:ascii="Helvetica" w:hAnsi="Helvetica" w:cs="Times New Roman"/>
        </w:rPr>
      </w:pPr>
      <w:r>
        <w:rPr>
          <w:rFonts w:ascii="Helvetica" w:hAnsi="Helvetica" w:cs="Times New Roman"/>
        </w:rPr>
        <w:t>Frihet</w:t>
      </w:r>
    </w:p>
    <w:p w14:paraId="28A9C9A2" w14:textId="77777777" w:rsidR="008D4EA7" w:rsidRDefault="008D4EA7" w:rsidP="008D4EA7">
      <w:pPr>
        <w:pStyle w:val="ListParagraph"/>
        <w:numPr>
          <w:ilvl w:val="0"/>
          <w:numId w:val="6"/>
        </w:numPr>
        <w:autoSpaceDE/>
        <w:spacing w:after="200" w:line="360" w:lineRule="auto"/>
        <w:rPr>
          <w:rFonts w:ascii="Helvetica" w:hAnsi="Helvetica" w:cs="Times New Roman"/>
        </w:rPr>
      </w:pPr>
      <w:r>
        <w:rPr>
          <w:rFonts w:ascii="Helvetica" w:hAnsi="Helvetica" w:cs="Times New Roman"/>
        </w:rPr>
        <w:t>Fri navigasjon – tydelig tilbake eller avbryt</w:t>
      </w:r>
    </w:p>
    <w:p w14:paraId="14A91582" w14:textId="77777777" w:rsidR="008D4EA7" w:rsidRDefault="008D4EA7" w:rsidP="008D4EA7">
      <w:pPr>
        <w:pStyle w:val="ListParagraph"/>
        <w:numPr>
          <w:ilvl w:val="0"/>
          <w:numId w:val="4"/>
        </w:numPr>
        <w:autoSpaceDE/>
        <w:spacing w:after="200" w:line="360" w:lineRule="auto"/>
        <w:rPr>
          <w:rFonts w:ascii="Helvetica" w:hAnsi="Helvetica" w:cs="Times New Roman"/>
        </w:rPr>
      </w:pPr>
      <w:r>
        <w:rPr>
          <w:rFonts w:ascii="Helvetica" w:hAnsi="Helvetica" w:cs="Times New Roman"/>
        </w:rPr>
        <w:t xml:space="preserve">Stiller ikke krav til bruker </w:t>
      </w:r>
    </w:p>
    <w:p w14:paraId="35AAE4E8" w14:textId="77777777" w:rsidR="008D4EA7" w:rsidRDefault="008D4EA7" w:rsidP="008D4EA7">
      <w:pPr>
        <w:pStyle w:val="ListParagraph"/>
        <w:numPr>
          <w:ilvl w:val="0"/>
          <w:numId w:val="6"/>
        </w:numPr>
        <w:autoSpaceDE/>
        <w:spacing w:after="200" w:line="360" w:lineRule="auto"/>
        <w:rPr>
          <w:rFonts w:ascii="Helvetica" w:hAnsi="Helvetica" w:cs="Times New Roman"/>
        </w:rPr>
      </w:pPr>
      <w:r>
        <w:rPr>
          <w:rFonts w:ascii="Helvetica" w:hAnsi="Helvetica" w:cs="Times New Roman"/>
        </w:rPr>
        <w:t>Ikke store krav til hukommelse</w:t>
      </w:r>
    </w:p>
    <w:p w14:paraId="781C7976" w14:textId="77777777" w:rsidR="008D4EA7" w:rsidRDefault="008D4EA7" w:rsidP="008D4EA7">
      <w:pPr>
        <w:pStyle w:val="ListParagraph"/>
        <w:numPr>
          <w:ilvl w:val="0"/>
          <w:numId w:val="6"/>
        </w:numPr>
        <w:autoSpaceDE/>
        <w:spacing w:after="200" w:line="360" w:lineRule="auto"/>
        <w:rPr>
          <w:rFonts w:ascii="Helvetica" w:hAnsi="Helvetica" w:cs="Times New Roman"/>
        </w:rPr>
      </w:pPr>
      <w:r>
        <w:rPr>
          <w:rFonts w:ascii="Helvetica" w:hAnsi="Helvetica" w:cs="Times New Roman"/>
        </w:rPr>
        <w:t>Svært enkle og tydelige instruksjoner</w:t>
      </w:r>
    </w:p>
    <w:p w14:paraId="776C9442" w14:textId="77777777" w:rsidR="008D4EA7" w:rsidRDefault="008D4EA7" w:rsidP="008D4EA7">
      <w:pPr>
        <w:pStyle w:val="ListParagraph"/>
        <w:numPr>
          <w:ilvl w:val="0"/>
          <w:numId w:val="4"/>
        </w:numPr>
        <w:autoSpaceDE/>
        <w:spacing w:after="200" w:line="360" w:lineRule="auto"/>
        <w:rPr>
          <w:rFonts w:ascii="Helvetica" w:hAnsi="Helvetica" w:cs="Times New Roman"/>
        </w:rPr>
      </w:pPr>
      <w:r>
        <w:rPr>
          <w:rFonts w:ascii="Helvetica" w:hAnsi="Helvetica" w:cs="Times New Roman"/>
        </w:rPr>
        <w:t>Effektivitet</w:t>
      </w:r>
    </w:p>
    <w:p w14:paraId="1B809380" w14:textId="77777777" w:rsidR="008D4EA7" w:rsidRDefault="008D4EA7" w:rsidP="008D4EA7">
      <w:pPr>
        <w:pStyle w:val="ListParagraph"/>
        <w:numPr>
          <w:ilvl w:val="0"/>
          <w:numId w:val="4"/>
        </w:numPr>
        <w:autoSpaceDE/>
        <w:spacing w:after="200" w:line="360" w:lineRule="auto"/>
        <w:rPr>
          <w:rFonts w:ascii="Helvetica" w:hAnsi="Helvetica" w:cs="Times New Roman"/>
        </w:rPr>
      </w:pPr>
      <w:r>
        <w:rPr>
          <w:rFonts w:ascii="Helvetica" w:hAnsi="Helvetica" w:cs="Times New Roman"/>
        </w:rPr>
        <w:t>Plassering</w:t>
      </w:r>
    </w:p>
    <w:p w14:paraId="2EA76227" w14:textId="77777777" w:rsidR="008D4EA7" w:rsidRDefault="008D4EA7" w:rsidP="008D4EA7">
      <w:pPr>
        <w:pStyle w:val="ListParagraph"/>
        <w:numPr>
          <w:ilvl w:val="0"/>
          <w:numId w:val="6"/>
        </w:numPr>
        <w:autoSpaceDE/>
        <w:spacing w:after="200" w:line="360" w:lineRule="auto"/>
        <w:rPr>
          <w:rFonts w:ascii="Helvetica" w:hAnsi="Helvetica" w:cs="Times New Roman"/>
        </w:rPr>
      </w:pPr>
      <w:r>
        <w:rPr>
          <w:rFonts w:ascii="Helvetica" w:hAnsi="Helvetica" w:cs="Times New Roman"/>
        </w:rPr>
        <w:t>Bokser</w:t>
      </w:r>
    </w:p>
    <w:p w14:paraId="666D4509" w14:textId="77777777" w:rsidR="008D4EA7" w:rsidRDefault="008D4EA7" w:rsidP="008D4EA7">
      <w:pPr>
        <w:pStyle w:val="ListParagraph"/>
        <w:numPr>
          <w:ilvl w:val="0"/>
          <w:numId w:val="6"/>
        </w:numPr>
        <w:autoSpaceDE/>
        <w:spacing w:after="200" w:line="360" w:lineRule="auto"/>
        <w:rPr>
          <w:rFonts w:ascii="Helvetica" w:hAnsi="Helvetica" w:cs="Times New Roman"/>
        </w:rPr>
      </w:pPr>
      <w:r>
        <w:rPr>
          <w:rFonts w:ascii="Helvetica" w:hAnsi="Helvetica" w:cs="Times New Roman"/>
        </w:rPr>
        <w:t>Logo øverst</w:t>
      </w:r>
    </w:p>
    <w:p w14:paraId="08FE666E" w14:textId="743BF343" w:rsidR="008D4EA7" w:rsidRDefault="008D4EA7" w:rsidP="008D4EA7">
      <w:pPr>
        <w:pStyle w:val="ListParagraph"/>
        <w:numPr>
          <w:ilvl w:val="0"/>
          <w:numId w:val="6"/>
        </w:numPr>
        <w:autoSpaceDE/>
        <w:spacing w:after="200" w:line="360" w:lineRule="auto"/>
        <w:rPr>
          <w:rFonts w:ascii="Helvetica" w:hAnsi="Helvetica" w:cs="Times New Roman"/>
        </w:rPr>
      </w:pPr>
      <w:r>
        <w:rPr>
          <w:rFonts w:ascii="Helvetica" w:hAnsi="Helvetica" w:cs="Times New Roman"/>
        </w:rPr>
        <w:t>Info venstre, valg høyre, øyet beveger</w:t>
      </w:r>
      <w:r w:rsidR="00705283">
        <w:rPr>
          <w:rFonts w:ascii="Helvetica" w:hAnsi="Helvetica" w:cs="Times New Roman"/>
        </w:rPr>
        <w:t xml:space="preserve"> </w:t>
      </w:r>
      <w:r>
        <w:rPr>
          <w:rFonts w:ascii="Helvetica" w:hAnsi="Helvetica" w:cs="Times New Roman"/>
        </w:rPr>
        <w:t>seg øverst og nedover fra venstre til høyre, info til venstre, valg videre/knapper på</w:t>
      </w:r>
      <w:r w:rsidR="00705283">
        <w:rPr>
          <w:rFonts w:ascii="Helvetica" w:hAnsi="Helvetica" w:cs="Times New Roman"/>
        </w:rPr>
        <w:t xml:space="preserve"> </w:t>
      </w:r>
      <w:r>
        <w:rPr>
          <w:rFonts w:ascii="Helvetica" w:hAnsi="Helvetica" w:cs="Times New Roman"/>
        </w:rPr>
        <w:t>høyre side, og i tilfeller der det er flere valg, er de viktigste valgene lagt til venstre</w:t>
      </w:r>
    </w:p>
    <w:p w14:paraId="22AC3C9D" w14:textId="77777777" w:rsidR="008D4EA7" w:rsidRDefault="008D4EA7" w:rsidP="008D4EA7">
      <w:pPr>
        <w:pStyle w:val="ListParagraph"/>
        <w:numPr>
          <w:ilvl w:val="0"/>
          <w:numId w:val="4"/>
        </w:numPr>
        <w:autoSpaceDE/>
        <w:spacing w:after="200" w:line="360" w:lineRule="auto"/>
        <w:rPr>
          <w:rFonts w:ascii="Helvetica" w:hAnsi="Helvetica" w:cs="Times New Roman"/>
        </w:rPr>
      </w:pPr>
      <w:r>
        <w:rPr>
          <w:rFonts w:ascii="Helvetica" w:hAnsi="Helvetica" w:cs="Times New Roman"/>
        </w:rPr>
        <w:t>Estetisk tiltrekkende design</w:t>
      </w:r>
    </w:p>
    <w:p w14:paraId="449E24C8" w14:textId="262E23ED" w:rsidR="008D4EA7" w:rsidRDefault="008D4EA7" w:rsidP="008D4EA7">
      <w:pPr>
        <w:pStyle w:val="ListParagraph"/>
        <w:numPr>
          <w:ilvl w:val="0"/>
          <w:numId w:val="6"/>
        </w:numPr>
        <w:autoSpaceDE/>
        <w:spacing w:after="200" w:line="360" w:lineRule="auto"/>
        <w:rPr>
          <w:rFonts w:ascii="Helvetica" w:hAnsi="Helvetica" w:cs="Times New Roman"/>
        </w:rPr>
      </w:pPr>
      <w:r>
        <w:rPr>
          <w:rFonts w:ascii="Helvetica" w:hAnsi="Helvetica" w:cs="Times New Roman"/>
        </w:rPr>
        <w:t xml:space="preserve">Tiltrekkende, moderne stil som skaper interesse(tenk teknologi- og </w:t>
      </w:r>
      <w:r w:rsidR="00705283">
        <w:rPr>
          <w:rFonts w:ascii="Helvetica" w:hAnsi="Helvetica" w:cs="Times New Roman"/>
        </w:rPr>
        <w:t>kunst basert</w:t>
      </w:r>
      <w:r>
        <w:rPr>
          <w:rFonts w:ascii="Helvetica" w:hAnsi="Helvetica" w:cs="Times New Roman"/>
        </w:rPr>
        <w:t xml:space="preserve"> målgruppe)</w:t>
      </w:r>
    </w:p>
    <w:p w14:paraId="01F5ED05" w14:textId="31A2E597" w:rsidR="008D4EA7" w:rsidRDefault="00705283" w:rsidP="008D4EA7">
      <w:pPr>
        <w:pStyle w:val="ListParagraph"/>
        <w:numPr>
          <w:ilvl w:val="0"/>
          <w:numId w:val="6"/>
        </w:numPr>
        <w:autoSpaceDE/>
        <w:spacing w:after="200" w:line="360" w:lineRule="auto"/>
        <w:rPr>
          <w:rFonts w:ascii="Helvetica" w:hAnsi="Helvetica" w:cs="Times New Roman"/>
        </w:rPr>
      </w:pPr>
      <w:r>
        <w:rPr>
          <w:rFonts w:ascii="Helvetica" w:hAnsi="Helvetica" w:cs="Times New Roman"/>
        </w:rPr>
        <w:t>Minimalistisk</w:t>
      </w:r>
    </w:p>
    <w:p w14:paraId="3DC068C1" w14:textId="77777777" w:rsidR="00705283" w:rsidRDefault="00705283" w:rsidP="008D4EA7">
      <w:pPr>
        <w:autoSpaceDE/>
        <w:spacing w:after="200" w:line="360" w:lineRule="auto"/>
        <w:rPr>
          <w:rFonts w:ascii="Helvetica" w:hAnsi="Helvetica" w:cs="Times New Roman"/>
          <w:b/>
        </w:rPr>
      </w:pPr>
    </w:p>
    <w:p w14:paraId="197F9C7E" w14:textId="77777777" w:rsidR="00705283" w:rsidRDefault="00705283" w:rsidP="008D4EA7">
      <w:pPr>
        <w:autoSpaceDE/>
        <w:spacing w:after="200" w:line="360" w:lineRule="auto"/>
        <w:rPr>
          <w:rFonts w:ascii="Helvetica" w:hAnsi="Helvetica" w:cs="Times New Roman"/>
          <w:b/>
        </w:rPr>
      </w:pPr>
    </w:p>
    <w:p w14:paraId="4FA34239" w14:textId="77777777" w:rsidR="00705283" w:rsidRDefault="00705283" w:rsidP="008D4EA7">
      <w:pPr>
        <w:autoSpaceDE/>
        <w:spacing w:after="200" w:line="360" w:lineRule="auto"/>
        <w:rPr>
          <w:rFonts w:ascii="Helvetica" w:hAnsi="Helvetica" w:cs="Times New Roman"/>
          <w:b/>
        </w:rPr>
      </w:pPr>
    </w:p>
    <w:p w14:paraId="4530643E" w14:textId="77777777" w:rsidR="00705283" w:rsidRDefault="00705283" w:rsidP="008D4EA7">
      <w:pPr>
        <w:autoSpaceDE/>
        <w:spacing w:after="200" w:line="360" w:lineRule="auto"/>
        <w:rPr>
          <w:rFonts w:ascii="Helvetica" w:hAnsi="Helvetica" w:cs="Times New Roman"/>
          <w:b/>
        </w:rPr>
      </w:pPr>
    </w:p>
    <w:p w14:paraId="6C8268B3" w14:textId="77777777" w:rsidR="00705283" w:rsidRDefault="00705283" w:rsidP="008D4EA7">
      <w:pPr>
        <w:autoSpaceDE/>
        <w:spacing w:after="200" w:line="360" w:lineRule="auto"/>
        <w:rPr>
          <w:rFonts w:ascii="Helvetica" w:hAnsi="Helvetica" w:cs="Times New Roman"/>
          <w:b/>
        </w:rPr>
      </w:pPr>
    </w:p>
    <w:p w14:paraId="61F7947C" w14:textId="77777777" w:rsidR="00705283" w:rsidRDefault="00705283" w:rsidP="008D4EA7">
      <w:pPr>
        <w:autoSpaceDE/>
        <w:spacing w:after="200" w:line="360" w:lineRule="auto"/>
        <w:rPr>
          <w:rFonts w:ascii="Helvetica" w:hAnsi="Helvetica" w:cs="Times New Roman"/>
          <w:b/>
        </w:rPr>
      </w:pPr>
    </w:p>
    <w:p w14:paraId="720843D1" w14:textId="77777777" w:rsidR="00705283" w:rsidRDefault="00705283" w:rsidP="008D4EA7">
      <w:pPr>
        <w:autoSpaceDE/>
        <w:spacing w:after="200" w:line="360" w:lineRule="auto"/>
        <w:rPr>
          <w:rFonts w:ascii="Helvetica" w:hAnsi="Helvetica" w:cs="Times New Roman"/>
          <w:b/>
        </w:rPr>
      </w:pPr>
    </w:p>
    <w:p w14:paraId="421EA2E9" w14:textId="77777777" w:rsidR="00705283" w:rsidRDefault="00705283" w:rsidP="008D4EA7">
      <w:pPr>
        <w:autoSpaceDE/>
        <w:spacing w:after="200" w:line="360" w:lineRule="auto"/>
        <w:rPr>
          <w:rFonts w:ascii="Helvetica" w:hAnsi="Helvetica" w:cs="Times New Roman"/>
          <w:b/>
        </w:rPr>
      </w:pPr>
    </w:p>
    <w:p w14:paraId="2C5C9365" w14:textId="77777777" w:rsidR="00705283" w:rsidRDefault="00705283" w:rsidP="008D4EA7">
      <w:pPr>
        <w:autoSpaceDE/>
        <w:spacing w:after="200" w:line="360" w:lineRule="auto"/>
        <w:rPr>
          <w:rFonts w:ascii="Helvetica" w:hAnsi="Helvetica" w:cs="Times New Roman"/>
          <w:b/>
        </w:rPr>
      </w:pPr>
    </w:p>
    <w:p w14:paraId="52927C8E" w14:textId="77777777" w:rsidR="008D4EA7" w:rsidRDefault="008D4EA7" w:rsidP="008D4EA7">
      <w:pPr>
        <w:autoSpaceDE/>
        <w:spacing w:after="200" w:line="360" w:lineRule="auto"/>
        <w:rPr>
          <w:rFonts w:ascii="Helvetica" w:hAnsi="Helvetica" w:cs="Times New Roman"/>
          <w:b/>
        </w:rPr>
      </w:pPr>
      <w:r>
        <w:rPr>
          <w:rFonts w:ascii="Helvetica" w:hAnsi="Helvetica" w:cs="Times New Roman"/>
          <w:b/>
        </w:rPr>
        <w:t>Skisse av konseptet</w:t>
      </w:r>
    </w:p>
    <w:p w14:paraId="58C14614" w14:textId="2C03A6FF" w:rsidR="008D4EA7" w:rsidRDefault="008D4EA7" w:rsidP="008D4EA7">
      <w:pPr>
        <w:autoSpaceDE/>
        <w:spacing w:after="200" w:line="360" w:lineRule="auto"/>
        <w:rPr>
          <w:rFonts w:ascii="Helvetica" w:hAnsi="Helvetica" w:cs="Times New Roman"/>
          <w:b/>
        </w:rPr>
      </w:pPr>
      <w:r>
        <w:rPr>
          <w:rFonts w:ascii="Helvetica" w:hAnsi="Helvetica" w:cs="Times New Roman"/>
          <w:b/>
        </w:rPr>
        <w:t>Figur 1 – Forside</w:t>
      </w:r>
      <w:r w:rsidR="003F0233">
        <w:rPr>
          <w:rFonts w:ascii="Helvetica" w:hAnsi="Helvetica" w:cs="Times New Roman"/>
          <w:b/>
        </w:rPr>
        <w:t>, login og booking</w:t>
      </w:r>
      <w:r>
        <w:rPr>
          <w:rFonts w:ascii="Helvetica" w:hAnsi="Helvetica" w:cs="Times New Roman"/>
          <w:b/>
        </w:rPr>
        <w:t xml:space="preserve"> Iterasjon 1</w:t>
      </w:r>
    </w:p>
    <w:p w14:paraId="09AA4CBA" w14:textId="44F5A9F2" w:rsidR="008D4EA7" w:rsidRDefault="008D4EA7" w:rsidP="008D4EA7">
      <w:pPr>
        <w:autoSpaceDE/>
        <w:spacing w:after="200" w:line="360" w:lineRule="auto"/>
        <w:rPr>
          <w:rFonts w:ascii="Helvetica" w:hAnsi="Helvetica" w:cs="Times New Roman"/>
          <w:b/>
        </w:rPr>
      </w:pPr>
    </w:p>
    <w:p w14:paraId="654E3EC7" w14:textId="2A0A306B" w:rsidR="008D4EA7" w:rsidRDefault="00361A82" w:rsidP="008D4EA7">
      <w:pPr>
        <w:widowControl w:val="0"/>
        <w:adjustRightInd w:val="0"/>
        <w:spacing w:line="360" w:lineRule="auto"/>
        <w:rPr>
          <w:rFonts w:ascii="Helvetica" w:hAnsi="Helvetica" w:cs="Calibri"/>
          <w:b/>
          <w:bCs/>
          <w:color w:val="FABF8F"/>
          <w:spacing w:val="10"/>
          <w:kern w:val="2"/>
          <w:sz w:val="52"/>
          <w:szCs w:val="52"/>
          <w:lang w:eastAsia="en-US"/>
        </w:rPr>
      </w:pPr>
      <w:r>
        <w:rPr>
          <w:rFonts w:ascii="Helvetica" w:hAnsi="Helvetica" w:cs="Calibri"/>
          <w:b/>
          <w:bCs/>
          <w:color w:val="FABF8F"/>
          <w:spacing w:val="10"/>
          <w:kern w:val="2"/>
          <w:sz w:val="52"/>
          <w:szCs w:val="52"/>
          <w:lang w:eastAsia="en-US"/>
        </w:rPr>
        <w:t>&lt;Skjermdump her&gt;</w:t>
      </w:r>
    </w:p>
    <w:p w14:paraId="05CB55E0" w14:textId="77777777" w:rsidR="008D4EA7" w:rsidRDefault="008D4EA7" w:rsidP="008D4EA7">
      <w:pPr>
        <w:spacing w:line="360" w:lineRule="auto"/>
        <w:rPr>
          <w:rFonts w:ascii="Helvetica" w:hAnsi="Helvetica" w:cs="Times New Roman"/>
        </w:rPr>
      </w:pPr>
    </w:p>
    <w:p w14:paraId="64AA3655" w14:textId="77777777" w:rsidR="008D4EA7" w:rsidRDefault="008D4EA7" w:rsidP="008D4EA7">
      <w:pPr>
        <w:spacing w:line="360" w:lineRule="auto"/>
        <w:rPr>
          <w:rFonts w:ascii="Helvetica" w:hAnsi="Helvetica" w:cs="Times New Roman"/>
        </w:rPr>
      </w:pPr>
    </w:p>
    <w:p w14:paraId="70F3516A" w14:textId="77777777" w:rsidR="008D4EA7" w:rsidRDefault="008D4EA7" w:rsidP="008D4EA7">
      <w:pPr>
        <w:spacing w:line="360" w:lineRule="auto"/>
        <w:rPr>
          <w:rFonts w:ascii="Helvetica" w:hAnsi="Helvetica" w:cs="Times New Roman"/>
        </w:rPr>
      </w:pPr>
    </w:p>
    <w:p w14:paraId="418736FC" w14:textId="77777777" w:rsidR="008D4EA7" w:rsidRDefault="008D4EA7" w:rsidP="008D4EA7">
      <w:pPr>
        <w:spacing w:line="360" w:lineRule="auto"/>
        <w:rPr>
          <w:rFonts w:ascii="Helvetica" w:hAnsi="Helvetica" w:cs="Times New Roman"/>
        </w:rPr>
      </w:pPr>
    </w:p>
    <w:p w14:paraId="768F5FDB" w14:textId="77777777" w:rsidR="00705283" w:rsidRDefault="00705283" w:rsidP="00204A3E">
      <w:pPr>
        <w:pStyle w:val="Heading2"/>
        <w:spacing w:line="360" w:lineRule="auto"/>
        <w:rPr>
          <w:rFonts w:ascii="Helvetica" w:eastAsia="Times New Roman" w:hAnsi="Helvetica" w:cstheme="majorHAnsi"/>
        </w:rPr>
      </w:pPr>
      <w:bookmarkStart w:id="11" w:name="_Toc287782120"/>
    </w:p>
    <w:p w14:paraId="755D506A" w14:textId="77777777" w:rsidR="00705283" w:rsidRDefault="00705283" w:rsidP="00204A3E">
      <w:pPr>
        <w:pStyle w:val="Heading2"/>
        <w:spacing w:line="360" w:lineRule="auto"/>
        <w:rPr>
          <w:rFonts w:ascii="Helvetica" w:eastAsia="Times New Roman" w:hAnsi="Helvetica" w:cstheme="majorHAnsi"/>
        </w:rPr>
      </w:pPr>
    </w:p>
    <w:p w14:paraId="47809918" w14:textId="77777777" w:rsidR="003F0233" w:rsidRDefault="003F0233" w:rsidP="00204A3E">
      <w:pPr>
        <w:pStyle w:val="Heading2"/>
        <w:spacing w:line="360" w:lineRule="auto"/>
        <w:rPr>
          <w:rFonts w:ascii="Helvetica" w:eastAsia="Times New Roman" w:hAnsi="Helvetica" w:cstheme="majorHAnsi"/>
        </w:rPr>
      </w:pPr>
      <w:bookmarkStart w:id="12" w:name="_Toc287782121"/>
      <w:bookmarkEnd w:id="11"/>
    </w:p>
    <w:p w14:paraId="2B7E090F" w14:textId="77777777" w:rsidR="003F0233" w:rsidRDefault="003F0233" w:rsidP="00204A3E">
      <w:pPr>
        <w:pStyle w:val="Heading2"/>
        <w:spacing w:line="360" w:lineRule="auto"/>
        <w:rPr>
          <w:rFonts w:ascii="Helvetica" w:eastAsia="Times New Roman" w:hAnsi="Helvetica" w:cstheme="majorHAnsi"/>
        </w:rPr>
      </w:pPr>
    </w:p>
    <w:p w14:paraId="3D010122" w14:textId="77777777" w:rsidR="008D4EA7" w:rsidRDefault="008D4EA7" w:rsidP="00204A3E">
      <w:pPr>
        <w:pStyle w:val="Heading2"/>
        <w:spacing w:line="360" w:lineRule="auto"/>
        <w:rPr>
          <w:rFonts w:ascii="Helvetica" w:eastAsia="Times New Roman" w:hAnsi="Helvetica" w:cstheme="majorHAnsi"/>
        </w:rPr>
      </w:pPr>
      <w:r>
        <w:rPr>
          <w:rFonts w:ascii="Helvetica" w:eastAsia="Times New Roman" w:hAnsi="Helvetica" w:cstheme="majorHAnsi"/>
        </w:rPr>
        <w:t>Stabiliseringsfasen</w:t>
      </w:r>
      <w:bookmarkEnd w:id="12"/>
    </w:p>
    <w:p w14:paraId="7CAD00BD" w14:textId="77777777" w:rsidR="008D4EA7" w:rsidRDefault="008D4EA7" w:rsidP="00204A3E">
      <w:pPr>
        <w:pStyle w:val="Heading2"/>
        <w:spacing w:line="360" w:lineRule="auto"/>
        <w:rPr>
          <w:rFonts w:ascii="Helvetica" w:eastAsia="Times New Roman" w:hAnsi="Helvetica" w:cstheme="majorHAnsi"/>
        </w:rPr>
      </w:pPr>
      <w:bookmarkStart w:id="13" w:name="_Toc287782122"/>
      <w:r>
        <w:rPr>
          <w:rFonts w:ascii="Helvetica" w:eastAsia="Times New Roman" w:hAnsi="Helvetica" w:cstheme="majorHAnsi"/>
        </w:rPr>
        <w:t>Utrullingsfasen</w:t>
      </w:r>
      <w:bookmarkEnd w:id="13"/>
    </w:p>
    <w:p w14:paraId="140240F5" w14:textId="77777777" w:rsidR="008D4EA7" w:rsidRDefault="008D4EA7" w:rsidP="008D4EA7">
      <w:pPr>
        <w:pStyle w:val="Heading2"/>
        <w:spacing w:line="360" w:lineRule="auto"/>
        <w:rPr>
          <w:rFonts w:ascii="Helvetica" w:eastAsia="Times New Roman" w:hAnsi="Helvetica" w:cstheme="majorHAnsi"/>
        </w:rPr>
      </w:pPr>
    </w:p>
    <w:p w14:paraId="3582B8DE" w14:textId="77777777" w:rsidR="008D4EA7" w:rsidRDefault="008D4EA7" w:rsidP="008D4EA7">
      <w:pPr>
        <w:spacing w:line="360" w:lineRule="auto"/>
        <w:rPr>
          <w:rFonts w:ascii="Helvetica" w:hAnsi="Helvetica" w:cs="Times New Roman"/>
        </w:rPr>
      </w:pPr>
    </w:p>
    <w:p w14:paraId="72FAE986" w14:textId="77777777" w:rsidR="008D4EA7" w:rsidRDefault="008D4EA7" w:rsidP="008D4EA7">
      <w:pPr>
        <w:spacing w:line="360" w:lineRule="auto"/>
        <w:rPr>
          <w:rFonts w:ascii="Helvetica" w:hAnsi="Helvetica" w:cs="Times New Roman"/>
        </w:rPr>
      </w:pPr>
    </w:p>
    <w:p w14:paraId="1EDDA175" w14:textId="77777777" w:rsidR="008D4EA7" w:rsidRDefault="008D4EA7" w:rsidP="008D4EA7">
      <w:pPr>
        <w:pStyle w:val="Heading2"/>
        <w:spacing w:line="360" w:lineRule="auto"/>
        <w:rPr>
          <w:rFonts w:ascii="Helvetica" w:eastAsia="Times New Roman" w:hAnsi="Helvetica" w:cstheme="majorHAnsi"/>
        </w:rPr>
      </w:pPr>
    </w:p>
    <w:p w14:paraId="3787CF02" w14:textId="77777777" w:rsidR="008D4EA7" w:rsidRDefault="008D4EA7" w:rsidP="008D4EA7">
      <w:pPr>
        <w:pStyle w:val="Heading2"/>
        <w:spacing w:line="360" w:lineRule="auto"/>
        <w:rPr>
          <w:rFonts w:ascii="Helvetica" w:eastAsia="Times New Roman" w:hAnsi="Helvetica" w:cstheme="majorHAnsi"/>
        </w:rPr>
      </w:pPr>
      <w:bookmarkStart w:id="14" w:name="_Toc287782123"/>
      <w:r>
        <w:rPr>
          <w:rFonts w:ascii="Helvetica" w:eastAsia="Times New Roman" w:hAnsi="Helvetica" w:cstheme="majorHAnsi"/>
        </w:rPr>
        <w:t>Referanser/litteraturliste</w:t>
      </w:r>
      <w:bookmarkEnd w:id="14"/>
    </w:p>
    <w:p w14:paraId="701D60D5" w14:textId="77777777" w:rsidR="008D4EA7" w:rsidRDefault="008D4EA7" w:rsidP="008D4EA7">
      <w:pPr>
        <w:pStyle w:val="Heading2"/>
        <w:spacing w:line="360" w:lineRule="auto"/>
        <w:rPr>
          <w:rFonts w:ascii="Helvetica" w:eastAsia="Times New Roman" w:hAnsi="Helvetica" w:cstheme="majorHAnsi"/>
        </w:rPr>
      </w:pPr>
    </w:p>
    <w:p w14:paraId="3218B4CE" w14:textId="77777777" w:rsidR="008D4EA7" w:rsidRDefault="008D4EA7" w:rsidP="008D4EA7">
      <w:pPr>
        <w:pStyle w:val="Heading2"/>
        <w:spacing w:line="360" w:lineRule="auto"/>
        <w:rPr>
          <w:rFonts w:ascii="Helvetica" w:eastAsia="Times New Roman" w:hAnsi="Helvetica" w:cstheme="majorHAnsi"/>
        </w:rPr>
      </w:pPr>
      <w:bookmarkStart w:id="15" w:name="_Toc287782124"/>
      <w:r>
        <w:rPr>
          <w:rFonts w:ascii="Helvetica" w:eastAsia="Times New Roman" w:hAnsi="Helvetica" w:cstheme="majorHAnsi"/>
        </w:rPr>
        <w:t>Vedlegg</w:t>
      </w:r>
      <w:bookmarkEnd w:id="15"/>
    </w:p>
    <w:p w14:paraId="78DD0C30" w14:textId="77777777" w:rsidR="008D4EA7" w:rsidRDefault="008D4EA7" w:rsidP="008D4EA7">
      <w:pPr>
        <w:pStyle w:val="Heading5"/>
        <w:spacing w:line="360" w:lineRule="auto"/>
        <w:rPr>
          <w:rFonts w:ascii="Helvetica" w:eastAsia="Times New Roman" w:hAnsi="Helvetica" w:cstheme="majorHAnsi"/>
        </w:rPr>
      </w:pPr>
    </w:p>
    <w:p w14:paraId="532986F8" w14:textId="77777777" w:rsidR="008D4EA7" w:rsidRDefault="008D4EA7" w:rsidP="008D4EA7">
      <w:pPr>
        <w:pStyle w:val="Heading5"/>
        <w:numPr>
          <w:ilvl w:val="0"/>
          <w:numId w:val="7"/>
        </w:numPr>
        <w:spacing w:line="360" w:lineRule="auto"/>
        <w:rPr>
          <w:rFonts w:ascii="Helvetica" w:eastAsia="Times New Roman" w:hAnsi="Helvetica" w:cstheme="majorHAnsi"/>
          <w:b w:val="0"/>
          <w:sz w:val="24"/>
        </w:rPr>
      </w:pPr>
      <w:r>
        <w:rPr>
          <w:rFonts w:ascii="Helvetica" w:eastAsia="Times New Roman" w:hAnsi="Helvetica" w:cstheme="majorHAnsi"/>
          <w:b w:val="0"/>
          <w:sz w:val="24"/>
        </w:rPr>
        <w:t>Gruppekontrakt</w:t>
      </w:r>
    </w:p>
    <w:p w14:paraId="7B2BC9E8" w14:textId="77777777" w:rsidR="008D4EA7" w:rsidRDefault="008D4EA7" w:rsidP="008D4EA7">
      <w:pPr>
        <w:pStyle w:val="Heading5"/>
        <w:numPr>
          <w:ilvl w:val="0"/>
          <w:numId w:val="7"/>
        </w:numPr>
        <w:spacing w:line="360" w:lineRule="auto"/>
        <w:rPr>
          <w:rFonts w:ascii="Helvetica" w:eastAsia="Times New Roman" w:hAnsi="Helvetica" w:cstheme="majorHAnsi"/>
          <w:b w:val="0"/>
          <w:sz w:val="24"/>
        </w:rPr>
      </w:pPr>
      <w:r>
        <w:rPr>
          <w:rFonts w:ascii="Helvetica" w:eastAsia="Times New Roman" w:hAnsi="Helvetica" w:cstheme="majorHAnsi"/>
          <w:b w:val="0"/>
          <w:sz w:val="24"/>
        </w:rPr>
        <w:t>Risikoplan og revidert versjon</w:t>
      </w:r>
    </w:p>
    <w:p w14:paraId="59EDC61C" w14:textId="77777777" w:rsidR="008D4EA7" w:rsidRDefault="008D4EA7" w:rsidP="008D4EA7">
      <w:pPr>
        <w:pStyle w:val="Heading5"/>
        <w:numPr>
          <w:ilvl w:val="0"/>
          <w:numId w:val="7"/>
        </w:numPr>
        <w:spacing w:line="360" w:lineRule="auto"/>
        <w:rPr>
          <w:rFonts w:ascii="Helvetica" w:eastAsia="Times New Roman" w:hAnsi="Helvetica" w:cstheme="majorHAnsi"/>
          <w:b w:val="0"/>
          <w:sz w:val="24"/>
        </w:rPr>
      </w:pPr>
      <w:r>
        <w:rPr>
          <w:rFonts w:ascii="Helvetica" w:eastAsia="Times New Roman" w:hAnsi="Helvetica" w:cstheme="majorHAnsi"/>
          <w:b w:val="0"/>
          <w:sz w:val="24"/>
        </w:rPr>
        <w:t>Prosjektplan</w:t>
      </w:r>
    </w:p>
    <w:p w14:paraId="11D611B1" w14:textId="77777777" w:rsidR="008D4EA7" w:rsidRDefault="008D4EA7" w:rsidP="008D4EA7">
      <w:pPr>
        <w:pStyle w:val="Heading5"/>
        <w:numPr>
          <w:ilvl w:val="0"/>
          <w:numId w:val="7"/>
        </w:numPr>
        <w:spacing w:line="360" w:lineRule="auto"/>
        <w:rPr>
          <w:rFonts w:ascii="Helvetica" w:eastAsia="Times New Roman" w:hAnsi="Helvetica" w:cstheme="majorHAnsi"/>
          <w:b w:val="0"/>
          <w:sz w:val="24"/>
        </w:rPr>
      </w:pPr>
      <w:r>
        <w:rPr>
          <w:rFonts w:ascii="Helvetica" w:eastAsia="Times New Roman" w:hAnsi="Helvetica" w:cstheme="majorHAnsi"/>
          <w:b w:val="0"/>
          <w:sz w:val="24"/>
        </w:rPr>
        <w:t>Installasjonsskript</w:t>
      </w:r>
    </w:p>
    <w:p w14:paraId="5C716DE5" w14:textId="77777777" w:rsidR="008D4EA7" w:rsidRDefault="008D4EA7" w:rsidP="008D4EA7">
      <w:pPr>
        <w:pStyle w:val="Heading5"/>
        <w:numPr>
          <w:ilvl w:val="0"/>
          <w:numId w:val="7"/>
        </w:numPr>
        <w:spacing w:line="360" w:lineRule="auto"/>
        <w:rPr>
          <w:rFonts w:ascii="Helvetica" w:eastAsia="Times New Roman" w:hAnsi="Helvetica" w:cstheme="majorHAnsi"/>
          <w:b w:val="0"/>
          <w:sz w:val="24"/>
        </w:rPr>
      </w:pPr>
      <w:r>
        <w:rPr>
          <w:rFonts w:ascii="Helvetica" w:eastAsia="Times New Roman" w:hAnsi="Helvetica" w:cstheme="majorHAnsi"/>
          <w:b w:val="0"/>
          <w:sz w:val="24"/>
        </w:rPr>
        <w:t>Brukeropplæring</w:t>
      </w:r>
    </w:p>
    <w:p w14:paraId="0691C5AF" w14:textId="77777777" w:rsidR="008D4EA7" w:rsidRDefault="008D4EA7" w:rsidP="008D4EA7">
      <w:pPr>
        <w:pStyle w:val="Heading5"/>
        <w:numPr>
          <w:ilvl w:val="0"/>
          <w:numId w:val="7"/>
        </w:numPr>
        <w:spacing w:line="360" w:lineRule="auto"/>
        <w:rPr>
          <w:rFonts w:ascii="Helvetica" w:eastAsia="Times New Roman" w:hAnsi="Helvetica" w:cstheme="majorHAnsi"/>
          <w:b w:val="0"/>
          <w:sz w:val="24"/>
        </w:rPr>
      </w:pPr>
      <w:r>
        <w:rPr>
          <w:rFonts w:ascii="Helvetica" w:eastAsia="Times New Roman" w:hAnsi="Helvetica" w:cstheme="majorHAnsi"/>
          <w:b w:val="0"/>
          <w:sz w:val="24"/>
        </w:rPr>
        <w:t>Brukerundersøkelse</w:t>
      </w:r>
    </w:p>
    <w:p w14:paraId="215975BC" w14:textId="77777777" w:rsidR="008D4EA7" w:rsidRDefault="008D4EA7" w:rsidP="008D4EA7">
      <w:pPr>
        <w:pStyle w:val="Heading5"/>
        <w:numPr>
          <w:ilvl w:val="0"/>
          <w:numId w:val="7"/>
        </w:numPr>
        <w:spacing w:line="360" w:lineRule="auto"/>
        <w:rPr>
          <w:rFonts w:ascii="Helvetica" w:eastAsia="Times New Roman" w:hAnsi="Helvetica" w:cstheme="majorHAnsi"/>
          <w:b w:val="0"/>
          <w:sz w:val="24"/>
        </w:rPr>
      </w:pPr>
      <w:r>
        <w:rPr>
          <w:rFonts w:ascii="Helvetica" w:eastAsia="Times New Roman" w:hAnsi="Helvetica" w:cstheme="majorHAnsi"/>
          <w:b w:val="0"/>
          <w:sz w:val="24"/>
        </w:rPr>
        <w:t>Utskrift Git</w:t>
      </w:r>
    </w:p>
    <w:p w14:paraId="000678C1" w14:textId="77777777" w:rsidR="008D4EA7" w:rsidRDefault="008D4EA7" w:rsidP="008D4EA7">
      <w:pPr>
        <w:pStyle w:val="Heading5"/>
        <w:numPr>
          <w:ilvl w:val="0"/>
          <w:numId w:val="7"/>
        </w:numPr>
        <w:spacing w:line="360" w:lineRule="auto"/>
        <w:rPr>
          <w:rFonts w:ascii="Helvetica" w:eastAsia="Times New Roman" w:hAnsi="Helvetica" w:cstheme="majorHAnsi"/>
          <w:b w:val="0"/>
          <w:sz w:val="24"/>
        </w:rPr>
      </w:pPr>
      <w:r>
        <w:rPr>
          <w:rFonts w:ascii="Helvetica" w:eastAsia="Times New Roman" w:hAnsi="Helvetica" w:cstheme="majorHAnsi"/>
          <w:b w:val="0"/>
          <w:sz w:val="24"/>
        </w:rPr>
        <w:t>Grupperefleksjonsnotat</w:t>
      </w:r>
    </w:p>
    <w:p w14:paraId="13533438" w14:textId="77777777" w:rsidR="008D4EA7" w:rsidRDefault="008D4EA7" w:rsidP="008D4EA7">
      <w:pPr>
        <w:pStyle w:val="Heading5"/>
        <w:numPr>
          <w:ilvl w:val="0"/>
          <w:numId w:val="7"/>
        </w:numPr>
        <w:spacing w:line="360" w:lineRule="auto"/>
        <w:rPr>
          <w:rFonts w:ascii="Helvetica" w:eastAsia="Times New Roman" w:hAnsi="Helvetica" w:cstheme="majorHAnsi"/>
          <w:b w:val="0"/>
          <w:sz w:val="24"/>
        </w:rPr>
      </w:pPr>
      <w:r>
        <w:rPr>
          <w:rFonts w:ascii="Helvetica" w:eastAsia="Times New Roman" w:hAnsi="Helvetica" w:cstheme="majorHAnsi"/>
          <w:b w:val="0"/>
          <w:sz w:val="24"/>
        </w:rPr>
        <w:t>m.m.</w:t>
      </w:r>
    </w:p>
    <w:p w14:paraId="7A071358" w14:textId="77777777" w:rsidR="008D4EA7" w:rsidRDefault="008D4EA7" w:rsidP="008D4EA7">
      <w:pPr>
        <w:pStyle w:val="Heading5"/>
        <w:spacing w:line="360" w:lineRule="auto"/>
        <w:rPr>
          <w:rFonts w:ascii="Helvetica" w:eastAsia="Times New Roman" w:hAnsi="Helvetica" w:cstheme="majorHAnsi"/>
        </w:rPr>
      </w:pPr>
    </w:p>
    <w:p w14:paraId="7C7E1E01" w14:textId="77777777" w:rsidR="008D4EA7" w:rsidRDefault="008D4EA7" w:rsidP="008D4EA7">
      <w:pPr>
        <w:spacing w:line="360" w:lineRule="auto"/>
        <w:rPr>
          <w:rFonts w:ascii="Helvetica" w:hAnsi="Helvetica" w:cs="Times New Roman"/>
        </w:rPr>
      </w:pPr>
    </w:p>
    <w:p w14:paraId="0D5210EA" w14:textId="77777777" w:rsidR="000F75D3" w:rsidRDefault="000F75D3"/>
    <w:sectPr w:rsidR="000F75D3" w:rsidSect="000F75D3">
      <w:footerReference w:type="even" r:id="rId18"/>
      <w:footerReference w:type="default" r:id="rId1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16C941" w14:textId="77777777" w:rsidR="006C2DDD" w:rsidRDefault="006C2DDD" w:rsidP="00145E6E">
      <w:r>
        <w:separator/>
      </w:r>
    </w:p>
  </w:endnote>
  <w:endnote w:type="continuationSeparator" w:id="0">
    <w:p w14:paraId="23360081" w14:textId="77777777" w:rsidR="006C2DDD" w:rsidRDefault="006C2DDD" w:rsidP="00145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BBD01D" w14:textId="77777777" w:rsidR="006C2DDD" w:rsidRDefault="006C2DDD" w:rsidP="004D27A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C0BA856" w14:textId="4825957F" w:rsidR="006C2DDD" w:rsidRDefault="006C2DDD" w:rsidP="00145E6E">
    <w:pPr>
      <w:pStyle w:val="Footer"/>
      <w:ind w:right="360"/>
    </w:pPr>
    <w:sdt>
      <w:sdtPr>
        <w:id w:val="969400743"/>
        <w:placeholder>
          <w:docPart w:val="94B77A3439C3C247B2DE64D36ABE5D8C"/>
        </w:placeholder>
        <w:temporary/>
        <w:showingPlcHdr/>
      </w:sdtPr>
      <w:sdtContent>
        <w:r>
          <w:t>[Type text]</w:t>
        </w:r>
      </w:sdtContent>
    </w:sdt>
    <w:r>
      <w:ptab w:relativeTo="margin" w:alignment="center" w:leader="none"/>
    </w:r>
    <w:sdt>
      <w:sdtPr>
        <w:id w:val="969400748"/>
        <w:placeholder>
          <w:docPart w:val="FC92024F9D39C341933AC3EDC0DA04C5"/>
        </w:placeholder>
        <w:temporary/>
        <w:showingPlcHdr/>
      </w:sdtPr>
      <w:sdtContent>
        <w:r>
          <w:t>[Type text]</w:t>
        </w:r>
      </w:sdtContent>
    </w:sdt>
    <w:r>
      <w:ptab w:relativeTo="margin" w:alignment="right" w:leader="none"/>
    </w:r>
    <w:sdt>
      <w:sdtPr>
        <w:id w:val="969400753"/>
        <w:placeholder>
          <w:docPart w:val="028394122DE5234DBFBF3A9AAEFD8CE6"/>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2BD52E" w14:textId="77777777" w:rsidR="006C2DDD" w:rsidRDefault="006C2DDD" w:rsidP="004D27A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81BD2">
      <w:rPr>
        <w:rStyle w:val="PageNumber"/>
        <w:noProof/>
      </w:rPr>
      <w:t>1</w:t>
    </w:r>
    <w:r>
      <w:rPr>
        <w:rStyle w:val="PageNumber"/>
      </w:rPr>
      <w:fldChar w:fldCharType="end"/>
    </w:r>
  </w:p>
  <w:p w14:paraId="38DDFF65" w14:textId="67AFFE21" w:rsidR="006C2DDD" w:rsidRDefault="006C2DDD" w:rsidP="00145E6E">
    <w:pPr>
      <w:pStyle w:val="Footer"/>
      <w:ind w:right="360"/>
    </w:pPr>
    <w:r>
      <w:rPr>
        <w:rFonts w:asciiTheme="majorHAnsi" w:hAnsiTheme="majorHAnsi" w:cs="Arial"/>
      </w:rPr>
      <w:t>PJ2100 gruppe 21 2015</w:t>
    </w:r>
    <w:r>
      <w:ptab w:relativeTo="margin" w:alignment="center" w:leader="none"/>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E6EE66" w14:textId="77777777" w:rsidR="006C2DDD" w:rsidRDefault="006C2DDD" w:rsidP="00145E6E">
      <w:r>
        <w:separator/>
      </w:r>
    </w:p>
  </w:footnote>
  <w:footnote w:type="continuationSeparator" w:id="0">
    <w:p w14:paraId="6F934545" w14:textId="77777777" w:rsidR="006C2DDD" w:rsidRDefault="006C2DDD" w:rsidP="00145E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214A5"/>
    <w:multiLevelType w:val="hybridMultilevel"/>
    <w:tmpl w:val="DA7A21AE"/>
    <w:lvl w:ilvl="0" w:tplc="0414000F">
      <w:start w:val="1"/>
      <w:numFmt w:val="decimal"/>
      <w:lvlText w:val="%1."/>
      <w:lvlJc w:val="left"/>
      <w:pPr>
        <w:ind w:left="360" w:hanging="360"/>
      </w:pPr>
    </w:lvl>
    <w:lvl w:ilvl="1" w:tplc="04140019">
      <w:start w:val="1"/>
      <w:numFmt w:val="lowerLetter"/>
      <w:lvlText w:val="%2."/>
      <w:lvlJc w:val="left"/>
      <w:pPr>
        <w:ind w:left="1080" w:hanging="360"/>
      </w:pPr>
    </w:lvl>
    <w:lvl w:ilvl="2" w:tplc="0414001B">
      <w:start w:val="1"/>
      <w:numFmt w:val="lowerRoman"/>
      <w:lvlText w:val="%3."/>
      <w:lvlJc w:val="right"/>
      <w:pPr>
        <w:ind w:left="1800" w:hanging="180"/>
      </w:pPr>
    </w:lvl>
    <w:lvl w:ilvl="3" w:tplc="0414000F">
      <w:start w:val="1"/>
      <w:numFmt w:val="decimal"/>
      <w:lvlText w:val="%4."/>
      <w:lvlJc w:val="left"/>
      <w:pPr>
        <w:ind w:left="2520" w:hanging="360"/>
      </w:pPr>
    </w:lvl>
    <w:lvl w:ilvl="4" w:tplc="04140019">
      <w:start w:val="1"/>
      <w:numFmt w:val="lowerLetter"/>
      <w:lvlText w:val="%5."/>
      <w:lvlJc w:val="left"/>
      <w:pPr>
        <w:ind w:left="3240" w:hanging="360"/>
      </w:pPr>
    </w:lvl>
    <w:lvl w:ilvl="5" w:tplc="0414001B">
      <w:start w:val="1"/>
      <w:numFmt w:val="lowerRoman"/>
      <w:lvlText w:val="%6."/>
      <w:lvlJc w:val="right"/>
      <w:pPr>
        <w:ind w:left="3960" w:hanging="180"/>
      </w:pPr>
    </w:lvl>
    <w:lvl w:ilvl="6" w:tplc="0414000F">
      <w:start w:val="1"/>
      <w:numFmt w:val="decimal"/>
      <w:lvlText w:val="%7."/>
      <w:lvlJc w:val="left"/>
      <w:pPr>
        <w:ind w:left="4680" w:hanging="360"/>
      </w:pPr>
    </w:lvl>
    <w:lvl w:ilvl="7" w:tplc="04140019">
      <w:start w:val="1"/>
      <w:numFmt w:val="lowerLetter"/>
      <w:lvlText w:val="%8."/>
      <w:lvlJc w:val="left"/>
      <w:pPr>
        <w:ind w:left="5400" w:hanging="360"/>
      </w:pPr>
    </w:lvl>
    <w:lvl w:ilvl="8" w:tplc="0414001B">
      <w:start w:val="1"/>
      <w:numFmt w:val="lowerRoman"/>
      <w:lvlText w:val="%9."/>
      <w:lvlJc w:val="right"/>
      <w:pPr>
        <w:ind w:left="6120" w:hanging="180"/>
      </w:pPr>
    </w:lvl>
  </w:abstractNum>
  <w:abstractNum w:abstractNumId="1">
    <w:nsid w:val="366C0768"/>
    <w:multiLevelType w:val="hybridMultilevel"/>
    <w:tmpl w:val="666A667A"/>
    <w:lvl w:ilvl="0" w:tplc="7A42C7B8">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2">
    <w:nsid w:val="3FB41B94"/>
    <w:multiLevelType w:val="hybridMultilevel"/>
    <w:tmpl w:val="55CE45F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abstractNum w:abstractNumId="3">
    <w:nsid w:val="4EB542DC"/>
    <w:multiLevelType w:val="hybridMultilevel"/>
    <w:tmpl w:val="53B832F0"/>
    <w:lvl w:ilvl="0" w:tplc="706A33BE">
      <w:start w:val="5"/>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4">
    <w:nsid w:val="4F4D7DE2"/>
    <w:multiLevelType w:val="multilevel"/>
    <w:tmpl w:val="577EFD20"/>
    <w:lvl w:ilvl="0">
      <w:start w:val="1"/>
      <w:numFmt w:val="decimal"/>
      <w:lvlText w:val="%1."/>
      <w:lvlJc w:val="left"/>
      <w:pPr>
        <w:ind w:left="360" w:hanging="360"/>
      </w:pPr>
    </w:lvl>
    <w:lvl w:ilvl="1">
      <w:start w:val="1"/>
      <w:numFmt w:val="decimal"/>
      <w:pStyle w:val="TOC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E356F32"/>
    <w:multiLevelType w:val="hybridMultilevel"/>
    <w:tmpl w:val="85184D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789A6E84"/>
    <w:multiLevelType w:val="hybridMultilevel"/>
    <w:tmpl w:val="E41A4532"/>
    <w:lvl w:ilvl="0" w:tplc="35AA07B4">
      <w:start w:val="9"/>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Override w:ilvl="1"/>
    <w:lvlOverride w:ilvl="2"/>
    <w:lvlOverride w:ilvl="3"/>
    <w:lvlOverride w:ilvl="4"/>
    <w:lvlOverride w:ilvl="5"/>
    <w:lvlOverride w:ilvl="6"/>
    <w:lvlOverride w:ilvl="7"/>
    <w:lvlOverride w:ilvl="8"/>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lvlOverride w:ilvl="1"/>
    <w:lvlOverride w:ilvl="2"/>
    <w:lvlOverride w:ilvl="3"/>
    <w:lvlOverride w:ilvl="4"/>
    <w:lvlOverride w:ilvl="5"/>
    <w:lvlOverride w:ilvl="6"/>
    <w:lvlOverride w:ilvl="7"/>
    <w:lvlOverride w:ilvl="8"/>
  </w:num>
  <w:num w:numId="6">
    <w:abstractNumId w:val="1"/>
    <w:lvlOverride w:ilvl="0"/>
    <w:lvlOverride w:ilvl="1"/>
    <w:lvlOverride w:ilvl="2"/>
    <w:lvlOverride w:ilvl="3"/>
    <w:lvlOverride w:ilvl="4"/>
    <w:lvlOverride w:ilvl="5"/>
    <w:lvlOverride w:ilvl="6"/>
    <w:lvlOverride w:ilvl="7"/>
    <w:lvlOverride w:ilvl="8"/>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EA7"/>
    <w:rsid w:val="00081BD2"/>
    <w:rsid w:val="000F75D3"/>
    <w:rsid w:val="00145E6E"/>
    <w:rsid w:val="00204A3E"/>
    <w:rsid w:val="00361A82"/>
    <w:rsid w:val="003F0233"/>
    <w:rsid w:val="004D27AD"/>
    <w:rsid w:val="006C2DDD"/>
    <w:rsid w:val="00705283"/>
    <w:rsid w:val="0072357C"/>
    <w:rsid w:val="008D4EA7"/>
    <w:rsid w:val="00C16EC2"/>
    <w:rsid w:val="00CF59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7ADE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EA7"/>
    <w:pPr>
      <w:autoSpaceDE w:val="0"/>
      <w:autoSpaceDN w:val="0"/>
    </w:pPr>
    <w:rPr>
      <w:rFonts w:ascii="Times New Roman" w:eastAsia="Times New Roman" w:hAnsi="Times New Roman"/>
      <w:sz w:val="20"/>
      <w:szCs w:val="20"/>
      <w:lang w:val="nb-NO" w:eastAsia="nb-NO"/>
    </w:rPr>
  </w:style>
  <w:style w:type="paragraph" w:styleId="Heading1">
    <w:name w:val="heading 1"/>
    <w:basedOn w:val="Normal"/>
    <w:next w:val="Normal"/>
    <w:link w:val="Heading1Char"/>
    <w:uiPriority w:val="9"/>
    <w:qFormat/>
    <w:rsid w:val="008D4EA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9"/>
    <w:semiHidden/>
    <w:unhideWhenUsed/>
    <w:qFormat/>
    <w:rsid w:val="008D4EA7"/>
    <w:pPr>
      <w:keepNext/>
      <w:outlineLvl w:val="1"/>
    </w:pPr>
    <w:rPr>
      <w:rFonts w:ascii="Arial" w:eastAsiaTheme="minorEastAsia" w:hAnsi="Arial"/>
      <w:b/>
      <w:bCs/>
      <w:sz w:val="32"/>
      <w:szCs w:val="32"/>
    </w:rPr>
  </w:style>
  <w:style w:type="paragraph" w:styleId="Heading5">
    <w:name w:val="heading 5"/>
    <w:basedOn w:val="Normal"/>
    <w:next w:val="Normal"/>
    <w:link w:val="Heading5Char"/>
    <w:uiPriority w:val="99"/>
    <w:semiHidden/>
    <w:unhideWhenUsed/>
    <w:qFormat/>
    <w:rsid w:val="008D4EA7"/>
    <w:pPr>
      <w:keepNext/>
      <w:outlineLvl w:val="4"/>
    </w:pPr>
    <w:rPr>
      <w:rFonts w:ascii="Arial" w:eastAsiaTheme="minorEastAsia" w:hAnsi="Aria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rsid w:val="008D4EA7"/>
    <w:rPr>
      <w:rFonts w:ascii="Arial" w:hAnsi="Arial"/>
      <w:b/>
      <w:bCs/>
      <w:sz w:val="32"/>
      <w:szCs w:val="32"/>
      <w:lang w:val="nb-NO" w:eastAsia="nb-NO"/>
    </w:rPr>
  </w:style>
  <w:style w:type="character" w:customStyle="1" w:styleId="Heading5Char">
    <w:name w:val="Heading 5 Char"/>
    <w:basedOn w:val="DefaultParagraphFont"/>
    <w:link w:val="Heading5"/>
    <w:uiPriority w:val="99"/>
    <w:semiHidden/>
    <w:rsid w:val="008D4EA7"/>
    <w:rPr>
      <w:rFonts w:ascii="Arial" w:hAnsi="Arial"/>
      <w:b/>
      <w:bCs/>
      <w:sz w:val="28"/>
      <w:szCs w:val="20"/>
      <w:lang w:val="nb-NO" w:eastAsia="nb-NO"/>
    </w:rPr>
  </w:style>
  <w:style w:type="paragraph" w:styleId="TOC2">
    <w:name w:val="toc 2"/>
    <w:basedOn w:val="Normal"/>
    <w:next w:val="Normal"/>
    <w:autoRedefine/>
    <w:uiPriority w:val="39"/>
    <w:unhideWhenUsed/>
    <w:rsid w:val="008D4EA7"/>
    <w:pPr>
      <w:numPr>
        <w:ilvl w:val="1"/>
        <w:numId w:val="1"/>
      </w:numPr>
      <w:tabs>
        <w:tab w:val="right" w:leader="dot" w:pos="9062"/>
      </w:tabs>
      <w:spacing w:line="360" w:lineRule="auto"/>
    </w:pPr>
    <w:rPr>
      <w:rFonts w:asciiTheme="minorHAnsi" w:hAnsiTheme="minorHAnsi" w:cs="Times New Roman"/>
      <w:b/>
      <w:sz w:val="22"/>
      <w:szCs w:val="22"/>
    </w:rPr>
  </w:style>
  <w:style w:type="paragraph" w:styleId="Subtitle">
    <w:name w:val="Subtitle"/>
    <w:basedOn w:val="Normal"/>
    <w:next w:val="Normal"/>
    <w:link w:val="SubtitleChar"/>
    <w:uiPriority w:val="11"/>
    <w:qFormat/>
    <w:rsid w:val="008D4EA7"/>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D4EA7"/>
    <w:rPr>
      <w:rFonts w:asciiTheme="majorHAnsi" w:eastAsiaTheme="majorEastAsia" w:hAnsiTheme="majorHAnsi" w:cstheme="majorBidi"/>
      <w:i/>
      <w:iCs/>
      <w:color w:val="4F81BD" w:themeColor="accent1"/>
      <w:spacing w:val="15"/>
      <w:lang w:val="nb-NO" w:eastAsia="nb-NO"/>
    </w:rPr>
  </w:style>
  <w:style w:type="paragraph" w:styleId="ListParagraph">
    <w:name w:val="List Paragraph"/>
    <w:basedOn w:val="Normal"/>
    <w:uiPriority w:val="34"/>
    <w:qFormat/>
    <w:rsid w:val="008D4EA7"/>
    <w:pPr>
      <w:ind w:left="720"/>
      <w:contextualSpacing/>
    </w:pPr>
  </w:style>
  <w:style w:type="character" w:customStyle="1" w:styleId="Heading1Char">
    <w:name w:val="Heading 1 Char"/>
    <w:basedOn w:val="DefaultParagraphFont"/>
    <w:link w:val="Heading1"/>
    <w:uiPriority w:val="9"/>
    <w:rsid w:val="008D4EA7"/>
    <w:rPr>
      <w:rFonts w:asciiTheme="majorHAnsi" w:eastAsiaTheme="majorEastAsia" w:hAnsiTheme="majorHAnsi" w:cstheme="majorBidi"/>
      <w:b/>
      <w:bCs/>
      <w:color w:val="345A8A" w:themeColor="accent1" w:themeShade="B5"/>
      <w:sz w:val="32"/>
      <w:szCs w:val="32"/>
      <w:lang w:val="nb-NO" w:eastAsia="nb-NO"/>
    </w:rPr>
  </w:style>
  <w:style w:type="paragraph" w:styleId="TOCHeading">
    <w:name w:val="TOC Heading"/>
    <w:basedOn w:val="Heading1"/>
    <w:next w:val="Normal"/>
    <w:uiPriority w:val="39"/>
    <w:semiHidden/>
    <w:unhideWhenUsed/>
    <w:qFormat/>
    <w:rsid w:val="008D4EA7"/>
    <w:pPr>
      <w:autoSpaceDE/>
      <w:autoSpaceDN/>
      <w:spacing w:line="276" w:lineRule="auto"/>
      <w:outlineLvl w:val="9"/>
    </w:pPr>
    <w:rPr>
      <w:color w:val="365F91" w:themeColor="accent1" w:themeShade="BF"/>
      <w:sz w:val="28"/>
      <w:szCs w:val="28"/>
      <w:lang w:val="en-US" w:eastAsia="en-US"/>
    </w:rPr>
  </w:style>
  <w:style w:type="paragraph" w:customStyle="1" w:styleId="Default">
    <w:name w:val="Default"/>
    <w:rsid w:val="008D4EA7"/>
    <w:pPr>
      <w:widowControl w:val="0"/>
      <w:autoSpaceDE w:val="0"/>
      <w:autoSpaceDN w:val="0"/>
      <w:adjustRightInd w:val="0"/>
    </w:pPr>
    <w:rPr>
      <w:rFonts w:ascii="Calibri" w:eastAsia="Cambria" w:hAnsi="Calibri" w:cs="Calibri"/>
      <w:color w:val="000000"/>
    </w:rPr>
  </w:style>
  <w:style w:type="character" w:styleId="Strong">
    <w:name w:val="Strong"/>
    <w:basedOn w:val="DefaultParagraphFont"/>
    <w:uiPriority w:val="22"/>
    <w:qFormat/>
    <w:rsid w:val="008D4EA7"/>
    <w:rPr>
      <w:b/>
      <w:bCs/>
    </w:rPr>
  </w:style>
  <w:style w:type="character" w:styleId="Hyperlink">
    <w:name w:val="Hyperlink"/>
    <w:basedOn w:val="DefaultParagraphFont"/>
    <w:uiPriority w:val="99"/>
    <w:semiHidden/>
    <w:unhideWhenUsed/>
    <w:rsid w:val="008D4EA7"/>
    <w:rPr>
      <w:color w:val="0000FF"/>
      <w:u w:val="single"/>
    </w:rPr>
  </w:style>
  <w:style w:type="paragraph" w:styleId="BalloonText">
    <w:name w:val="Balloon Text"/>
    <w:basedOn w:val="Normal"/>
    <w:link w:val="BalloonTextChar"/>
    <w:uiPriority w:val="99"/>
    <w:semiHidden/>
    <w:unhideWhenUsed/>
    <w:rsid w:val="008D4EA7"/>
    <w:rPr>
      <w:rFonts w:ascii="Lucida Grande" w:hAnsi="Lucida Grande"/>
      <w:sz w:val="18"/>
      <w:szCs w:val="18"/>
    </w:rPr>
  </w:style>
  <w:style w:type="character" w:customStyle="1" w:styleId="BalloonTextChar">
    <w:name w:val="Balloon Text Char"/>
    <w:basedOn w:val="DefaultParagraphFont"/>
    <w:link w:val="BalloonText"/>
    <w:uiPriority w:val="99"/>
    <w:semiHidden/>
    <w:rsid w:val="008D4EA7"/>
    <w:rPr>
      <w:rFonts w:ascii="Lucida Grande" w:eastAsia="Times New Roman" w:hAnsi="Lucida Grande"/>
      <w:sz w:val="18"/>
      <w:szCs w:val="18"/>
      <w:lang w:val="nb-NO" w:eastAsia="nb-NO"/>
    </w:rPr>
  </w:style>
  <w:style w:type="paragraph" w:styleId="Header">
    <w:name w:val="header"/>
    <w:basedOn w:val="Normal"/>
    <w:link w:val="HeaderChar"/>
    <w:uiPriority w:val="99"/>
    <w:unhideWhenUsed/>
    <w:rsid w:val="00145E6E"/>
    <w:pPr>
      <w:tabs>
        <w:tab w:val="center" w:pos="4320"/>
        <w:tab w:val="right" w:pos="8640"/>
      </w:tabs>
    </w:pPr>
  </w:style>
  <w:style w:type="character" w:customStyle="1" w:styleId="HeaderChar">
    <w:name w:val="Header Char"/>
    <w:basedOn w:val="DefaultParagraphFont"/>
    <w:link w:val="Header"/>
    <w:uiPriority w:val="99"/>
    <w:rsid w:val="00145E6E"/>
    <w:rPr>
      <w:rFonts w:ascii="Times New Roman" w:eastAsia="Times New Roman" w:hAnsi="Times New Roman"/>
      <w:sz w:val="20"/>
      <w:szCs w:val="20"/>
      <w:lang w:val="nb-NO" w:eastAsia="nb-NO"/>
    </w:rPr>
  </w:style>
  <w:style w:type="paragraph" w:styleId="Footer">
    <w:name w:val="footer"/>
    <w:basedOn w:val="Normal"/>
    <w:link w:val="FooterChar"/>
    <w:uiPriority w:val="99"/>
    <w:unhideWhenUsed/>
    <w:rsid w:val="00145E6E"/>
    <w:pPr>
      <w:tabs>
        <w:tab w:val="center" w:pos="4320"/>
        <w:tab w:val="right" w:pos="8640"/>
      </w:tabs>
    </w:pPr>
  </w:style>
  <w:style w:type="character" w:customStyle="1" w:styleId="FooterChar">
    <w:name w:val="Footer Char"/>
    <w:basedOn w:val="DefaultParagraphFont"/>
    <w:link w:val="Footer"/>
    <w:uiPriority w:val="99"/>
    <w:rsid w:val="00145E6E"/>
    <w:rPr>
      <w:rFonts w:ascii="Times New Roman" w:eastAsia="Times New Roman" w:hAnsi="Times New Roman"/>
      <w:sz w:val="20"/>
      <w:szCs w:val="20"/>
      <w:lang w:val="nb-NO" w:eastAsia="nb-NO"/>
    </w:rPr>
  </w:style>
  <w:style w:type="character" w:styleId="PageNumber">
    <w:name w:val="page number"/>
    <w:basedOn w:val="DefaultParagraphFont"/>
    <w:uiPriority w:val="99"/>
    <w:semiHidden/>
    <w:unhideWhenUsed/>
    <w:rsid w:val="00145E6E"/>
  </w:style>
  <w:style w:type="paragraph" w:styleId="TOC1">
    <w:name w:val="toc 1"/>
    <w:basedOn w:val="Normal"/>
    <w:next w:val="Normal"/>
    <w:autoRedefine/>
    <w:uiPriority w:val="39"/>
    <w:unhideWhenUsed/>
    <w:rsid w:val="00705283"/>
    <w:pPr>
      <w:spacing w:after="10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EA7"/>
    <w:pPr>
      <w:autoSpaceDE w:val="0"/>
      <w:autoSpaceDN w:val="0"/>
    </w:pPr>
    <w:rPr>
      <w:rFonts w:ascii="Times New Roman" w:eastAsia="Times New Roman" w:hAnsi="Times New Roman"/>
      <w:sz w:val="20"/>
      <w:szCs w:val="20"/>
      <w:lang w:val="nb-NO" w:eastAsia="nb-NO"/>
    </w:rPr>
  </w:style>
  <w:style w:type="paragraph" w:styleId="Heading1">
    <w:name w:val="heading 1"/>
    <w:basedOn w:val="Normal"/>
    <w:next w:val="Normal"/>
    <w:link w:val="Heading1Char"/>
    <w:uiPriority w:val="9"/>
    <w:qFormat/>
    <w:rsid w:val="008D4EA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9"/>
    <w:semiHidden/>
    <w:unhideWhenUsed/>
    <w:qFormat/>
    <w:rsid w:val="008D4EA7"/>
    <w:pPr>
      <w:keepNext/>
      <w:outlineLvl w:val="1"/>
    </w:pPr>
    <w:rPr>
      <w:rFonts w:ascii="Arial" w:eastAsiaTheme="minorEastAsia" w:hAnsi="Arial"/>
      <w:b/>
      <w:bCs/>
      <w:sz w:val="32"/>
      <w:szCs w:val="32"/>
    </w:rPr>
  </w:style>
  <w:style w:type="paragraph" w:styleId="Heading5">
    <w:name w:val="heading 5"/>
    <w:basedOn w:val="Normal"/>
    <w:next w:val="Normal"/>
    <w:link w:val="Heading5Char"/>
    <w:uiPriority w:val="99"/>
    <w:semiHidden/>
    <w:unhideWhenUsed/>
    <w:qFormat/>
    <w:rsid w:val="008D4EA7"/>
    <w:pPr>
      <w:keepNext/>
      <w:outlineLvl w:val="4"/>
    </w:pPr>
    <w:rPr>
      <w:rFonts w:ascii="Arial" w:eastAsiaTheme="minorEastAsia" w:hAnsi="Aria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rsid w:val="008D4EA7"/>
    <w:rPr>
      <w:rFonts w:ascii="Arial" w:hAnsi="Arial"/>
      <w:b/>
      <w:bCs/>
      <w:sz w:val="32"/>
      <w:szCs w:val="32"/>
      <w:lang w:val="nb-NO" w:eastAsia="nb-NO"/>
    </w:rPr>
  </w:style>
  <w:style w:type="character" w:customStyle="1" w:styleId="Heading5Char">
    <w:name w:val="Heading 5 Char"/>
    <w:basedOn w:val="DefaultParagraphFont"/>
    <w:link w:val="Heading5"/>
    <w:uiPriority w:val="99"/>
    <w:semiHidden/>
    <w:rsid w:val="008D4EA7"/>
    <w:rPr>
      <w:rFonts w:ascii="Arial" w:hAnsi="Arial"/>
      <w:b/>
      <w:bCs/>
      <w:sz w:val="28"/>
      <w:szCs w:val="20"/>
      <w:lang w:val="nb-NO" w:eastAsia="nb-NO"/>
    </w:rPr>
  </w:style>
  <w:style w:type="paragraph" w:styleId="TOC2">
    <w:name w:val="toc 2"/>
    <w:basedOn w:val="Normal"/>
    <w:next w:val="Normal"/>
    <w:autoRedefine/>
    <w:uiPriority w:val="39"/>
    <w:unhideWhenUsed/>
    <w:rsid w:val="008D4EA7"/>
    <w:pPr>
      <w:numPr>
        <w:ilvl w:val="1"/>
        <w:numId w:val="1"/>
      </w:numPr>
      <w:tabs>
        <w:tab w:val="right" w:leader="dot" w:pos="9062"/>
      </w:tabs>
      <w:spacing w:line="360" w:lineRule="auto"/>
    </w:pPr>
    <w:rPr>
      <w:rFonts w:asciiTheme="minorHAnsi" w:hAnsiTheme="minorHAnsi" w:cs="Times New Roman"/>
      <w:b/>
      <w:sz w:val="22"/>
      <w:szCs w:val="22"/>
    </w:rPr>
  </w:style>
  <w:style w:type="paragraph" w:styleId="Subtitle">
    <w:name w:val="Subtitle"/>
    <w:basedOn w:val="Normal"/>
    <w:next w:val="Normal"/>
    <w:link w:val="SubtitleChar"/>
    <w:uiPriority w:val="11"/>
    <w:qFormat/>
    <w:rsid w:val="008D4EA7"/>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D4EA7"/>
    <w:rPr>
      <w:rFonts w:asciiTheme="majorHAnsi" w:eastAsiaTheme="majorEastAsia" w:hAnsiTheme="majorHAnsi" w:cstheme="majorBidi"/>
      <w:i/>
      <w:iCs/>
      <w:color w:val="4F81BD" w:themeColor="accent1"/>
      <w:spacing w:val="15"/>
      <w:lang w:val="nb-NO" w:eastAsia="nb-NO"/>
    </w:rPr>
  </w:style>
  <w:style w:type="paragraph" w:styleId="ListParagraph">
    <w:name w:val="List Paragraph"/>
    <w:basedOn w:val="Normal"/>
    <w:uiPriority w:val="34"/>
    <w:qFormat/>
    <w:rsid w:val="008D4EA7"/>
    <w:pPr>
      <w:ind w:left="720"/>
      <w:contextualSpacing/>
    </w:pPr>
  </w:style>
  <w:style w:type="character" w:customStyle="1" w:styleId="Heading1Char">
    <w:name w:val="Heading 1 Char"/>
    <w:basedOn w:val="DefaultParagraphFont"/>
    <w:link w:val="Heading1"/>
    <w:uiPriority w:val="9"/>
    <w:rsid w:val="008D4EA7"/>
    <w:rPr>
      <w:rFonts w:asciiTheme="majorHAnsi" w:eastAsiaTheme="majorEastAsia" w:hAnsiTheme="majorHAnsi" w:cstheme="majorBidi"/>
      <w:b/>
      <w:bCs/>
      <w:color w:val="345A8A" w:themeColor="accent1" w:themeShade="B5"/>
      <w:sz w:val="32"/>
      <w:szCs w:val="32"/>
      <w:lang w:val="nb-NO" w:eastAsia="nb-NO"/>
    </w:rPr>
  </w:style>
  <w:style w:type="paragraph" w:styleId="TOCHeading">
    <w:name w:val="TOC Heading"/>
    <w:basedOn w:val="Heading1"/>
    <w:next w:val="Normal"/>
    <w:uiPriority w:val="39"/>
    <w:semiHidden/>
    <w:unhideWhenUsed/>
    <w:qFormat/>
    <w:rsid w:val="008D4EA7"/>
    <w:pPr>
      <w:autoSpaceDE/>
      <w:autoSpaceDN/>
      <w:spacing w:line="276" w:lineRule="auto"/>
      <w:outlineLvl w:val="9"/>
    </w:pPr>
    <w:rPr>
      <w:color w:val="365F91" w:themeColor="accent1" w:themeShade="BF"/>
      <w:sz w:val="28"/>
      <w:szCs w:val="28"/>
      <w:lang w:val="en-US" w:eastAsia="en-US"/>
    </w:rPr>
  </w:style>
  <w:style w:type="paragraph" w:customStyle="1" w:styleId="Default">
    <w:name w:val="Default"/>
    <w:rsid w:val="008D4EA7"/>
    <w:pPr>
      <w:widowControl w:val="0"/>
      <w:autoSpaceDE w:val="0"/>
      <w:autoSpaceDN w:val="0"/>
      <w:adjustRightInd w:val="0"/>
    </w:pPr>
    <w:rPr>
      <w:rFonts w:ascii="Calibri" w:eastAsia="Cambria" w:hAnsi="Calibri" w:cs="Calibri"/>
      <w:color w:val="000000"/>
    </w:rPr>
  </w:style>
  <w:style w:type="character" w:styleId="Strong">
    <w:name w:val="Strong"/>
    <w:basedOn w:val="DefaultParagraphFont"/>
    <w:uiPriority w:val="22"/>
    <w:qFormat/>
    <w:rsid w:val="008D4EA7"/>
    <w:rPr>
      <w:b/>
      <w:bCs/>
    </w:rPr>
  </w:style>
  <w:style w:type="character" w:styleId="Hyperlink">
    <w:name w:val="Hyperlink"/>
    <w:basedOn w:val="DefaultParagraphFont"/>
    <w:uiPriority w:val="99"/>
    <w:semiHidden/>
    <w:unhideWhenUsed/>
    <w:rsid w:val="008D4EA7"/>
    <w:rPr>
      <w:color w:val="0000FF"/>
      <w:u w:val="single"/>
    </w:rPr>
  </w:style>
  <w:style w:type="paragraph" w:styleId="BalloonText">
    <w:name w:val="Balloon Text"/>
    <w:basedOn w:val="Normal"/>
    <w:link w:val="BalloonTextChar"/>
    <w:uiPriority w:val="99"/>
    <w:semiHidden/>
    <w:unhideWhenUsed/>
    <w:rsid w:val="008D4EA7"/>
    <w:rPr>
      <w:rFonts w:ascii="Lucida Grande" w:hAnsi="Lucida Grande"/>
      <w:sz w:val="18"/>
      <w:szCs w:val="18"/>
    </w:rPr>
  </w:style>
  <w:style w:type="character" w:customStyle="1" w:styleId="BalloonTextChar">
    <w:name w:val="Balloon Text Char"/>
    <w:basedOn w:val="DefaultParagraphFont"/>
    <w:link w:val="BalloonText"/>
    <w:uiPriority w:val="99"/>
    <w:semiHidden/>
    <w:rsid w:val="008D4EA7"/>
    <w:rPr>
      <w:rFonts w:ascii="Lucida Grande" w:eastAsia="Times New Roman" w:hAnsi="Lucida Grande"/>
      <w:sz w:val="18"/>
      <w:szCs w:val="18"/>
      <w:lang w:val="nb-NO" w:eastAsia="nb-NO"/>
    </w:rPr>
  </w:style>
  <w:style w:type="paragraph" w:styleId="Header">
    <w:name w:val="header"/>
    <w:basedOn w:val="Normal"/>
    <w:link w:val="HeaderChar"/>
    <w:uiPriority w:val="99"/>
    <w:unhideWhenUsed/>
    <w:rsid w:val="00145E6E"/>
    <w:pPr>
      <w:tabs>
        <w:tab w:val="center" w:pos="4320"/>
        <w:tab w:val="right" w:pos="8640"/>
      </w:tabs>
    </w:pPr>
  </w:style>
  <w:style w:type="character" w:customStyle="1" w:styleId="HeaderChar">
    <w:name w:val="Header Char"/>
    <w:basedOn w:val="DefaultParagraphFont"/>
    <w:link w:val="Header"/>
    <w:uiPriority w:val="99"/>
    <w:rsid w:val="00145E6E"/>
    <w:rPr>
      <w:rFonts w:ascii="Times New Roman" w:eastAsia="Times New Roman" w:hAnsi="Times New Roman"/>
      <w:sz w:val="20"/>
      <w:szCs w:val="20"/>
      <w:lang w:val="nb-NO" w:eastAsia="nb-NO"/>
    </w:rPr>
  </w:style>
  <w:style w:type="paragraph" w:styleId="Footer">
    <w:name w:val="footer"/>
    <w:basedOn w:val="Normal"/>
    <w:link w:val="FooterChar"/>
    <w:uiPriority w:val="99"/>
    <w:unhideWhenUsed/>
    <w:rsid w:val="00145E6E"/>
    <w:pPr>
      <w:tabs>
        <w:tab w:val="center" w:pos="4320"/>
        <w:tab w:val="right" w:pos="8640"/>
      </w:tabs>
    </w:pPr>
  </w:style>
  <w:style w:type="character" w:customStyle="1" w:styleId="FooterChar">
    <w:name w:val="Footer Char"/>
    <w:basedOn w:val="DefaultParagraphFont"/>
    <w:link w:val="Footer"/>
    <w:uiPriority w:val="99"/>
    <w:rsid w:val="00145E6E"/>
    <w:rPr>
      <w:rFonts w:ascii="Times New Roman" w:eastAsia="Times New Roman" w:hAnsi="Times New Roman"/>
      <w:sz w:val="20"/>
      <w:szCs w:val="20"/>
      <w:lang w:val="nb-NO" w:eastAsia="nb-NO"/>
    </w:rPr>
  </w:style>
  <w:style w:type="character" w:styleId="PageNumber">
    <w:name w:val="page number"/>
    <w:basedOn w:val="DefaultParagraphFont"/>
    <w:uiPriority w:val="99"/>
    <w:semiHidden/>
    <w:unhideWhenUsed/>
    <w:rsid w:val="00145E6E"/>
  </w:style>
  <w:style w:type="paragraph" w:styleId="TOC1">
    <w:name w:val="toc 1"/>
    <w:basedOn w:val="Normal"/>
    <w:next w:val="Normal"/>
    <w:autoRedefine/>
    <w:uiPriority w:val="39"/>
    <w:unhideWhenUsed/>
    <w:rsid w:val="0070528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0808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hyperlink" Target="http://www.westerdals.no/" TargetMode="External"/><Relationship Id="rId11" Type="http://schemas.openxmlformats.org/officeDocument/2006/relationships/hyperlink" Target="http://www.westerdals.no/" TargetMode="External"/><Relationship Id="rId12" Type="http://schemas.openxmlformats.org/officeDocument/2006/relationships/hyperlink" Target="http://www.norwegian.no/" TargetMode="External"/><Relationship Id="rId13" Type="http://schemas.openxmlformats.org/officeDocument/2006/relationships/hyperlink" Target="http://www.nsb.no/" TargetMode="External"/><Relationship Id="rId14" Type="http://schemas.openxmlformats.org/officeDocument/2006/relationships/hyperlink" Target="http://www.ruter.no/" TargetMode="External"/><Relationship Id="rId15" Type="http://schemas.openxmlformats.org/officeDocument/2006/relationships/hyperlink" Target="http://www.nsb.no/" TargetMode="External"/><Relationship Id="rId16" Type="http://schemas.openxmlformats.org/officeDocument/2006/relationships/hyperlink" Target="http://www.norwegian.no/" TargetMode="External"/><Relationship Id="rId17" Type="http://schemas.openxmlformats.org/officeDocument/2006/relationships/image" Target="media/image2.jpeg"/><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4B77A3439C3C247B2DE64D36ABE5D8C"/>
        <w:category>
          <w:name w:val="General"/>
          <w:gallery w:val="placeholder"/>
        </w:category>
        <w:types>
          <w:type w:val="bbPlcHdr"/>
        </w:types>
        <w:behaviors>
          <w:behavior w:val="content"/>
        </w:behaviors>
        <w:guid w:val="{43442C28-FA43-AC43-9C4D-F23D811E4D34}"/>
      </w:docPartPr>
      <w:docPartBody>
        <w:p w14:paraId="16C5BD4F" w14:textId="45806E8D" w:rsidR="00A120D8" w:rsidRDefault="00A120D8" w:rsidP="00A120D8">
          <w:pPr>
            <w:pStyle w:val="94B77A3439C3C247B2DE64D36ABE5D8C"/>
          </w:pPr>
          <w:r>
            <w:t>[Type text]</w:t>
          </w:r>
        </w:p>
      </w:docPartBody>
    </w:docPart>
    <w:docPart>
      <w:docPartPr>
        <w:name w:val="FC92024F9D39C341933AC3EDC0DA04C5"/>
        <w:category>
          <w:name w:val="General"/>
          <w:gallery w:val="placeholder"/>
        </w:category>
        <w:types>
          <w:type w:val="bbPlcHdr"/>
        </w:types>
        <w:behaviors>
          <w:behavior w:val="content"/>
        </w:behaviors>
        <w:guid w:val="{DE4CE051-DF20-7C4E-941B-FE742BC037CB}"/>
      </w:docPartPr>
      <w:docPartBody>
        <w:p w14:paraId="4C43752D" w14:textId="1E87DD31" w:rsidR="00A120D8" w:rsidRDefault="00A120D8" w:rsidP="00A120D8">
          <w:pPr>
            <w:pStyle w:val="FC92024F9D39C341933AC3EDC0DA04C5"/>
          </w:pPr>
          <w:r>
            <w:t>[Type text]</w:t>
          </w:r>
        </w:p>
      </w:docPartBody>
    </w:docPart>
    <w:docPart>
      <w:docPartPr>
        <w:name w:val="028394122DE5234DBFBF3A9AAEFD8CE6"/>
        <w:category>
          <w:name w:val="General"/>
          <w:gallery w:val="placeholder"/>
        </w:category>
        <w:types>
          <w:type w:val="bbPlcHdr"/>
        </w:types>
        <w:behaviors>
          <w:behavior w:val="content"/>
        </w:behaviors>
        <w:guid w:val="{82E358D3-B38C-EA41-9693-033EEBF946B0}"/>
      </w:docPartPr>
      <w:docPartBody>
        <w:p w14:paraId="23F9D47F" w14:textId="1F86F1F2" w:rsidR="00A120D8" w:rsidRDefault="00A120D8" w:rsidP="00A120D8">
          <w:pPr>
            <w:pStyle w:val="028394122DE5234DBFBF3A9AAEFD8CE6"/>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0D8"/>
    <w:rsid w:val="00A120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B77A3439C3C247B2DE64D36ABE5D8C">
    <w:name w:val="94B77A3439C3C247B2DE64D36ABE5D8C"/>
    <w:rsid w:val="00A120D8"/>
  </w:style>
  <w:style w:type="paragraph" w:customStyle="1" w:styleId="FC92024F9D39C341933AC3EDC0DA04C5">
    <w:name w:val="FC92024F9D39C341933AC3EDC0DA04C5"/>
    <w:rsid w:val="00A120D8"/>
  </w:style>
  <w:style w:type="paragraph" w:customStyle="1" w:styleId="028394122DE5234DBFBF3A9AAEFD8CE6">
    <w:name w:val="028394122DE5234DBFBF3A9AAEFD8CE6"/>
    <w:rsid w:val="00A120D8"/>
  </w:style>
  <w:style w:type="paragraph" w:customStyle="1" w:styleId="1E8735C107ED454C88973A3D5F2ECC07">
    <w:name w:val="1E8735C107ED454C88973A3D5F2ECC07"/>
    <w:rsid w:val="00A120D8"/>
  </w:style>
  <w:style w:type="paragraph" w:customStyle="1" w:styleId="83FF465A63D4A94E97FB3CC799606534">
    <w:name w:val="83FF465A63D4A94E97FB3CC799606534"/>
    <w:rsid w:val="00A120D8"/>
  </w:style>
  <w:style w:type="paragraph" w:customStyle="1" w:styleId="98485492AC308D4CAC62C341AF73F07B">
    <w:name w:val="98485492AC308D4CAC62C341AF73F07B"/>
    <w:rsid w:val="00A120D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B77A3439C3C247B2DE64D36ABE5D8C">
    <w:name w:val="94B77A3439C3C247B2DE64D36ABE5D8C"/>
    <w:rsid w:val="00A120D8"/>
  </w:style>
  <w:style w:type="paragraph" w:customStyle="1" w:styleId="FC92024F9D39C341933AC3EDC0DA04C5">
    <w:name w:val="FC92024F9D39C341933AC3EDC0DA04C5"/>
    <w:rsid w:val="00A120D8"/>
  </w:style>
  <w:style w:type="paragraph" w:customStyle="1" w:styleId="028394122DE5234DBFBF3A9AAEFD8CE6">
    <w:name w:val="028394122DE5234DBFBF3A9AAEFD8CE6"/>
    <w:rsid w:val="00A120D8"/>
  </w:style>
  <w:style w:type="paragraph" w:customStyle="1" w:styleId="1E8735C107ED454C88973A3D5F2ECC07">
    <w:name w:val="1E8735C107ED454C88973A3D5F2ECC07"/>
    <w:rsid w:val="00A120D8"/>
  </w:style>
  <w:style w:type="paragraph" w:customStyle="1" w:styleId="83FF465A63D4A94E97FB3CC799606534">
    <w:name w:val="83FF465A63D4A94E97FB3CC799606534"/>
    <w:rsid w:val="00A120D8"/>
  </w:style>
  <w:style w:type="paragraph" w:customStyle="1" w:styleId="98485492AC308D4CAC62C341AF73F07B">
    <w:name w:val="98485492AC308D4CAC62C341AF73F07B"/>
    <w:rsid w:val="00A120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E422639C-A1F1-9143-8F09-56F7FF201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9</Pages>
  <Words>1709</Words>
  <Characters>9747</Characters>
  <Application>Microsoft Macintosh Word</Application>
  <DocSecurity>0</DocSecurity>
  <Lines>81</Lines>
  <Paragraphs>22</Paragraphs>
  <ScaleCrop>false</ScaleCrop>
  <Company/>
  <LinksUpToDate>false</LinksUpToDate>
  <CharactersWithSpaces>11434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Stian Naug</dc:creator>
  <cp:keywords/>
  <dc:description/>
  <cp:lastModifiedBy>Stian Naug</cp:lastModifiedBy>
  <cp:revision>10</cp:revision>
  <dcterms:created xsi:type="dcterms:W3CDTF">2015-03-12T10:29:00Z</dcterms:created>
  <dcterms:modified xsi:type="dcterms:W3CDTF">2015-03-12T12:29:00Z</dcterms:modified>
</cp:coreProperties>
</file>