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CC5398" w14:textId="77777777" w:rsidR="008D4EA7" w:rsidRPr="00634D7A" w:rsidRDefault="008D4EA7" w:rsidP="008D4EA7">
      <w:pPr>
        <w:spacing w:line="360" w:lineRule="auto"/>
        <w:rPr>
          <w:rFonts w:ascii="Helvetica" w:hAnsi="Helvetica" w:cstheme="majorHAnsi"/>
        </w:rPr>
      </w:pPr>
    </w:p>
    <w:p w14:paraId="56AFBE64" w14:textId="77777777" w:rsidR="008D4EA7" w:rsidRPr="00634D7A" w:rsidRDefault="008D4EA7" w:rsidP="008D4EA7">
      <w:pPr>
        <w:pStyle w:val="Default"/>
        <w:spacing w:line="360" w:lineRule="auto"/>
        <w:ind w:hanging="709"/>
        <w:jc w:val="center"/>
        <w:rPr>
          <w:rFonts w:ascii="Helvetica" w:hAnsi="Helvetica"/>
          <w:b/>
          <w:color w:val="0093D3"/>
          <w:sz w:val="44"/>
          <w:lang w:val="nb-NO"/>
        </w:rPr>
      </w:pPr>
      <w:r w:rsidRPr="00634D7A">
        <w:rPr>
          <w:rFonts w:ascii="Helvetica" w:hAnsi="Helvetica"/>
          <w:b/>
          <w:noProof/>
          <w:color w:val="0093D3"/>
          <w:sz w:val="44"/>
        </w:rPr>
        <w:drawing>
          <wp:inline distT="0" distB="0" distL="0" distR="0" wp14:anchorId="205FA0ED" wp14:editId="0FAD5541">
            <wp:extent cx="2425700" cy="952500"/>
            <wp:effectExtent l="0" t="0" r="12700" b="12700"/>
            <wp:docPr id="1" name="Picture 1" descr="Description: Description: logo_skjem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logo_skjema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5700" cy="952500"/>
                    </a:xfrm>
                    <a:prstGeom prst="rect">
                      <a:avLst/>
                    </a:prstGeom>
                    <a:noFill/>
                    <a:ln>
                      <a:noFill/>
                    </a:ln>
                  </pic:spPr>
                </pic:pic>
              </a:graphicData>
            </a:graphic>
          </wp:inline>
        </w:drawing>
      </w:r>
    </w:p>
    <w:p w14:paraId="2F27E9CE" w14:textId="77777777" w:rsidR="008D4EA7" w:rsidRPr="00634D7A" w:rsidRDefault="008D4EA7" w:rsidP="008D4EA7">
      <w:pPr>
        <w:pStyle w:val="Default"/>
        <w:spacing w:line="360" w:lineRule="auto"/>
        <w:ind w:hanging="709"/>
        <w:jc w:val="center"/>
        <w:rPr>
          <w:rFonts w:ascii="Helvetica" w:hAnsi="Helvetica" w:cs="Times New Roman"/>
          <w:b/>
          <w:color w:val="0092D2"/>
          <w:sz w:val="40"/>
          <w:lang w:val="nb-NO"/>
        </w:rPr>
      </w:pPr>
      <w:r w:rsidRPr="00634D7A">
        <w:rPr>
          <w:rFonts w:ascii="Helvetica" w:hAnsi="Helvetica" w:cs="Times New Roman"/>
          <w:b/>
          <w:color w:val="0092D2"/>
          <w:sz w:val="40"/>
          <w:lang w:val="nb-NO"/>
        </w:rPr>
        <w:t>FORSIDE FOR INNLEVERING</w:t>
      </w:r>
    </w:p>
    <w:p w14:paraId="294157C2" w14:textId="77777777" w:rsidR="008D4EA7" w:rsidRPr="00634D7A" w:rsidRDefault="008D4EA7" w:rsidP="008D4EA7">
      <w:pPr>
        <w:pStyle w:val="Default"/>
        <w:spacing w:after="240"/>
        <w:rPr>
          <w:rFonts w:ascii="Helvetica" w:hAnsi="Helvetica" w:cs="Times New Roman"/>
          <w:b/>
          <w:color w:val="262626"/>
          <w:lang w:val="nb-NO"/>
        </w:rPr>
      </w:pPr>
      <w:r w:rsidRPr="00634D7A">
        <w:rPr>
          <w:rFonts w:ascii="Helvetica" w:hAnsi="Helvetica" w:cs="Times New Roman"/>
          <w:b/>
          <w:color w:val="262626"/>
          <w:lang w:val="nb-NO"/>
        </w:rPr>
        <w:t>TILGJENGELIGHET</w:t>
      </w:r>
    </w:p>
    <w:tbl>
      <w:tblPr>
        <w:tblW w:w="3540"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5"/>
        <w:gridCol w:w="425"/>
        <w:gridCol w:w="1415"/>
      </w:tblGrid>
      <w:tr w:rsidR="008D4EA7" w:rsidRPr="00634D7A" w14:paraId="50B2148F" w14:textId="77777777" w:rsidTr="008D4EA7">
        <w:trPr>
          <w:trHeight w:val="398"/>
        </w:trPr>
        <w:tc>
          <w:tcPr>
            <w:tcW w:w="425" w:type="dxa"/>
            <w:tcBorders>
              <w:top w:val="single" w:sz="4" w:space="0" w:color="595959"/>
              <w:left w:val="single" w:sz="4" w:space="0" w:color="595959"/>
              <w:bottom w:val="single" w:sz="4" w:space="0" w:color="595959"/>
              <w:right w:val="single" w:sz="4" w:space="0" w:color="595959"/>
            </w:tcBorders>
            <w:vAlign w:val="center"/>
          </w:tcPr>
          <w:p w14:paraId="4AD071BC" w14:textId="77777777" w:rsidR="008D4EA7" w:rsidRPr="00634D7A" w:rsidRDefault="008D4EA7">
            <w:pPr>
              <w:rPr>
                <w:rFonts w:ascii="Helvetica" w:hAnsi="Helvetica" w:cs="Times New Roman"/>
                <w:b/>
                <w:color w:val="262626"/>
              </w:rPr>
            </w:pPr>
          </w:p>
        </w:tc>
        <w:tc>
          <w:tcPr>
            <w:tcW w:w="1277" w:type="dxa"/>
            <w:tcBorders>
              <w:top w:val="nil"/>
              <w:left w:val="single" w:sz="4" w:space="0" w:color="595959"/>
              <w:bottom w:val="nil"/>
              <w:right w:val="single" w:sz="4" w:space="0" w:color="595959"/>
            </w:tcBorders>
            <w:vAlign w:val="center"/>
            <w:hideMark/>
          </w:tcPr>
          <w:p w14:paraId="39A82558"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Fri</w:t>
            </w:r>
          </w:p>
        </w:tc>
        <w:tc>
          <w:tcPr>
            <w:tcW w:w="425" w:type="dxa"/>
            <w:tcBorders>
              <w:top w:val="single" w:sz="4" w:space="0" w:color="595959"/>
              <w:left w:val="single" w:sz="4" w:space="0" w:color="595959"/>
              <w:bottom w:val="single" w:sz="4" w:space="0" w:color="595959"/>
              <w:right w:val="single" w:sz="4" w:space="0" w:color="595959"/>
            </w:tcBorders>
            <w:vAlign w:val="center"/>
          </w:tcPr>
          <w:p w14:paraId="02AD77F7" w14:textId="77777777" w:rsidR="008D4EA7" w:rsidRPr="00634D7A" w:rsidRDefault="008D4EA7">
            <w:pPr>
              <w:rPr>
                <w:rFonts w:ascii="Helvetica" w:hAnsi="Helvetica" w:cs="Times New Roman"/>
                <w:b/>
                <w:color w:val="262626"/>
              </w:rPr>
            </w:pPr>
          </w:p>
        </w:tc>
        <w:tc>
          <w:tcPr>
            <w:tcW w:w="1417" w:type="dxa"/>
            <w:tcBorders>
              <w:top w:val="nil"/>
              <w:left w:val="single" w:sz="4" w:space="0" w:color="595959"/>
              <w:bottom w:val="nil"/>
              <w:right w:val="nil"/>
            </w:tcBorders>
            <w:vAlign w:val="center"/>
            <w:hideMark/>
          </w:tcPr>
          <w:p w14:paraId="53DFEDC9"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Begrenset</w:t>
            </w:r>
          </w:p>
        </w:tc>
      </w:tr>
    </w:tbl>
    <w:p w14:paraId="5ACB88F1" w14:textId="77777777" w:rsidR="008D4EA7" w:rsidRPr="00634D7A" w:rsidRDefault="008D4EA7" w:rsidP="008D4EA7">
      <w:pPr>
        <w:rPr>
          <w:rFonts w:ascii="Helvetica" w:hAnsi="Helvetica" w:cs="Times New Roman"/>
          <w:b/>
          <w:color w:val="262626"/>
        </w:rPr>
      </w:pPr>
    </w:p>
    <w:tbl>
      <w:tblPr>
        <w:tblW w:w="10080"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794"/>
        <w:gridCol w:w="2247"/>
        <w:gridCol w:w="4039"/>
      </w:tblGrid>
      <w:tr w:rsidR="008D4EA7" w:rsidRPr="00634D7A" w14:paraId="5386DED7"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4D515AF8"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Emnekode og emnenavn:</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451BB8A1"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PJ2100 Iterativt Webprosjekt</w:t>
            </w:r>
          </w:p>
        </w:tc>
      </w:tr>
      <w:tr w:rsidR="008D4EA7" w:rsidRPr="00634D7A" w14:paraId="3E25491A"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781FBC96"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Tittel norsk:</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7492C891"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Webprosjekt</w:t>
            </w:r>
          </w:p>
        </w:tc>
      </w:tr>
      <w:tr w:rsidR="008D4EA7" w:rsidRPr="00634D7A" w14:paraId="4D559622"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37724FF9"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 xml:space="preserve">Eventuell oppdragsgiver: </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772E204"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Westerdals ACT</w:t>
            </w:r>
          </w:p>
        </w:tc>
      </w:tr>
      <w:tr w:rsidR="008D4EA7" w:rsidRPr="00634D7A" w14:paraId="2D398DFE"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676D78A8"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Utleveringsdato:</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6DBAAADB"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09.03.15</w:t>
            </w:r>
          </w:p>
        </w:tc>
      </w:tr>
      <w:tr w:rsidR="008D4EA7" w:rsidRPr="00634D7A" w14:paraId="000F2A95"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14091B9F"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Innleveringsdato:</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C756E24"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19.03.15</w:t>
            </w:r>
          </w:p>
        </w:tc>
      </w:tr>
      <w:tr w:rsidR="008D4EA7" w:rsidRPr="00634D7A" w14:paraId="125EADD9"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60E13EE3"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Antall sider:</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C36837A"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n/a</w:t>
            </w:r>
          </w:p>
        </w:tc>
      </w:tr>
      <w:tr w:rsidR="008D4EA7" w:rsidRPr="00634D7A" w14:paraId="497692C8"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55401F18"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Antall ord:</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17F5BD94"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n/a</w:t>
            </w:r>
          </w:p>
        </w:tc>
      </w:tr>
      <w:tr w:rsidR="008D4EA7" w:rsidRPr="00634D7A" w14:paraId="75EC07DF" w14:textId="77777777" w:rsidTr="008D4EA7">
        <w:trPr>
          <w:trHeight w:val="380"/>
        </w:trPr>
        <w:tc>
          <w:tcPr>
            <w:tcW w:w="10074" w:type="dxa"/>
            <w:gridSpan w:val="3"/>
            <w:tcBorders>
              <w:top w:val="single" w:sz="4" w:space="0" w:color="7F7F7F"/>
              <w:left w:val="single" w:sz="4" w:space="0" w:color="7F7F7F"/>
              <w:bottom w:val="single" w:sz="4" w:space="0" w:color="7F7F7F"/>
              <w:right w:val="single" w:sz="4" w:space="0" w:color="7F7F7F"/>
            </w:tcBorders>
            <w:vAlign w:val="center"/>
          </w:tcPr>
          <w:p w14:paraId="64E9EF73" w14:textId="77777777" w:rsidR="008D4EA7" w:rsidRPr="00634D7A" w:rsidRDefault="008D4EA7">
            <w:pPr>
              <w:spacing w:before="240"/>
              <w:rPr>
                <w:rFonts w:ascii="Helvetica" w:hAnsi="Helvetica" w:cs="Times New Roman"/>
                <w:b/>
                <w:color w:val="262626"/>
              </w:rPr>
            </w:pPr>
            <w:r w:rsidRPr="00634D7A">
              <w:rPr>
                <w:rFonts w:ascii="Helvetica" w:hAnsi="Helvetica" w:cs="Times New Roman"/>
                <w:b/>
                <w:color w:val="262626"/>
              </w:rPr>
              <w:t xml:space="preserve">Sammendrag (maks 100 ord): </w:t>
            </w:r>
          </w:p>
          <w:p w14:paraId="7D940516" w14:textId="77777777" w:rsidR="008D4EA7" w:rsidRPr="00634D7A" w:rsidRDefault="008D4EA7">
            <w:pPr>
              <w:spacing w:before="240"/>
              <w:rPr>
                <w:rFonts w:ascii="Helvetica" w:hAnsi="Helvetica" w:cs="Times New Roman"/>
                <w:b/>
                <w:color w:val="262626"/>
              </w:rPr>
            </w:pPr>
          </w:p>
          <w:p w14:paraId="329415ED" w14:textId="77777777" w:rsidR="008D4EA7" w:rsidRPr="00634D7A" w:rsidRDefault="008D4EA7">
            <w:pPr>
              <w:rPr>
                <w:rFonts w:ascii="Helvetica" w:hAnsi="Helvetica" w:cs="Times New Roman"/>
                <w:b/>
                <w:color w:val="262626"/>
              </w:rPr>
            </w:pPr>
          </w:p>
          <w:p w14:paraId="761A0587" w14:textId="77777777" w:rsidR="008D4EA7" w:rsidRPr="00634D7A" w:rsidRDefault="008D4EA7">
            <w:pPr>
              <w:rPr>
                <w:rFonts w:ascii="Helvetica" w:hAnsi="Helvetica" w:cs="Times New Roman"/>
                <w:b/>
                <w:color w:val="262626"/>
              </w:rPr>
            </w:pPr>
          </w:p>
          <w:p w14:paraId="5F53037A" w14:textId="77777777" w:rsidR="008D4EA7" w:rsidRPr="00634D7A" w:rsidRDefault="008D4EA7">
            <w:pPr>
              <w:rPr>
                <w:rFonts w:ascii="Helvetica" w:hAnsi="Helvetica" w:cs="Times New Roman"/>
                <w:b/>
                <w:color w:val="262626"/>
              </w:rPr>
            </w:pPr>
          </w:p>
          <w:p w14:paraId="0EB94DD8" w14:textId="77777777" w:rsidR="008D4EA7" w:rsidRPr="00634D7A" w:rsidRDefault="008D4EA7">
            <w:pPr>
              <w:rPr>
                <w:rFonts w:ascii="Helvetica" w:hAnsi="Helvetica" w:cs="Times New Roman"/>
                <w:b/>
                <w:color w:val="BFBFBF"/>
              </w:rPr>
            </w:pPr>
          </w:p>
        </w:tc>
      </w:tr>
      <w:tr w:rsidR="008D4EA7" w:rsidRPr="00634D7A" w14:paraId="629689F5"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7AF6DCE3"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 xml:space="preserve">Gruppenummer: </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6B84D970"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Gruppe 21</w:t>
            </w:r>
          </w:p>
        </w:tc>
      </w:tr>
      <w:tr w:rsidR="008D4EA7" w:rsidRPr="00634D7A" w14:paraId="657E79E3" w14:textId="77777777" w:rsidTr="008D4EA7">
        <w:trPr>
          <w:trHeight w:val="333"/>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443767FA"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Studentnavn: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1C9CB1D9"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Studentnummer:</w:t>
            </w:r>
          </w:p>
        </w:tc>
        <w:tc>
          <w:tcPr>
            <w:tcW w:w="4037" w:type="dxa"/>
            <w:tcBorders>
              <w:top w:val="single" w:sz="4" w:space="0" w:color="7F7F7F"/>
              <w:left w:val="single" w:sz="4" w:space="0" w:color="7F7F7F"/>
              <w:bottom w:val="single" w:sz="4" w:space="0" w:color="7F7F7F"/>
              <w:right w:val="single" w:sz="4" w:space="0" w:color="7F7F7F"/>
            </w:tcBorders>
            <w:vAlign w:val="center"/>
            <w:hideMark/>
          </w:tcPr>
          <w:p w14:paraId="425F8502"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Signatur:</w:t>
            </w:r>
          </w:p>
        </w:tc>
      </w:tr>
      <w:tr w:rsidR="008D4EA7" w:rsidRPr="00634D7A" w14:paraId="7EC95783"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4016E357"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Eirik Kristoffer Sunde</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491C4D55"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701933</w:t>
            </w:r>
          </w:p>
        </w:tc>
        <w:tc>
          <w:tcPr>
            <w:tcW w:w="4037" w:type="dxa"/>
            <w:tcBorders>
              <w:top w:val="single" w:sz="4" w:space="0" w:color="7F7F7F"/>
              <w:left w:val="single" w:sz="4" w:space="0" w:color="7F7F7F"/>
              <w:bottom w:val="single" w:sz="4" w:space="0" w:color="7F7F7F"/>
              <w:right w:val="single" w:sz="4" w:space="0" w:color="7F7F7F"/>
            </w:tcBorders>
            <w:vAlign w:val="center"/>
          </w:tcPr>
          <w:p w14:paraId="5DCF8FB7" w14:textId="77777777" w:rsidR="008D4EA7" w:rsidRPr="00634D7A" w:rsidRDefault="008D4EA7">
            <w:pPr>
              <w:rPr>
                <w:rFonts w:ascii="Helvetica" w:hAnsi="Helvetica" w:cs="Times New Roman"/>
                <w:b/>
                <w:color w:val="262626"/>
              </w:rPr>
            </w:pPr>
          </w:p>
        </w:tc>
      </w:tr>
      <w:tr w:rsidR="008D4EA7" w:rsidRPr="00634D7A" w14:paraId="79658C3C"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D2F3C59"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Eirikur Lundin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682ACA44"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702274</w:t>
            </w:r>
          </w:p>
        </w:tc>
        <w:tc>
          <w:tcPr>
            <w:tcW w:w="4037" w:type="dxa"/>
            <w:tcBorders>
              <w:top w:val="single" w:sz="4" w:space="0" w:color="7F7F7F"/>
              <w:left w:val="single" w:sz="4" w:space="0" w:color="7F7F7F"/>
              <w:bottom w:val="single" w:sz="4" w:space="0" w:color="7F7F7F"/>
              <w:right w:val="single" w:sz="4" w:space="0" w:color="7F7F7F"/>
            </w:tcBorders>
            <w:vAlign w:val="center"/>
          </w:tcPr>
          <w:p w14:paraId="4C9E8BC9" w14:textId="77777777" w:rsidR="008D4EA7" w:rsidRPr="00634D7A" w:rsidRDefault="008D4EA7">
            <w:pPr>
              <w:rPr>
                <w:rFonts w:ascii="Helvetica" w:hAnsi="Helvetica" w:cs="Times New Roman"/>
                <w:b/>
                <w:color w:val="262626"/>
              </w:rPr>
            </w:pPr>
          </w:p>
        </w:tc>
      </w:tr>
      <w:tr w:rsidR="008D4EA7" w:rsidRPr="00634D7A" w14:paraId="0056559C"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47C1E16B"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Stian Grimsrud Naug</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73F19704"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701957</w:t>
            </w:r>
          </w:p>
        </w:tc>
        <w:tc>
          <w:tcPr>
            <w:tcW w:w="4037" w:type="dxa"/>
            <w:tcBorders>
              <w:top w:val="single" w:sz="4" w:space="0" w:color="7F7F7F"/>
              <w:left w:val="single" w:sz="4" w:space="0" w:color="7F7F7F"/>
              <w:bottom w:val="single" w:sz="4" w:space="0" w:color="7F7F7F"/>
              <w:right w:val="single" w:sz="4" w:space="0" w:color="7F7F7F"/>
            </w:tcBorders>
            <w:vAlign w:val="center"/>
          </w:tcPr>
          <w:p w14:paraId="163B69CB" w14:textId="77777777" w:rsidR="008D4EA7" w:rsidRPr="00634D7A" w:rsidRDefault="008D4EA7">
            <w:pPr>
              <w:rPr>
                <w:rFonts w:ascii="Helvetica" w:hAnsi="Helvetica" w:cs="Times New Roman"/>
                <w:b/>
                <w:color w:val="262626"/>
              </w:rPr>
            </w:pPr>
          </w:p>
        </w:tc>
      </w:tr>
      <w:tr w:rsidR="008D4EA7" w:rsidRPr="00634D7A" w14:paraId="1BBFA900"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B1EF261"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Tanja Rio</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3D452943"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702399</w:t>
            </w:r>
          </w:p>
        </w:tc>
        <w:tc>
          <w:tcPr>
            <w:tcW w:w="4037" w:type="dxa"/>
            <w:tcBorders>
              <w:top w:val="single" w:sz="4" w:space="0" w:color="7F7F7F"/>
              <w:left w:val="single" w:sz="4" w:space="0" w:color="7F7F7F"/>
              <w:bottom w:val="single" w:sz="4" w:space="0" w:color="7F7F7F"/>
              <w:right w:val="single" w:sz="4" w:space="0" w:color="7F7F7F"/>
            </w:tcBorders>
            <w:vAlign w:val="center"/>
          </w:tcPr>
          <w:p w14:paraId="214CD622" w14:textId="77777777" w:rsidR="008D4EA7" w:rsidRPr="00634D7A" w:rsidRDefault="008D4EA7">
            <w:pPr>
              <w:rPr>
                <w:rFonts w:ascii="Helvetica" w:hAnsi="Helvetica" w:cs="Times New Roman"/>
                <w:b/>
                <w:color w:val="262626"/>
              </w:rPr>
            </w:pPr>
          </w:p>
        </w:tc>
      </w:tr>
      <w:tr w:rsidR="008D4EA7" w:rsidRPr="00634D7A" w14:paraId="5F2AF759"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tcPr>
          <w:p w14:paraId="22C325E4" w14:textId="77777777" w:rsidR="008D4EA7" w:rsidRPr="00634D7A" w:rsidRDefault="008D4EA7">
            <w:pPr>
              <w:rPr>
                <w:rFonts w:ascii="Helvetica" w:hAnsi="Helvetica" w:cs="Times New Roman"/>
                <w:b/>
                <w:color w:val="262626"/>
              </w:rPr>
            </w:pPr>
          </w:p>
          <w:p w14:paraId="33915AD8"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Tobias Goulden Schultz</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6A56E117"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702248</w:t>
            </w:r>
          </w:p>
        </w:tc>
        <w:tc>
          <w:tcPr>
            <w:tcW w:w="4037" w:type="dxa"/>
            <w:tcBorders>
              <w:top w:val="single" w:sz="4" w:space="0" w:color="7F7F7F"/>
              <w:left w:val="single" w:sz="4" w:space="0" w:color="7F7F7F"/>
              <w:bottom w:val="single" w:sz="4" w:space="0" w:color="7F7F7F"/>
              <w:right w:val="single" w:sz="4" w:space="0" w:color="7F7F7F"/>
            </w:tcBorders>
            <w:vAlign w:val="center"/>
          </w:tcPr>
          <w:p w14:paraId="22061A48" w14:textId="77777777" w:rsidR="008D4EA7" w:rsidRPr="00634D7A" w:rsidRDefault="008D4EA7">
            <w:pPr>
              <w:rPr>
                <w:rFonts w:ascii="Helvetica" w:hAnsi="Helvetica" w:cs="Times New Roman"/>
                <w:b/>
                <w:color w:val="262626"/>
              </w:rPr>
            </w:pPr>
          </w:p>
        </w:tc>
      </w:tr>
      <w:tr w:rsidR="008D4EA7" w:rsidRPr="00634D7A" w14:paraId="2357B159"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tcPr>
          <w:p w14:paraId="0E5FFE35" w14:textId="77777777" w:rsidR="008D4EA7" w:rsidRPr="00634D7A" w:rsidRDefault="008D4EA7">
            <w:pPr>
              <w:rPr>
                <w:rFonts w:ascii="Helvetica" w:hAnsi="Helvetica" w:cs="Times New Roman"/>
                <w:b/>
                <w:color w:val="262626"/>
              </w:rPr>
            </w:pPr>
          </w:p>
          <w:p w14:paraId="13A7E7CF"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Iben Oliver Vågen Nilsen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2B74BEA7" w14:textId="77777777" w:rsidR="008D4EA7" w:rsidRPr="00634D7A" w:rsidRDefault="008D4EA7">
            <w:pPr>
              <w:rPr>
                <w:rFonts w:ascii="Helvetica" w:hAnsi="Helvetica" w:cs="Times New Roman"/>
                <w:b/>
                <w:color w:val="262626"/>
              </w:rPr>
            </w:pPr>
            <w:r w:rsidRPr="00634D7A">
              <w:rPr>
                <w:rFonts w:ascii="Helvetica" w:hAnsi="Helvetica" w:cs="Times New Roman"/>
                <w:b/>
                <w:color w:val="262626"/>
              </w:rPr>
              <w:t>702160</w:t>
            </w:r>
          </w:p>
        </w:tc>
        <w:tc>
          <w:tcPr>
            <w:tcW w:w="4037" w:type="dxa"/>
            <w:tcBorders>
              <w:top w:val="single" w:sz="4" w:space="0" w:color="7F7F7F"/>
              <w:left w:val="single" w:sz="4" w:space="0" w:color="7F7F7F"/>
              <w:bottom w:val="single" w:sz="4" w:space="0" w:color="7F7F7F"/>
              <w:right w:val="single" w:sz="4" w:space="0" w:color="7F7F7F"/>
            </w:tcBorders>
            <w:vAlign w:val="center"/>
          </w:tcPr>
          <w:p w14:paraId="38C2C6F7" w14:textId="77777777" w:rsidR="008D4EA7" w:rsidRPr="00634D7A" w:rsidRDefault="008D4EA7">
            <w:pPr>
              <w:rPr>
                <w:rFonts w:ascii="Helvetica" w:hAnsi="Helvetica" w:cs="Times New Roman"/>
                <w:b/>
                <w:color w:val="262626"/>
              </w:rPr>
            </w:pPr>
          </w:p>
        </w:tc>
      </w:tr>
      <w:tr w:rsidR="008D4EA7" w:rsidRPr="00634D7A" w14:paraId="2945AB9E" w14:textId="77777777" w:rsidTr="008D4EA7">
        <w:trPr>
          <w:trHeight w:val="474"/>
        </w:trPr>
        <w:tc>
          <w:tcPr>
            <w:tcW w:w="10074" w:type="dxa"/>
            <w:gridSpan w:val="3"/>
            <w:tcBorders>
              <w:top w:val="single" w:sz="4" w:space="0" w:color="7F7F7F"/>
              <w:left w:val="single" w:sz="4" w:space="0" w:color="7F7F7F"/>
              <w:bottom w:val="single" w:sz="4" w:space="0" w:color="7F7F7F"/>
              <w:right w:val="single" w:sz="4" w:space="0" w:color="7F7F7F"/>
            </w:tcBorders>
            <w:vAlign w:val="center"/>
          </w:tcPr>
          <w:p w14:paraId="763B5EF9" w14:textId="77777777" w:rsidR="008D4EA7" w:rsidRPr="00634D7A" w:rsidRDefault="008D4EA7">
            <w:pPr>
              <w:rPr>
                <w:rFonts w:ascii="Helvetica" w:hAnsi="Helvetica" w:cs="Times New Roman"/>
                <w:b/>
                <w:iCs/>
                <w:color w:val="262626"/>
              </w:rPr>
            </w:pPr>
          </w:p>
          <w:p w14:paraId="5EB766C6" w14:textId="77777777" w:rsidR="008D4EA7" w:rsidRPr="00634D7A" w:rsidRDefault="008D4EA7">
            <w:pPr>
              <w:rPr>
                <w:rFonts w:ascii="Helvetica" w:hAnsi="Helvetica" w:cs="Times New Roman"/>
                <w:b/>
                <w:color w:val="262626"/>
              </w:rPr>
            </w:pPr>
            <w:r w:rsidRPr="00634D7A">
              <w:rPr>
                <w:rFonts w:ascii="Helvetica" w:hAnsi="Helvetica" w:cs="Times New Roman"/>
                <w:b/>
                <w:iCs/>
                <w:color w:val="262626"/>
              </w:rPr>
              <w:t xml:space="preserve">Studentens signatur er også en bekreftelse av at hun/han har gjort seg kjent med, og fulgt, </w:t>
            </w:r>
            <w:r w:rsidRPr="00634D7A">
              <w:rPr>
                <w:rFonts w:ascii="Helvetica" w:hAnsi="Helvetica" w:cs="Times New Roman"/>
                <w:b/>
                <w:color w:val="262626"/>
              </w:rPr>
              <w:t>Westerdals Oslo ACTs retningslinjer for intellektuell redelighet (i henhold til studiekontrakt).</w:t>
            </w:r>
          </w:p>
          <w:p w14:paraId="3CEE9E8F" w14:textId="77777777" w:rsidR="008D4EA7" w:rsidRPr="00634D7A" w:rsidRDefault="008D4EA7">
            <w:pPr>
              <w:rPr>
                <w:rFonts w:ascii="Helvetica" w:hAnsi="Helvetica" w:cs="Times New Roman"/>
                <w:b/>
                <w:color w:val="262626"/>
              </w:rPr>
            </w:pPr>
          </w:p>
        </w:tc>
      </w:tr>
    </w:tbl>
    <w:p w14:paraId="70D593CD" w14:textId="77777777" w:rsidR="008D4EA7" w:rsidRPr="00634D7A" w:rsidRDefault="008D4EA7" w:rsidP="008D4EA7">
      <w:pPr>
        <w:pStyle w:val="Default"/>
        <w:spacing w:line="360" w:lineRule="auto"/>
        <w:rPr>
          <w:rFonts w:ascii="Helvetica" w:hAnsi="Helvetica"/>
          <w:b/>
          <w:color w:val="262626"/>
          <w:sz w:val="18"/>
          <w:szCs w:val="23"/>
          <w:lang w:val="nb-NO"/>
        </w:rPr>
      </w:pPr>
    </w:p>
    <w:p w14:paraId="6A285AAA" w14:textId="77777777" w:rsidR="008D4EA7" w:rsidRPr="00634D7A" w:rsidRDefault="008D4EA7" w:rsidP="008D4EA7">
      <w:pPr>
        <w:spacing w:line="360" w:lineRule="auto"/>
        <w:jc w:val="center"/>
        <w:rPr>
          <w:rFonts w:ascii="Helvetica" w:hAnsi="Helvetica" w:cstheme="majorHAnsi"/>
          <w:i/>
          <w:iCs/>
        </w:rPr>
      </w:pPr>
    </w:p>
    <w:p w14:paraId="292B10EA" w14:textId="77777777" w:rsidR="008D4EA7" w:rsidRPr="00634D7A" w:rsidRDefault="008D4EA7" w:rsidP="008D4EA7">
      <w:pPr>
        <w:spacing w:line="360" w:lineRule="auto"/>
        <w:jc w:val="center"/>
        <w:rPr>
          <w:rFonts w:ascii="Helvetica" w:hAnsi="Helvetica" w:cstheme="majorHAnsi"/>
          <w:i/>
          <w:iCs/>
        </w:rPr>
      </w:pPr>
    </w:p>
    <w:sdt>
      <w:sdtPr>
        <w:rPr>
          <w:rFonts w:ascii="Helvetica" w:eastAsia="Times New Roman" w:hAnsi="Helvetica" w:cstheme="minorBidi"/>
          <w:b w:val="0"/>
          <w:bCs w:val="0"/>
          <w:color w:val="auto"/>
          <w:sz w:val="20"/>
          <w:szCs w:val="20"/>
          <w:lang w:val="nb-NO" w:eastAsia="nb-NO"/>
        </w:rPr>
        <w:id w:val="1650320023"/>
        <w:docPartObj>
          <w:docPartGallery w:val="Table of Contents"/>
          <w:docPartUnique/>
        </w:docPartObj>
      </w:sdtPr>
      <w:sdtContent>
        <w:p w14:paraId="74349CB9" w14:textId="77777777" w:rsidR="008D4EA7" w:rsidRPr="00634D7A" w:rsidRDefault="008D4EA7" w:rsidP="008D4EA7">
          <w:pPr>
            <w:pStyle w:val="TOCHeading"/>
            <w:spacing w:line="360" w:lineRule="auto"/>
            <w:rPr>
              <w:rFonts w:ascii="Helvetica" w:hAnsi="Helvetica"/>
              <w:lang w:val="nb-NO"/>
            </w:rPr>
          </w:pPr>
          <w:r w:rsidRPr="00634D7A">
            <w:rPr>
              <w:rFonts w:ascii="Helvetica" w:hAnsi="Helvetica"/>
              <w:lang w:val="nb-NO"/>
            </w:rPr>
            <w:t>Innholdsfortegnelse</w:t>
          </w:r>
        </w:p>
        <w:p w14:paraId="7286F502" w14:textId="77777777" w:rsidR="00073BBB" w:rsidRDefault="008D4EA7">
          <w:pPr>
            <w:pStyle w:val="TOC2"/>
            <w:rPr>
              <w:rFonts w:eastAsiaTheme="minorEastAsia" w:cstheme="minorBidi"/>
              <w:b w:val="0"/>
              <w:noProof/>
              <w:sz w:val="24"/>
              <w:szCs w:val="24"/>
              <w:lang w:val="en-US" w:eastAsia="ja-JP"/>
            </w:rPr>
          </w:pPr>
          <w:r w:rsidRPr="00634D7A">
            <w:fldChar w:fldCharType="begin"/>
          </w:r>
          <w:r w:rsidRPr="00634D7A">
            <w:instrText xml:space="preserve"> TOC \o "1-3" \h \z \u </w:instrText>
          </w:r>
          <w:r w:rsidRPr="00634D7A">
            <w:fldChar w:fldCharType="separate"/>
          </w:r>
          <w:r w:rsidR="00073BBB" w:rsidRPr="00B124D5">
            <w:rPr>
              <w:rFonts w:ascii="Helvetica" w:hAnsi="Helvetica" w:cstheme="majorHAnsi"/>
              <w:noProof/>
            </w:rPr>
            <w:t>Visjoneringsfasen</w:t>
          </w:r>
          <w:r w:rsidR="00073BBB">
            <w:rPr>
              <w:noProof/>
            </w:rPr>
            <w:tab/>
          </w:r>
          <w:r w:rsidR="00073BBB">
            <w:rPr>
              <w:noProof/>
            </w:rPr>
            <w:fldChar w:fldCharType="begin"/>
          </w:r>
          <w:r w:rsidR="00073BBB">
            <w:rPr>
              <w:noProof/>
            </w:rPr>
            <w:instrText xml:space="preserve"> PAGEREF _Toc287868748 \h </w:instrText>
          </w:r>
          <w:r w:rsidR="00073BBB">
            <w:rPr>
              <w:noProof/>
            </w:rPr>
          </w:r>
          <w:r w:rsidR="00073BBB">
            <w:rPr>
              <w:noProof/>
            </w:rPr>
            <w:fldChar w:fldCharType="separate"/>
          </w:r>
          <w:r w:rsidR="00073BBB">
            <w:rPr>
              <w:noProof/>
            </w:rPr>
            <w:t>2</w:t>
          </w:r>
          <w:r w:rsidR="00073BBB">
            <w:rPr>
              <w:noProof/>
            </w:rPr>
            <w:fldChar w:fldCharType="end"/>
          </w:r>
        </w:p>
        <w:p w14:paraId="3E72367A" w14:textId="77777777" w:rsidR="00073BBB" w:rsidRDefault="00073BBB">
          <w:pPr>
            <w:pStyle w:val="TOC1"/>
            <w:tabs>
              <w:tab w:val="right" w:leader="dot" w:pos="8290"/>
            </w:tabs>
            <w:rPr>
              <w:rFonts w:asciiTheme="minorHAnsi" w:eastAsiaTheme="minorEastAsia" w:hAnsiTheme="minorHAnsi"/>
              <w:noProof/>
              <w:sz w:val="24"/>
              <w:szCs w:val="24"/>
              <w:lang w:val="en-US" w:eastAsia="ja-JP"/>
            </w:rPr>
          </w:pPr>
          <w:r w:rsidRPr="00B124D5">
            <w:rPr>
              <w:rFonts w:ascii="Helvetica" w:hAnsi="Helvetica"/>
              <w:noProof/>
            </w:rPr>
            <w:t>Prosjektmål og visjon</w:t>
          </w:r>
          <w:r>
            <w:rPr>
              <w:noProof/>
            </w:rPr>
            <w:tab/>
          </w:r>
          <w:r>
            <w:rPr>
              <w:noProof/>
            </w:rPr>
            <w:fldChar w:fldCharType="begin"/>
          </w:r>
          <w:r>
            <w:rPr>
              <w:noProof/>
            </w:rPr>
            <w:instrText xml:space="preserve"> PAGEREF _Toc287868749 \h </w:instrText>
          </w:r>
          <w:r>
            <w:rPr>
              <w:noProof/>
            </w:rPr>
          </w:r>
          <w:r>
            <w:rPr>
              <w:noProof/>
            </w:rPr>
            <w:fldChar w:fldCharType="separate"/>
          </w:r>
          <w:r>
            <w:rPr>
              <w:noProof/>
            </w:rPr>
            <w:t>3</w:t>
          </w:r>
          <w:r>
            <w:rPr>
              <w:noProof/>
            </w:rPr>
            <w:fldChar w:fldCharType="end"/>
          </w:r>
        </w:p>
        <w:p w14:paraId="3EA0BDC3" w14:textId="77777777" w:rsidR="00073BBB" w:rsidRDefault="00073BBB">
          <w:pPr>
            <w:pStyle w:val="TOC2"/>
            <w:rPr>
              <w:rFonts w:eastAsiaTheme="minorEastAsia" w:cstheme="minorBidi"/>
              <w:b w:val="0"/>
              <w:noProof/>
              <w:sz w:val="24"/>
              <w:szCs w:val="24"/>
              <w:lang w:val="en-US" w:eastAsia="ja-JP"/>
            </w:rPr>
          </w:pPr>
          <w:r w:rsidRPr="00B124D5">
            <w:rPr>
              <w:rFonts w:ascii="Helvetica" w:hAnsi="Helvetica"/>
              <w:noProof/>
            </w:rPr>
            <w:t>Problemstillingen</w:t>
          </w:r>
          <w:r>
            <w:rPr>
              <w:noProof/>
            </w:rPr>
            <w:tab/>
          </w:r>
          <w:r>
            <w:rPr>
              <w:noProof/>
            </w:rPr>
            <w:fldChar w:fldCharType="begin"/>
          </w:r>
          <w:r>
            <w:rPr>
              <w:noProof/>
            </w:rPr>
            <w:instrText xml:space="preserve"> PAGEREF _Toc287868750 \h </w:instrText>
          </w:r>
          <w:r>
            <w:rPr>
              <w:noProof/>
            </w:rPr>
          </w:r>
          <w:r>
            <w:rPr>
              <w:noProof/>
            </w:rPr>
            <w:fldChar w:fldCharType="separate"/>
          </w:r>
          <w:r>
            <w:rPr>
              <w:noProof/>
            </w:rPr>
            <w:t>3</w:t>
          </w:r>
          <w:r>
            <w:rPr>
              <w:noProof/>
            </w:rPr>
            <w:fldChar w:fldCharType="end"/>
          </w:r>
        </w:p>
        <w:p w14:paraId="379CBAB5" w14:textId="77777777" w:rsidR="00073BBB" w:rsidRDefault="00073BBB">
          <w:pPr>
            <w:pStyle w:val="TOC2"/>
            <w:rPr>
              <w:rFonts w:eastAsiaTheme="minorEastAsia" w:cstheme="minorBidi"/>
              <w:b w:val="0"/>
              <w:noProof/>
              <w:sz w:val="24"/>
              <w:szCs w:val="24"/>
              <w:lang w:val="en-US" w:eastAsia="ja-JP"/>
            </w:rPr>
          </w:pPr>
          <w:r w:rsidRPr="00B124D5">
            <w:rPr>
              <w:rFonts w:ascii="Helvetica" w:hAnsi="Helvetica"/>
              <w:noProof/>
            </w:rPr>
            <w:t>Gruppens mål</w:t>
          </w:r>
          <w:r>
            <w:rPr>
              <w:noProof/>
            </w:rPr>
            <w:tab/>
          </w:r>
          <w:r>
            <w:rPr>
              <w:noProof/>
            </w:rPr>
            <w:fldChar w:fldCharType="begin"/>
          </w:r>
          <w:r>
            <w:rPr>
              <w:noProof/>
            </w:rPr>
            <w:instrText xml:space="preserve"> PAGEREF _Toc287868751 \h </w:instrText>
          </w:r>
          <w:r>
            <w:rPr>
              <w:noProof/>
            </w:rPr>
          </w:r>
          <w:r>
            <w:rPr>
              <w:noProof/>
            </w:rPr>
            <w:fldChar w:fldCharType="separate"/>
          </w:r>
          <w:r>
            <w:rPr>
              <w:noProof/>
            </w:rPr>
            <w:t>3</w:t>
          </w:r>
          <w:r>
            <w:rPr>
              <w:noProof/>
            </w:rPr>
            <w:fldChar w:fldCharType="end"/>
          </w:r>
        </w:p>
        <w:p w14:paraId="12B37591" w14:textId="77777777" w:rsidR="00073BBB" w:rsidRDefault="00073BBB">
          <w:pPr>
            <w:pStyle w:val="TOC2"/>
            <w:rPr>
              <w:rFonts w:eastAsiaTheme="minorEastAsia" w:cstheme="minorBidi"/>
              <w:b w:val="0"/>
              <w:noProof/>
              <w:sz w:val="24"/>
              <w:szCs w:val="24"/>
              <w:lang w:val="en-US" w:eastAsia="ja-JP"/>
            </w:rPr>
          </w:pPr>
          <w:r w:rsidRPr="00B124D5">
            <w:rPr>
              <w:rFonts w:ascii="Helvetica" w:hAnsi="Helvetica"/>
              <w:noProof/>
            </w:rPr>
            <w:t>Gruppens visjon</w:t>
          </w:r>
          <w:r>
            <w:rPr>
              <w:noProof/>
            </w:rPr>
            <w:tab/>
          </w:r>
          <w:r>
            <w:rPr>
              <w:noProof/>
            </w:rPr>
            <w:fldChar w:fldCharType="begin"/>
          </w:r>
          <w:r>
            <w:rPr>
              <w:noProof/>
            </w:rPr>
            <w:instrText xml:space="preserve"> PAGEREF _Toc287868752 \h </w:instrText>
          </w:r>
          <w:r>
            <w:rPr>
              <w:noProof/>
            </w:rPr>
          </w:r>
          <w:r>
            <w:rPr>
              <w:noProof/>
            </w:rPr>
            <w:fldChar w:fldCharType="separate"/>
          </w:r>
          <w:r>
            <w:rPr>
              <w:noProof/>
            </w:rPr>
            <w:t>3</w:t>
          </w:r>
          <w:r>
            <w:rPr>
              <w:noProof/>
            </w:rPr>
            <w:fldChar w:fldCharType="end"/>
          </w:r>
        </w:p>
        <w:p w14:paraId="09B1FDEB" w14:textId="77777777" w:rsidR="00073BBB" w:rsidRDefault="00073BBB">
          <w:pPr>
            <w:pStyle w:val="TOC2"/>
            <w:rPr>
              <w:rFonts w:eastAsiaTheme="minorEastAsia" w:cstheme="minorBidi"/>
              <w:b w:val="0"/>
              <w:noProof/>
              <w:sz w:val="24"/>
              <w:szCs w:val="24"/>
              <w:lang w:val="en-US" w:eastAsia="ja-JP"/>
            </w:rPr>
          </w:pPr>
          <w:r w:rsidRPr="00B124D5">
            <w:rPr>
              <w:rFonts w:ascii="Helvetica" w:hAnsi="Helvetica"/>
              <w:noProof/>
            </w:rPr>
            <w:t>Gruppefordeling</w:t>
          </w:r>
          <w:r>
            <w:rPr>
              <w:noProof/>
            </w:rPr>
            <w:tab/>
          </w:r>
          <w:r>
            <w:rPr>
              <w:noProof/>
            </w:rPr>
            <w:fldChar w:fldCharType="begin"/>
          </w:r>
          <w:r>
            <w:rPr>
              <w:noProof/>
            </w:rPr>
            <w:instrText xml:space="preserve"> PAGEREF _Toc287868753 \h </w:instrText>
          </w:r>
          <w:r>
            <w:rPr>
              <w:noProof/>
            </w:rPr>
          </w:r>
          <w:r>
            <w:rPr>
              <w:noProof/>
            </w:rPr>
            <w:fldChar w:fldCharType="separate"/>
          </w:r>
          <w:r>
            <w:rPr>
              <w:noProof/>
            </w:rPr>
            <w:t>3</w:t>
          </w:r>
          <w:r>
            <w:rPr>
              <w:noProof/>
            </w:rPr>
            <w:fldChar w:fldCharType="end"/>
          </w:r>
        </w:p>
        <w:p w14:paraId="0C66C35E" w14:textId="77777777" w:rsidR="00073BBB" w:rsidRDefault="00073BBB">
          <w:pPr>
            <w:pStyle w:val="TOC2"/>
            <w:rPr>
              <w:rFonts w:eastAsiaTheme="minorEastAsia" w:cstheme="minorBidi"/>
              <w:b w:val="0"/>
              <w:noProof/>
              <w:sz w:val="24"/>
              <w:szCs w:val="24"/>
              <w:lang w:val="en-US" w:eastAsia="ja-JP"/>
            </w:rPr>
          </w:pPr>
          <w:r w:rsidRPr="00B124D5">
            <w:rPr>
              <w:rFonts w:ascii="Helvetica" w:hAnsi="Helvetica"/>
              <w:noProof/>
            </w:rPr>
            <w:t>Gruppeansvar</w:t>
          </w:r>
          <w:r>
            <w:rPr>
              <w:noProof/>
            </w:rPr>
            <w:tab/>
          </w:r>
          <w:r>
            <w:rPr>
              <w:noProof/>
            </w:rPr>
            <w:fldChar w:fldCharType="begin"/>
          </w:r>
          <w:r>
            <w:rPr>
              <w:noProof/>
            </w:rPr>
            <w:instrText xml:space="preserve"> PAGEREF _Toc287868754 \h </w:instrText>
          </w:r>
          <w:r>
            <w:rPr>
              <w:noProof/>
            </w:rPr>
          </w:r>
          <w:r>
            <w:rPr>
              <w:noProof/>
            </w:rPr>
            <w:fldChar w:fldCharType="separate"/>
          </w:r>
          <w:r>
            <w:rPr>
              <w:noProof/>
            </w:rPr>
            <w:t>4</w:t>
          </w:r>
          <w:r>
            <w:rPr>
              <w:noProof/>
            </w:rPr>
            <w:fldChar w:fldCharType="end"/>
          </w:r>
        </w:p>
        <w:p w14:paraId="5D6199F4" w14:textId="77777777" w:rsidR="00073BBB" w:rsidRDefault="00073BBB">
          <w:pPr>
            <w:pStyle w:val="TOC2"/>
            <w:rPr>
              <w:rFonts w:eastAsiaTheme="minorEastAsia" w:cstheme="minorBidi"/>
              <w:b w:val="0"/>
              <w:noProof/>
              <w:sz w:val="24"/>
              <w:szCs w:val="24"/>
              <w:lang w:val="en-US" w:eastAsia="ja-JP"/>
            </w:rPr>
          </w:pPr>
          <w:r w:rsidRPr="00B124D5">
            <w:rPr>
              <w:rFonts w:ascii="Helvetica" w:hAnsi="Helvetica"/>
              <w:noProof/>
            </w:rPr>
            <w:t>Avgrensning/Scope (Versjon 1.0)</w:t>
          </w:r>
          <w:r>
            <w:rPr>
              <w:noProof/>
            </w:rPr>
            <w:tab/>
          </w:r>
          <w:r>
            <w:rPr>
              <w:noProof/>
            </w:rPr>
            <w:fldChar w:fldCharType="begin"/>
          </w:r>
          <w:r>
            <w:rPr>
              <w:noProof/>
            </w:rPr>
            <w:instrText xml:space="preserve"> PAGEREF _Toc287868755 \h </w:instrText>
          </w:r>
          <w:r>
            <w:rPr>
              <w:noProof/>
            </w:rPr>
          </w:r>
          <w:r>
            <w:rPr>
              <w:noProof/>
            </w:rPr>
            <w:fldChar w:fldCharType="separate"/>
          </w:r>
          <w:r>
            <w:rPr>
              <w:noProof/>
            </w:rPr>
            <w:t>4</w:t>
          </w:r>
          <w:r>
            <w:rPr>
              <w:noProof/>
            </w:rPr>
            <w:fldChar w:fldCharType="end"/>
          </w:r>
        </w:p>
        <w:p w14:paraId="045C1750" w14:textId="77777777" w:rsidR="00073BBB" w:rsidRDefault="00073BBB">
          <w:pPr>
            <w:pStyle w:val="TOC2"/>
            <w:rPr>
              <w:rFonts w:eastAsiaTheme="minorEastAsia" w:cstheme="minorBidi"/>
              <w:b w:val="0"/>
              <w:noProof/>
              <w:sz w:val="24"/>
              <w:szCs w:val="24"/>
              <w:lang w:val="en-US" w:eastAsia="ja-JP"/>
            </w:rPr>
          </w:pPr>
          <w:r w:rsidRPr="00B124D5">
            <w:rPr>
              <w:rFonts w:ascii="Helvetica" w:hAnsi="Helvetica"/>
              <w:noProof/>
            </w:rPr>
            <w:t>Avgrensning/Scope (1 iterasjonen)</w:t>
          </w:r>
          <w:r>
            <w:rPr>
              <w:noProof/>
            </w:rPr>
            <w:tab/>
          </w:r>
          <w:r>
            <w:rPr>
              <w:noProof/>
            </w:rPr>
            <w:fldChar w:fldCharType="begin"/>
          </w:r>
          <w:r>
            <w:rPr>
              <w:noProof/>
            </w:rPr>
            <w:instrText xml:space="preserve"> PAGEREF _Toc287868756 \h </w:instrText>
          </w:r>
          <w:r>
            <w:rPr>
              <w:noProof/>
            </w:rPr>
          </w:r>
          <w:r>
            <w:rPr>
              <w:noProof/>
            </w:rPr>
            <w:fldChar w:fldCharType="separate"/>
          </w:r>
          <w:r>
            <w:rPr>
              <w:noProof/>
            </w:rPr>
            <w:t>4</w:t>
          </w:r>
          <w:r>
            <w:rPr>
              <w:noProof/>
            </w:rPr>
            <w:fldChar w:fldCharType="end"/>
          </w:r>
        </w:p>
        <w:p w14:paraId="5BF6FA3A" w14:textId="77777777" w:rsidR="00073BBB" w:rsidRDefault="00073BBB">
          <w:pPr>
            <w:pStyle w:val="TOC2"/>
            <w:rPr>
              <w:rFonts w:eastAsiaTheme="minorEastAsia" w:cstheme="minorBidi"/>
              <w:b w:val="0"/>
              <w:noProof/>
              <w:sz w:val="24"/>
              <w:szCs w:val="24"/>
              <w:lang w:val="en-US" w:eastAsia="ja-JP"/>
            </w:rPr>
          </w:pPr>
          <w:r w:rsidRPr="00B124D5">
            <w:rPr>
              <w:rFonts w:ascii="Helvetica" w:hAnsi="Helvetica" w:cstheme="majorHAnsi"/>
              <w:noProof/>
            </w:rPr>
            <w:t>Planleggingsfasen</w:t>
          </w:r>
          <w:r>
            <w:rPr>
              <w:noProof/>
            </w:rPr>
            <w:tab/>
          </w:r>
          <w:r>
            <w:rPr>
              <w:noProof/>
            </w:rPr>
            <w:fldChar w:fldCharType="begin"/>
          </w:r>
          <w:r>
            <w:rPr>
              <w:noProof/>
            </w:rPr>
            <w:instrText xml:space="preserve"> PAGEREF _Toc287868757 \h </w:instrText>
          </w:r>
          <w:r>
            <w:rPr>
              <w:noProof/>
            </w:rPr>
          </w:r>
          <w:r>
            <w:rPr>
              <w:noProof/>
            </w:rPr>
            <w:fldChar w:fldCharType="separate"/>
          </w:r>
          <w:r>
            <w:rPr>
              <w:noProof/>
            </w:rPr>
            <w:t>4</w:t>
          </w:r>
          <w:r>
            <w:rPr>
              <w:noProof/>
            </w:rPr>
            <w:fldChar w:fldCharType="end"/>
          </w:r>
        </w:p>
        <w:p w14:paraId="2CEA7CAE" w14:textId="77777777" w:rsidR="00073BBB" w:rsidRDefault="00073BBB">
          <w:pPr>
            <w:pStyle w:val="TOC1"/>
            <w:tabs>
              <w:tab w:val="right" w:leader="dot" w:pos="8290"/>
            </w:tabs>
            <w:rPr>
              <w:rFonts w:asciiTheme="minorHAnsi" w:eastAsiaTheme="minorEastAsia" w:hAnsiTheme="minorHAnsi"/>
              <w:noProof/>
              <w:sz w:val="24"/>
              <w:szCs w:val="24"/>
              <w:lang w:val="en-US" w:eastAsia="ja-JP"/>
            </w:rPr>
          </w:pPr>
          <w:r w:rsidRPr="00B124D5">
            <w:rPr>
              <w:rFonts w:ascii="Helvetica" w:hAnsi="Helvetica"/>
              <w:noProof/>
            </w:rPr>
            <w:t>Konseptuelt Design</w:t>
          </w:r>
          <w:r>
            <w:rPr>
              <w:noProof/>
            </w:rPr>
            <w:tab/>
          </w:r>
          <w:r>
            <w:rPr>
              <w:noProof/>
            </w:rPr>
            <w:fldChar w:fldCharType="begin"/>
          </w:r>
          <w:r>
            <w:rPr>
              <w:noProof/>
            </w:rPr>
            <w:instrText xml:space="preserve"> PAGEREF _Toc287868758 \h </w:instrText>
          </w:r>
          <w:r>
            <w:rPr>
              <w:noProof/>
            </w:rPr>
          </w:r>
          <w:r>
            <w:rPr>
              <w:noProof/>
            </w:rPr>
            <w:fldChar w:fldCharType="separate"/>
          </w:r>
          <w:r>
            <w:rPr>
              <w:noProof/>
            </w:rPr>
            <w:t>6</w:t>
          </w:r>
          <w:r>
            <w:rPr>
              <w:noProof/>
            </w:rPr>
            <w:fldChar w:fldCharType="end"/>
          </w:r>
        </w:p>
        <w:p w14:paraId="3ABDF17C" w14:textId="77777777" w:rsidR="00073BBB" w:rsidRDefault="00073BBB">
          <w:pPr>
            <w:pStyle w:val="TOC1"/>
            <w:tabs>
              <w:tab w:val="right" w:leader="dot" w:pos="8290"/>
            </w:tabs>
            <w:rPr>
              <w:rFonts w:asciiTheme="minorHAnsi" w:eastAsiaTheme="minorEastAsia" w:hAnsiTheme="minorHAnsi"/>
              <w:noProof/>
              <w:sz w:val="24"/>
              <w:szCs w:val="24"/>
              <w:lang w:val="en-US" w:eastAsia="ja-JP"/>
            </w:rPr>
          </w:pPr>
          <w:r w:rsidRPr="00B124D5">
            <w:rPr>
              <w:rFonts w:ascii="Helvetica" w:hAnsi="Helvetica"/>
              <w:noProof/>
            </w:rPr>
            <w:t>Use Case</w:t>
          </w:r>
          <w:r>
            <w:rPr>
              <w:noProof/>
            </w:rPr>
            <w:tab/>
          </w:r>
          <w:r>
            <w:rPr>
              <w:noProof/>
            </w:rPr>
            <w:fldChar w:fldCharType="begin"/>
          </w:r>
          <w:r>
            <w:rPr>
              <w:noProof/>
            </w:rPr>
            <w:instrText xml:space="preserve"> PAGEREF _Toc287868759 \h </w:instrText>
          </w:r>
          <w:r>
            <w:rPr>
              <w:noProof/>
            </w:rPr>
          </w:r>
          <w:r>
            <w:rPr>
              <w:noProof/>
            </w:rPr>
            <w:fldChar w:fldCharType="separate"/>
          </w:r>
          <w:r>
            <w:rPr>
              <w:noProof/>
            </w:rPr>
            <w:t>7</w:t>
          </w:r>
          <w:r>
            <w:rPr>
              <w:noProof/>
            </w:rPr>
            <w:fldChar w:fldCharType="end"/>
          </w:r>
        </w:p>
        <w:p w14:paraId="23E5E675" w14:textId="77777777" w:rsidR="00073BBB" w:rsidRDefault="00073BBB">
          <w:pPr>
            <w:pStyle w:val="TOC1"/>
            <w:tabs>
              <w:tab w:val="right" w:leader="dot" w:pos="8290"/>
            </w:tabs>
            <w:rPr>
              <w:rFonts w:asciiTheme="minorHAnsi" w:eastAsiaTheme="minorEastAsia" w:hAnsiTheme="minorHAnsi"/>
              <w:noProof/>
              <w:sz w:val="24"/>
              <w:szCs w:val="24"/>
              <w:lang w:val="en-US" w:eastAsia="ja-JP"/>
            </w:rPr>
          </w:pPr>
          <w:r w:rsidRPr="00B124D5">
            <w:rPr>
              <w:rFonts w:ascii="Helvetica" w:hAnsi="Helvetica"/>
              <w:noProof/>
              <w:lang w:eastAsia="en-US"/>
            </w:rPr>
            <w:t>Use case Diagram</w:t>
          </w:r>
          <w:r>
            <w:rPr>
              <w:noProof/>
            </w:rPr>
            <w:tab/>
          </w:r>
          <w:r>
            <w:rPr>
              <w:noProof/>
            </w:rPr>
            <w:fldChar w:fldCharType="begin"/>
          </w:r>
          <w:r>
            <w:rPr>
              <w:noProof/>
            </w:rPr>
            <w:instrText xml:space="preserve"> PAGEREF _Toc287868760 \h </w:instrText>
          </w:r>
          <w:r>
            <w:rPr>
              <w:noProof/>
            </w:rPr>
          </w:r>
          <w:r>
            <w:rPr>
              <w:noProof/>
            </w:rPr>
            <w:fldChar w:fldCharType="separate"/>
          </w:r>
          <w:r>
            <w:rPr>
              <w:noProof/>
            </w:rPr>
            <w:t>8</w:t>
          </w:r>
          <w:r>
            <w:rPr>
              <w:noProof/>
            </w:rPr>
            <w:fldChar w:fldCharType="end"/>
          </w:r>
        </w:p>
        <w:p w14:paraId="45C6EA20" w14:textId="77777777" w:rsidR="00073BBB" w:rsidRDefault="00073BBB">
          <w:pPr>
            <w:pStyle w:val="TOC1"/>
            <w:tabs>
              <w:tab w:val="right" w:leader="dot" w:pos="8290"/>
            </w:tabs>
            <w:rPr>
              <w:rFonts w:asciiTheme="minorHAnsi" w:eastAsiaTheme="minorEastAsia" w:hAnsiTheme="minorHAnsi"/>
              <w:noProof/>
              <w:sz w:val="24"/>
              <w:szCs w:val="24"/>
              <w:lang w:val="en-US" w:eastAsia="ja-JP"/>
            </w:rPr>
          </w:pPr>
          <w:r w:rsidRPr="00B124D5">
            <w:rPr>
              <w:rFonts w:ascii="Helvetica" w:hAnsi="Helvetica"/>
              <w:noProof/>
            </w:rPr>
            <w:t>Test case</w:t>
          </w:r>
          <w:r>
            <w:rPr>
              <w:noProof/>
            </w:rPr>
            <w:tab/>
          </w:r>
          <w:r>
            <w:rPr>
              <w:noProof/>
            </w:rPr>
            <w:fldChar w:fldCharType="begin"/>
          </w:r>
          <w:r>
            <w:rPr>
              <w:noProof/>
            </w:rPr>
            <w:instrText xml:space="preserve"> PAGEREF _Toc287868761 \h </w:instrText>
          </w:r>
          <w:r>
            <w:rPr>
              <w:noProof/>
            </w:rPr>
          </w:r>
          <w:r>
            <w:rPr>
              <w:noProof/>
            </w:rPr>
            <w:fldChar w:fldCharType="separate"/>
          </w:r>
          <w:r>
            <w:rPr>
              <w:noProof/>
            </w:rPr>
            <w:t>16</w:t>
          </w:r>
          <w:r>
            <w:rPr>
              <w:noProof/>
            </w:rPr>
            <w:fldChar w:fldCharType="end"/>
          </w:r>
        </w:p>
        <w:p w14:paraId="7B109C5F" w14:textId="77777777" w:rsidR="00073BBB" w:rsidRDefault="00073BBB">
          <w:pPr>
            <w:pStyle w:val="TOC2"/>
            <w:rPr>
              <w:rFonts w:eastAsiaTheme="minorEastAsia" w:cstheme="minorBidi"/>
              <w:b w:val="0"/>
              <w:noProof/>
              <w:sz w:val="24"/>
              <w:szCs w:val="24"/>
              <w:lang w:val="en-US" w:eastAsia="ja-JP"/>
            </w:rPr>
          </w:pPr>
          <w:r w:rsidRPr="00B124D5">
            <w:rPr>
              <w:rFonts w:ascii="Helvetica" w:hAnsi="Helvetica" w:cstheme="majorHAnsi"/>
              <w:noProof/>
            </w:rPr>
            <w:t>Stabiliseringsfasen</w:t>
          </w:r>
          <w:r>
            <w:rPr>
              <w:noProof/>
            </w:rPr>
            <w:tab/>
          </w:r>
          <w:r>
            <w:rPr>
              <w:noProof/>
            </w:rPr>
            <w:fldChar w:fldCharType="begin"/>
          </w:r>
          <w:r>
            <w:rPr>
              <w:noProof/>
            </w:rPr>
            <w:instrText xml:space="preserve"> PAGEREF _Toc287868762 \h </w:instrText>
          </w:r>
          <w:r>
            <w:rPr>
              <w:noProof/>
            </w:rPr>
          </w:r>
          <w:r>
            <w:rPr>
              <w:noProof/>
            </w:rPr>
            <w:fldChar w:fldCharType="separate"/>
          </w:r>
          <w:r>
            <w:rPr>
              <w:noProof/>
            </w:rPr>
            <w:t>17</w:t>
          </w:r>
          <w:r>
            <w:rPr>
              <w:noProof/>
            </w:rPr>
            <w:fldChar w:fldCharType="end"/>
          </w:r>
        </w:p>
        <w:p w14:paraId="474BE50B" w14:textId="77777777" w:rsidR="00073BBB" w:rsidRDefault="00073BBB">
          <w:pPr>
            <w:pStyle w:val="TOC2"/>
            <w:rPr>
              <w:rFonts w:eastAsiaTheme="minorEastAsia" w:cstheme="minorBidi"/>
              <w:b w:val="0"/>
              <w:noProof/>
              <w:sz w:val="24"/>
              <w:szCs w:val="24"/>
              <w:lang w:val="en-US" w:eastAsia="ja-JP"/>
            </w:rPr>
          </w:pPr>
          <w:r w:rsidRPr="00B124D5">
            <w:rPr>
              <w:rFonts w:ascii="Helvetica" w:hAnsi="Helvetica" w:cstheme="majorHAnsi"/>
              <w:noProof/>
            </w:rPr>
            <w:t>Utrullingsfasen</w:t>
          </w:r>
          <w:r>
            <w:rPr>
              <w:noProof/>
            </w:rPr>
            <w:tab/>
          </w:r>
          <w:r>
            <w:rPr>
              <w:noProof/>
            </w:rPr>
            <w:fldChar w:fldCharType="begin"/>
          </w:r>
          <w:r>
            <w:rPr>
              <w:noProof/>
            </w:rPr>
            <w:instrText xml:space="preserve"> PAGEREF _Toc287868763 \h </w:instrText>
          </w:r>
          <w:r>
            <w:rPr>
              <w:noProof/>
            </w:rPr>
          </w:r>
          <w:r>
            <w:rPr>
              <w:noProof/>
            </w:rPr>
            <w:fldChar w:fldCharType="separate"/>
          </w:r>
          <w:r>
            <w:rPr>
              <w:noProof/>
            </w:rPr>
            <w:t>17</w:t>
          </w:r>
          <w:r>
            <w:rPr>
              <w:noProof/>
            </w:rPr>
            <w:fldChar w:fldCharType="end"/>
          </w:r>
        </w:p>
        <w:p w14:paraId="459EACA4" w14:textId="77777777" w:rsidR="00073BBB" w:rsidRDefault="00073BBB">
          <w:pPr>
            <w:pStyle w:val="TOC1"/>
            <w:tabs>
              <w:tab w:val="right" w:leader="dot" w:pos="8290"/>
            </w:tabs>
            <w:rPr>
              <w:rFonts w:asciiTheme="minorHAnsi" w:eastAsiaTheme="minorEastAsia" w:hAnsiTheme="minorHAnsi"/>
              <w:noProof/>
              <w:sz w:val="24"/>
              <w:szCs w:val="24"/>
              <w:lang w:val="en-US" w:eastAsia="ja-JP"/>
            </w:rPr>
          </w:pPr>
          <w:r>
            <w:rPr>
              <w:noProof/>
            </w:rPr>
            <w:t>Prosjektrapport</w:t>
          </w:r>
          <w:r>
            <w:rPr>
              <w:noProof/>
            </w:rPr>
            <w:tab/>
          </w:r>
          <w:r>
            <w:rPr>
              <w:noProof/>
            </w:rPr>
            <w:fldChar w:fldCharType="begin"/>
          </w:r>
          <w:r>
            <w:rPr>
              <w:noProof/>
            </w:rPr>
            <w:instrText xml:space="preserve"> PAGEREF _Toc287868764 \h </w:instrText>
          </w:r>
          <w:r>
            <w:rPr>
              <w:noProof/>
            </w:rPr>
          </w:r>
          <w:r>
            <w:rPr>
              <w:noProof/>
            </w:rPr>
            <w:fldChar w:fldCharType="separate"/>
          </w:r>
          <w:r>
            <w:rPr>
              <w:noProof/>
            </w:rPr>
            <w:t>17</w:t>
          </w:r>
          <w:r>
            <w:rPr>
              <w:noProof/>
            </w:rPr>
            <w:fldChar w:fldCharType="end"/>
          </w:r>
        </w:p>
        <w:p w14:paraId="7351DAA7" w14:textId="77777777" w:rsidR="00073BBB" w:rsidRDefault="00073BBB">
          <w:pPr>
            <w:pStyle w:val="TOC2"/>
            <w:rPr>
              <w:rFonts w:eastAsiaTheme="minorEastAsia" w:cstheme="minorBidi"/>
              <w:b w:val="0"/>
              <w:noProof/>
              <w:sz w:val="24"/>
              <w:szCs w:val="24"/>
              <w:lang w:val="en-US" w:eastAsia="ja-JP"/>
            </w:rPr>
          </w:pPr>
          <w:r w:rsidRPr="00B124D5">
            <w:rPr>
              <w:rFonts w:ascii="Helvetica" w:hAnsi="Helvetica" w:cstheme="majorHAnsi"/>
              <w:noProof/>
            </w:rPr>
            <w:t>Referanser/litteraturliste</w:t>
          </w:r>
          <w:r>
            <w:rPr>
              <w:noProof/>
            </w:rPr>
            <w:tab/>
          </w:r>
          <w:r>
            <w:rPr>
              <w:noProof/>
            </w:rPr>
            <w:fldChar w:fldCharType="begin"/>
          </w:r>
          <w:r>
            <w:rPr>
              <w:noProof/>
            </w:rPr>
            <w:instrText xml:space="preserve"> PAGEREF _Toc287868765 \h </w:instrText>
          </w:r>
          <w:r>
            <w:rPr>
              <w:noProof/>
            </w:rPr>
          </w:r>
          <w:r>
            <w:rPr>
              <w:noProof/>
            </w:rPr>
            <w:fldChar w:fldCharType="separate"/>
          </w:r>
          <w:r>
            <w:rPr>
              <w:noProof/>
            </w:rPr>
            <w:t>18</w:t>
          </w:r>
          <w:r>
            <w:rPr>
              <w:noProof/>
            </w:rPr>
            <w:fldChar w:fldCharType="end"/>
          </w:r>
        </w:p>
        <w:p w14:paraId="263E3906" w14:textId="77777777" w:rsidR="00073BBB" w:rsidRDefault="00073BBB">
          <w:pPr>
            <w:pStyle w:val="TOC2"/>
            <w:rPr>
              <w:rFonts w:eastAsiaTheme="minorEastAsia" w:cstheme="minorBidi"/>
              <w:b w:val="0"/>
              <w:noProof/>
              <w:sz w:val="24"/>
              <w:szCs w:val="24"/>
              <w:lang w:val="en-US" w:eastAsia="ja-JP"/>
            </w:rPr>
          </w:pPr>
          <w:r w:rsidRPr="00B124D5">
            <w:rPr>
              <w:rFonts w:ascii="Helvetica" w:hAnsi="Helvetica" w:cstheme="majorHAnsi"/>
              <w:noProof/>
            </w:rPr>
            <w:t>Vedlegg</w:t>
          </w:r>
          <w:r>
            <w:rPr>
              <w:noProof/>
            </w:rPr>
            <w:tab/>
          </w:r>
          <w:r>
            <w:rPr>
              <w:noProof/>
            </w:rPr>
            <w:fldChar w:fldCharType="begin"/>
          </w:r>
          <w:r>
            <w:rPr>
              <w:noProof/>
            </w:rPr>
            <w:instrText xml:space="preserve"> PAGEREF _Toc287868766 \h </w:instrText>
          </w:r>
          <w:r>
            <w:rPr>
              <w:noProof/>
            </w:rPr>
          </w:r>
          <w:r>
            <w:rPr>
              <w:noProof/>
            </w:rPr>
            <w:fldChar w:fldCharType="separate"/>
          </w:r>
          <w:r>
            <w:rPr>
              <w:noProof/>
            </w:rPr>
            <w:t>19</w:t>
          </w:r>
          <w:r>
            <w:rPr>
              <w:noProof/>
            </w:rPr>
            <w:fldChar w:fldCharType="end"/>
          </w:r>
        </w:p>
        <w:p w14:paraId="099EEB87"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b/>
              <w:bCs/>
              <w:noProof/>
            </w:rPr>
            <w:fldChar w:fldCharType="end"/>
          </w:r>
        </w:p>
      </w:sdtContent>
    </w:sdt>
    <w:p w14:paraId="30BE485A" w14:textId="77777777" w:rsidR="008D4EA7" w:rsidRPr="00634D7A" w:rsidRDefault="008D4EA7" w:rsidP="008D4EA7">
      <w:pPr>
        <w:spacing w:line="360" w:lineRule="auto"/>
        <w:jc w:val="center"/>
        <w:rPr>
          <w:rStyle w:val="Strong"/>
          <w:rFonts w:ascii="Helvetica" w:hAnsi="Helvetica"/>
          <w:sz w:val="32"/>
          <w:szCs w:val="32"/>
        </w:rPr>
      </w:pPr>
    </w:p>
    <w:p w14:paraId="0EEA61EA" w14:textId="77777777" w:rsidR="008D4EA7" w:rsidRPr="00634D7A" w:rsidRDefault="008D4EA7" w:rsidP="008D4EA7">
      <w:pPr>
        <w:spacing w:line="360" w:lineRule="auto"/>
        <w:jc w:val="center"/>
        <w:rPr>
          <w:rStyle w:val="Strong"/>
          <w:rFonts w:ascii="Helvetica" w:hAnsi="Helvetica" w:cs="Times New Roman"/>
          <w:sz w:val="32"/>
          <w:szCs w:val="32"/>
        </w:rPr>
      </w:pPr>
    </w:p>
    <w:p w14:paraId="50BB10D8" w14:textId="77777777" w:rsidR="008D4EA7" w:rsidRPr="00634D7A" w:rsidRDefault="008D4EA7" w:rsidP="008D4EA7">
      <w:pPr>
        <w:spacing w:line="360" w:lineRule="auto"/>
        <w:jc w:val="center"/>
        <w:rPr>
          <w:rStyle w:val="Strong"/>
          <w:rFonts w:ascii="Helvetica" w:hAnsi="Helvetica" w:cs="Times New Roman"/>
          <w:sz w:val="32"/>
          <w:szCs w:val="32"/>
        </w:rPr>
      </w:pPr>
    </w:p>
    <w:p w14:paraId="33820935" w14:textId="77777777" w:rsidR="008D4EA7" w:rsidRPr="00634D7A" w:rsidRDefault="008D4EA7" w:rsidP="008D4EA7">
      <w:pPr>
        <w:spacing w:line="360" w:lineRule="auto"/>
        <w:jc w:val="center"/>
        <w:rPr>
          <w:rFonts w:ascii="Helvetica" w:hAnsi="Helvetica" w:cstheme="majorHAnsi"/>
          <w:i/>
          <w:iCs/>
        </w:rPr>
      </w:pPr>
    </w:p>
    <w:p w14:paraId="1EA80ED2" w14:textId="77777777" w:rsidR="008D4EA7" w:rsidRPr="00634D7A" w:rsidRDefault="008D4EA7" w:rsidP="008D4EA7">
      <w:pPr>
        <w:spacing w:line="360" w:lineRule="auto"/>
        <w:jc w:val="center"/>
        <w:rPr>
          <w:rFonts w:ascii="Helvetica" w:hAnsi="Helvetica" w:cstheme="majorHAnsi"/>
          <w:i/>
          <w:iCs/>
        </w:rPr>
      </w:pPr>
    </w:p>
    <w:p w14:paraId="304D5C97" w14:textId="77777777" w:rsidR="008D4EA7" w:rsidRPr="00634D7A" w:rsidRDefault="008D4EA7" w:rsidP="008D4EA7">
      <w:pPr>
        <w:spacing w:line="360" w:lineRule="auto"/>
        <w:jc w:val="center"/>
        <w:rPr>
          <w:rFonts w:ascii="Helvetica" w:hAnsi="Helvetica" w:cstheme="majorHAnsi"/>
          <w:i/>
          <w:iCs/>
        </w:rPr>
      </w:pPr>
    </w:p>
    <w:p w14:paraId="22E5DF94" w14:textId="77777777" w:rsidR="008D4EA7" w:rsidRPr="00634D7A" w:rsidRDefault="008D4EA7" w:rsidP="008D4EA7">
      <w:pPr>
        <w:spacing w:line="360" w:lineRule="auto"/>
        <w:jc w:val="center"/>
        <w:rPr>
          <w:rFonts w:ascii="Helvetica" w:hAnsi="Helvetica" w:cstheme="majorHAnsi"/>
          <w:i/>
          <w:iCs/>
        </w:rPr>
      </w:pPr>
    </w:p>
    <w:p w14:paraId="67BEF89F" w14:textId="77777777" w:rsidR="008D4EA7" w:rsidRPr="00634D7A" w:rsidRDefault="008D4EA7" w:rsidP="008D4EA7">
      <w:pPr>
        <w:spacing w:line="360" w:lineRule="auto"/>
        <w:jc w:val="center"/>
        <w:rPr>
          <w:rFonts w:ascii="Helvetica" w:hAnsi="Helvetica" w:cstheme="majorHAnsi"/>
          <w:i/>
          <w:iCs/>
        </w:rPr>
      </w:pPr>
    </w:p>
    <w:p w14:paraId="2454CD05" w14:textId="77777777" w:rsidR="008D4EA7" w:rsidRPr="00634D7A" w:rsidRDefault="008D4EA7" w:rsidP="008D4EA7">
      <w:pPr>
        <w:spacing w:line="360" w:lineRule="auto"/>
        <w:jc w:val="center"/>
        <w:rPr>
          <w:rFonts w:ascii="Helvetica" w:hAnsi="Helvetica" w:cstheme="majorHAnsi"/>
          <w:i/>
          <w:iCs/>
        </w:rPr>
      </w:pPr>
    </w:p>
    <w:p w14:paraId="644A09D0" w14:textId="77777777" w:rsidR="008D4EA7" w:rsidRPr="00634D7A" w:rsidRDefault="008D4EA7" w:rsidP="008D4EA7">
      <w:pPr>
        <w:pStyle w:val="Heading2"/>
        <w:spacing w:line="360" w:lineRule="auto"/>
        <w:rPr>
          <w:rFonts w:ascii="Helvetica" w:eastAsia="Times New Roman" w:hAnsi="Helvetica" w:cstheme="majorHAnsi"/>
        </w:rPr>
      </w:pPr>
      <w:bookmarkStart w:id="0" w:name="_Toc287868748"/>
      <w:r w:rsidRPr="00634D7A">
        <w:rPr>
          <w:rFonts w:ascii="Helvetica" w:eastAsia="Times New Roman" w:hAnsi="Helvetica" w:cstheme="majorHAnsi"/>
        </w:rPr>
        <w:t>Visjoneringsfasen</w:t>
      </w:r>
      <w:bookmarkEnd w:id="0"/>
    </w:p>
    <w:p w14:paraId="076757F8" w14:textId="77777777" w:rsidR="008D4EA7" w:rsidRPr="00634D7A" w:rsidRDefault="008D4EA7" w:rsidP="008D4EA7">
      <w:pPr>
        <w:pStyle w:val="Subtitle"/>
        <w:spacing w:line="360" w:lineRule="auto"/>
        <w:rPr>
          <w:rFonts w:ascii="Helvetica" w:hAnsi="Helvetica"/>
        </w:rPr>
      </w:pPr>
    </w:p>
    <w:p w14:paraId="22A66BAF" w14:textId="77777777" w:rsidR="008D4EA7" w:rsidRPr="00634D7A" w:rsidRDefault="008D4EA7" w:rsidP="0072357C">
      <w:pPr>
        <w:pStyle w:val="Heading1"/>
        <w:rPr>
          <w:rFonts w:ascii="Helvetica" w:hAnsi="Helvetica"/>
          <w:sz w:val="40"/>
          <w:szCs w:val="40"/>
        </w:rPr>
      </w:pPr>
      <w:bookmarkStart w:id="1" w:name="_Toc287868749"/>
      <w:r w:rsidRPr="00634D7A">
        <w:rPr>
          <w:rFonts w:ascii="Helvetica" w:hAnsi="Helvetica"/>
          <w:sz w:val="40"/>
          <w:szCs w:val="40"/>
        </w:rPr>
        <w:t>Prosjektmål og visjon</w:t>
      </w:r>
      <w:bookmarkEnd w:id="1"/>
    </w:p>
    <w:p w14:paraId="657DE0F4" w14:textId="77777777" w:rsidR="008D4EA7" w:rsidRPr="00634D7A" w:rsidRDefault="008D4EA7" w:rsidP="008D4EA7">
      <w:pPr>
        <w:spacing w:line="360" w:lineRule="auto"/>
        <w:rPr>
          <w:rFonts w:ascii="Helvetica" w:hAnsi="Helvetica" w:cs="Times New Roman"/>
        </w:rPr>
      </w:pPr>
    </w:p>
    <w:p w14:paraId="292BDC50" w14:textId="77777777" w:rsidR="008D4EA7" w:rsidRPr="00634D7A" w:rsidRDefault="008D4EA7" w:rsidP="008D4EA7">
      <w:pPr>
        <w:pStyle w:val="Heading2"/>
        <w:spacing w:line="360" w:lineRule="auto"/>
        <w:rPr>
          <w:rFonts w:ascii="Helvetica" w:eastAsia="Times New Roman" w:hAnsi="Helvetica" w:cs="Times New Roman"/>
        </w:rPr>
      </w:pPr>
      <w:bookmarkStart w:id="2" w:name="_Toc287868750"/>
      <w:r w:rsidRPr="00634D7A">
        <w:rPr>
          <w:rFonts w:ascii="Helvetica" w:eastAsia="Times New Roman" w:hAnsi="Helvetica" w:cs="Times New Roman"/>
        </w:rPr>
        <w:t>Problemstillingen</w:t>
      </w:r>
      <w:bookmarkEnd w:id="2"/>
    </w:p>
    <w:p w14:paraId="12AFC394"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Vi har fått i oppgave å lage en booking nettside for grupperom på de nye lokalene til Westerdals ACT i Oslo (Christian Krohgs gate 32). Siden(e) skal være nyttige, enkel og spennende. </w:t>
      </w:r>
    </w:p>
    <w:p w14:paraId="7BEEC86C" w14:textId="77777777" w:rsidR="008D4EA7" w:rsidRPr="00634D7A" w:rsidRDefault="008D4EA7" w:rsidP="008D4EA7">
      <w:pPr>
        <w:spacing w:line="360" w:lineRule="auto"/>
        <w:rPr>
          <w:rFonts w:ascii="Helvetica" w:hAnsi="Helvetica" w:cs="Times New Roman"/>
        </w:rPr>
      </w:pPr>
    </w:p>
    <w:p w14:paraId="128BD844"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Det skal lages en prototype for å booke grupperom for personer fra 2 til 4 personer. Det skal også være mulighet for å booke rom med og uten projektor. </w:t>
      </w:r>
    </w:p>
    <w:p w14:paraId="19F45417" w14:textId="77777777" w:rsidR="008D4EA7" w:rsidRPr="00634D7A" w:rsidRDefault="008D4EA7" w:rsidP="008D4EA7">
      <w:pPr>
        <w:spacing w:line="360" w:lineRule="auto"/>
        <w:rPr>
          <w:rFonts w:ascii="Helvetica" w:hAnsi="Helvetica" w:cs="Times New Roman"/>
        </w:rPr>
      </w:pPr>
    </w:p>
    <w:p w14:paraId="4D4AB059" w14:textId="77777777" w:rsidR="008D4EA7" w:rsidRPr="00634D7A" w:rsidRDefault="008D4EA7" w:rsidP="008D4EA7">
      <w:pPr>
        <w:pStyle w:val="Heading2"/>
        <w:spacing w:line="360" w:lineRule="auto"/>
        <w:rPr>
          <w:rFonts w:ascii="Helvetica" w:eastAsia="Times New Roman" w:hAnsi="Helvetica" w:cs="Times New Roman"/>
        </w:rPr>
      </w:pPr>
      <w:bookmarkStart w:id="3" w:name="_Toc287868751"/>
      <w:r w:rsidRPr="00634D7A">
        <w:rPr>
          <w:rFonts w:ascii="Helvetica" w:eastAsia="Times New Roman" w:hAnsi="Helvetica" w:cs="Times New Roman"/>
        </w:rPr>
        <w:t>Gruppens mål</w:t>
      </w:r>
      <w:bookmarkEnd w:id="3"/>
    </w:p>
    <w:p w14:paraId="455C36CD"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Gruppens nøkkelord: intuitivt, effektiv og estetisk. </w:t>
      </w:r>
    </w:p>
    <w:p w14:paraId="7DAF2299" w14:textId="77777777" w:rsidR="008D4EA7" w:rsidRPr="00634D7A" w:rsidRDefault="008D4EA7" w:rsidP="008D4EA7">
      <w:pPr>
        <w:spacing w:line="360" w:lineRule="auto"/>
        <w:rPr>
          <w:rFonts w:ascii="Helvetica" w:hAnsi="Helvetica" w:cs="Times New Roman"/>
        </w:rPr>
      </w:pPr>
    </w:p>
    <w:p w14:paraId="42CF3667"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Løsningen skal være en full oversikt over alle grupperommene og hvor de befinner seg, så elever kan enkelt finne fram med mulighet for å logge inn med brukernavn og passord. Grupperommene stiller krav til at elevene er minimum 2 personer og maksimum 4. Gruppen har kommet fram til at man har mulighet for å booke grupperommet fra 3-4 timer og ha mulighet for å kommentere hvis elevene eventuelt ikke skal ha rommet så lenge. Bibliotek ansatte skal være tiltenkt grupperomansvarlige med administrator rettigheter og nødvendig utstyr. </w:t>
      </w:r>
    </w:p>
    <w:p w14:paraId="2266D9C6"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Noen av grupperommene skal ha forskjellige utstyr som for eksempel projektor mulighet. Dette skal stå med et notat ved booking av grupperommet. Vi har også lyst til å avgrense til at for eksempel 3D design elever har enerett på grupperom med for eksempel 3D printer og annet nødvendig utstyr. </w:t>
      </w:r>
    </w:p>
    <w:p w14:paraId="5EBD37ED" w14:textId="77777777" w:rsidR="008D4EA7" w:rsidRPr="00634D7A" w:rsidRDefault="008D4EA7" w:rsidP="008D4EA7">
      <w:pPr>
        <w:spacing w:line="360" w:lineRule="auto"/>
        <w:rPr>
          <w:rFonts w:ascii="Helvetica" w:hAnsi="Helvetica" w:cs="Times New Roman"/>
        </w:rPr>
      </w:pPr>
    </w:p>
    <w:p w14:paraId="1C176561" w14:textId="77777777" w:rsidR="008D4EA7" w:rsidRPr="00634D7A" w:rsidRDefault="008D4EA7" w:rsidP="008D4EA7">
      <w:pPr>
        <w:pStyle w:val="Heading2"/>
        <w:spacing w:line="360" w:lineRule="auto"/>
        <w:rPr>
          <w:rFonts w:ascii="Helvetica" w:eastAsia="Times New Roman" w:hAnsi="Helvetica" w:cs="Times New Roman"/>
        </w:rPr>
      </w:pPr>
      <w:bookmarkStart w:id="4" w:name="_Toc287868752"/>
      <w:r w:rsidRPr="00634D7A">
        <w:rPr>
          <w:rFonts w:ascii="Helvetica" w:eastAsia="Times New Roman" w:hAnsi="Helvetica" w:cs="Times New Roman"/>
        </w:rPr>
        <w:t>Gruppens visjon</w:t>
      </w:r>
      <w:bookmarkEnd w:id="4"/>
    </w:p>
    <w:p w14:paraId="4898EB64"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Vår visjon i prosjekt uken er å levere en bra 2 iterasjons prototype for Westerdals ACT som tilsvarer våre nøkkelord. Elevene skal ville gå til bruk av vår løsning framfor alle andre og vi får mulighet til å fullføre produktet vårt 100% i framtiden.</w:t>
      </w:r>
    </w:p>
    <w:p w14:paraId="2D8B3B2A" w14:textId="77777777" w:rsidR="008D4EA7" w:rsidRPr="00634D7A" w:rsidRDefault="008D4EA7" w:rsidP="008D4EA7">
      <w:pPr>
        <w:spacing w:line="360" w:lineRule="auto"/>
        <w:rPr>
          <w:rFonts w:ascii="Helvetica" w:hAnsi="Helvetica" w:cs="Times New Roman"/>
        </w:rPr>
      </w:pPr>
    </w:p>
    <w:p w14:paraId="516979F2"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Database løsningen vil være veldig enkel, men den skal fortsatt fungere som tiltenkt. </w:t>
      </w:r>
    </w:p>
    <w:p w14:paraId="567821E3" w14:textId="77777777" w:rsidR="008D4EA7" w:rsidRPr="00634D7A" w:rsidRDefault="008D4EA7" w:rsidP="008D4EA7">
      <w:pPr>
        <w:spacing w:line="360" w:lineRule="auto"/>
        <w:rPr>
          <w:rFonts w:ascii="Helvetica" w:hAnsi="Helvetica" w:cs="Times New Roman"/>
        </w:rPr>
      </w:pPr>
    </w:p>
    <w:p w14:paraId="59B8EDA9" w14:textId="77777777" w:rsidR="008D4EA7" w:rsidRPr="00634D7A" w:rsidRDefault="008D4EA7" w:rsidP="008D4EA7">
      <w:pPr>
        <w:pStyle w:val="Heading2"/>
        <w:spacing w:line="360" w:lineRule="auto"/>
        <w:rPr>
          <w:rFonts w:ascii="Helvetica" w:eastAsia="Times New Roman" w:hAnsi="Helvetica" w:cs="Times New Roman"/>
        </w:rPr>
      </w:pPr>
      <w:bookmarkStart w:id="5" w:name="_Toc287868753"/>
      <w:r w:rsidRPr="00634D7A">
        <w:rPr>
          <w:rFonts w:ascii="Helvetica" w:eastAsia="Times New Roman" w:hAnsi="Helvetica" w:cs="Times New Roman"/>
        </w:rPr>
        <w:t>Gruppefordeling</w:t>
      </w:r>
      <w:bookmarkEnd w:id="5"/>
    </w:p>
    <w:p w14:paraId="26825153"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Gruppen valgte å fordele arbeidsoppgavene etter interesse og kompetanse. Ingen følte at de fikk et ansvar de ikke ville ha. Vi ble også enige om at alle sammen kunne </w:t>
      </w:r>
      <w:r w:rsidR="0072357C" w:rsidRPr="00634D7A">
        <w:rPr>
          <w:rFonts w:ascii="Helvetica" w:hAnsi="Helvetica" w:cs="Times New Roman"/>
        </w:rPr>
        <w:t>delta på de forskjellige ansvars</w:t>
      </w:r>
      <w:r w:rsidRPr="00634D7A">
        <w:rPr>
          <w:rFonts w:ascii="Helvetica" w:hAnsi="Helvetica" w:cs="Times New Roman"/>
        </w:rPr>
        <w:t>områdene selv om dem ikke var tildelt dem selv. Dette gjorde vi for å engasjere flere</w:t>
      </w:r>
      <w:r w:rsidR="0072357C" w:rsidRPr="00634D7A">
        <w:rPr>
          <w:rFonts w:ascii="Helvetica" w:hAnsi="Helvetica" w:cs="Times New Roman"/>
        </w:rPr>
        <w:t xml:space="preserve"> på gruppen</w:t>
      </w:r>
      <w:r w:rsidRPr="00634D7A">
        <w:rPr>
          <w:rFonts w:ascii="Helvetica" w:hAnsi="Helvetica" w:cs="Times New Roman"/>
        </w:rPr>
        <w:t xml:space="preserve"> og lærirings prosess blir bedre. Vi tror også at det vil hjelpe med å gjennomgå hverandres arbeid for å forbedre produktet ytterligere.</w:t>
      </w:r>
    </w:p>
    <w:p w14:paraId="7076AA53" w14:textId="77777777" w:rsidR="008D4EA7" w:rsidRPr="00634D7A" w:rsidRDefault="008D4EA7" w:rsidP="008D4EA7">
      <w:pPr>
        <w:spacing w:line="360" w:lineRule="auto"/>
        <w:rPr>
          <w:rFonts w:ascii="Helvetica" w:hAnsi="Helvetica" w:cs="Times New Roman"/>
        </w:rPr>
      </w:pPr>
    </w:p>
    <w:p w14:paraId="137135CE" w14:textId="77777777" w:rsidR="008D4EA7" w:rsidRPr="00634D7A" w:rsidRDefault="008D4EA7" w:rsidP="008D4EA7">
      <w:pPr>
        <w:pStyle w:val="Heading2"/>
        <w:spacing w:line="360" w:lineRule="auto"/>
        <w:rPr>
          <w:rFonts w:ascii="Helvetica" w:eastAsia="Times New Roman" w:hAnsi="Helvetica" w:cs="Times New Roman"/>
        </w:rPr>
      </w:pPr>
      <w:bookmarkStart w:id="6" w:name="_Toc287868754"/>
      <w:r w:rsidRPr="00634D7A">
        <w:rPr>
          <w:rFonts w:ascii="Helvetica" w:eastAsia="Times New Roman" w:hAnsi="Helvetica" w:cs="Times New Roman"/>
        </w:rPr>
        <w:t>Gruppeansvar</w:t>
      </w:r>
      <w:bookmarkEnd w:id="6"/>
    </w:p>
    <w:p w14:paraId="7929D8DA"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Product Management: Stian</w:t>
      </w:r>
    </w:p>
    <w:p w14:paraId="55712C2A"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Program Management: Eirik</w:t>
      </w:r>
    </w:p>
    <w:p w14:paraId="71B82298"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Development: Iben, Tobias, Tanja, Erikur</w:t>
      </w:r>
    </w:p>
    <w:p w14:paraId="40140B2B"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Test: Stian</w:t>
      </w:r>
    </w:p>
    <w:p w14:paraId="5BFD4477"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User Experience: Eirik</w:t>
      </w:r>
    </w:p>
    <w:p w14:paraId="1E386CE3"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Release Management: Stian, Eirik</w:t>
      </w:r>
    </w:p>
    <w:p w14:paraId="75B60A44" w14:textId="77777777" w:rsidR="008D4EA7" w:rsidRPr="00634D7A" w:rsidRDefault="008D4EA7" w:rsidP="008D4EA7">
      <w:pPr>
        <w:spacing w:line="360" w:lineRule="auto"/>
        <w:rPr>
          <w:rFonts w:ascii="Helvetica" w:hAnsi="Helvetica" w:cs="Times New Roman"/>
        </w:rPr>
      </w:pPr>
    </w:p>
    <w:p w14:paraId="63B4CFAF" w14:textId="77777777" w:rsidR="008D4EA7" w:rsidRPr="00634D7A" w:rsidRDefault="008D4EA7" w:rsidP="008D4EA7">
      <w:pPr>
        <w:pStyle w:val="Heading2"/>
        <w:spacing w:line="360" w:lineRule="auto"/>
        <w:rPr>
          <w:rFonts w:ascii="Helvetica" w:eastAsia="Times New Roman" w:hAnsi="Helvetica" w:cs="Times New Roman"/>
        </w:rPr>
      </w:pPr>
      <w:bookmarkStart w:id="7" w:name="_Toc287868755"/>
      <w:r w:rsidRPr="00634D7A">
        <w:rPr>
          <w:rFonts w:ascii="Helvetica" w:eastAsia="Times New Roman" w:hAnsi="Helvetica" w:cs="Times New Roman"/>
        </w:rPr>
        <w:t>Avgrensning/Scope (Versjon 1.0)</w:t>
      </w:r>
      <w:bookmarkEnd w:id="7"/>
    </w:p>
    <w:p w14:paraId="2A904584"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 xml:space="preserve">Prototypen etter endt prosjektuken skal bestå av en fungere versjon hvor man skal kunne logge seg inn på nettsiden og kunne booke et grupperom effektiv og enkelt. Databasen vil være ganske enkel med tanke på tiden og vektleggingen av sluttkarakteren. </w:t>
      </w:r>
    </w:p>
    <w:p w14:paraId="7BC7A3BA" w14:textId="77777777" w:rsidR="008D4EA7" w:rsidRPr="00634D7A" w:rsidRDefault="008D4EA7" w:rsidP="008D4EA7">
      <w:pPr>
        <w:pStyle w:val="Heading2"/>
        <w:spacing w:line="360" w:lineRule="auto"/>
        <w:rPr>
          <w:rFonts w:ascii="Helvetica" w:eastAsia="Times New Roman" w:hAnsi="Helvetica" w:cs="Times New Roman"/>
        </w:rPr>
      </w:pPr>
      <w:bookmarkStart w:id="8" w:name="_Toc287868756"/>
      <w:r w:rsidRPr="00634D7A">
        <w:rPr>
          <w:rFonts w:ascii="Helvetica" w:eastAsia="Times New Roman" w:hAnsi="Helvetica" w:cs="Times New Roman"/>
        </w:rPr>
        <w:t>Avgrensning/Scope (1 iterasjonen)</w:t>
      </w:r>
      <w:bookmarkEnd w:id="8"/>
      <w:r w:rsidRPr="00634D7A">
        <w:rPr>
          <w:rFonts w:ascii="Helvetica" w:eastAsia="Times New Roman" w:hAnsi="Helvetica" w:cs="Times New Roman"/>
        </w:rPr>
        <w:t xml:space="preserve"> </w:t>
      </w:r>
    </w:p>
    <w:p w14:paraId="34E1216A" w14:textId="77777777" w:rsidR="008D4EA7" w:rsidRPr="00634D7A" w:rsidRDefault="008D4EA7" w:rsidP="008D4EA7">
      <w:pPr>
        <w:spacing w:line="360" w:lineRule="auto"/>
        <w:rPr>
          <w:rFonts w:ascii="Helvetica" w:hAnsi="Helvetica" w:cs="Times New Roman"/>
        </w:rPr>
      </w:pPr>
      <w:r w:rsidRPr="00634D7A">
        <w:rPr>
          <w:rFonts w:ascii="Helvetica" w:hAnsi="Helvetica" w:cs="Times New Roman"/>
        </w:rPr>
        <w:t>Funksjonelt vil nettsiden være fungerende. Designmessig vil den nok ikke være helt perfekt, men det skal vi jobbe mer med neste iterasjon. Alt av dokumenter og designskisser skal være ferdigstilt.</w:t>
      </w:r>
    </w:p>
    <w:p w14:paraId="3BCBA950" w14:textId="77777777" w:rsidR="008D4EA7" w:rsidRPr="00634D7A" w:rsidRDefault="008D4EA7" w:rsidP="008D4EA7">
      <w:pPr>
        <w:spacing w:line="360" w:lineRule="auto"/>
        <w:rPr>
          <w:rFonts w:ascii="Helvetica" w:hAnsi="Helvetica" w:cs="Times New Roman"/>
        </w:rPr>
      </w:pPr>
    </w:p>
    <w:p w14:paraId="0F2B38AF" w14:textId="77777777" w:rsidR="008D4EA7" w:rsidRPr="00634D7A" w:rsidRDefault="008D4EA7" w:rsidP="008D4EA7">
      <w:pPr>
        <w:pStyle w:val="Heading2"/>
        <w:spacing w:line="360" w:lineRule="auto"/>
        <w:ind w:left="1080"/>
        <w:rPr>
          <w:rFonts w:ascii="Helvetica" w:eastAsia="Times New Roman" w:hAnsi="Helvetica" w:cstheme="minorHAnsi"/>
          <w:sz w:val="24"/>
          <w:szCs w:val="22"/>
        </w:rPr>
      </w:pPr>
    </w:p>
    <w:p w14:paraId="082A4428" w14:textId="77777777" w:rsidR="008D4EA7" w:rsidRPr="00634D7A" w:rsidRDefault="008D4EA7" w:rsidP="00204A3E">
      <w:pPr>
        <w:pStyle w:val="Heading2"/>
        <w:spacing w:line="360" w:lineRule="auto"/>
        <w:rPr>
          <w:rFonts w:ascii="Helvetica" w:eastAsia="Times New Roman" w:hAnsi="Helvetica" w:cstheme="majorHAnsi"/>
        </w:rPr>
      </w:pPr>
      <w:bookmarkStart w:id="9" w:name="_Toc287868757"/>
      <w:r w:rsidRPr="00634D7A">
        <w:rPr>
          <w:rFonts w:ascii="Helvetica" w:eastAsia="Times New Roman" w:hAnsi="Helvetica" w:cstheme="majorHAnsi"/>
        </w:rPr>
        <w:t>Planleggingsfasen</w:t>
      </w:r>
      <w:bookmarkEnd w:id="9"/>
    </w:p>
    <w:p w14:paraId="588556F2" w14:textId="77777777" w:rsidR="008D4EA7" w:rsidRPr="00634D7A" w:rsidRDefault="008D4EA7" w:rsidP="008D4EA7">
      <w:pPr>
        <w:spacing w:line="360" w:lineRule="auto"/>
        <w:rPr>
          <w:rFonts w:ascii="Helvetica" w:hAnsi="Helvetica" w:cs="Times New Roman"/>
        </w:rPr>
      </w:pPr>
    </w:p>
    <w:p w14:paraId="0E656665" w14:textId="77777777" w:rsidR="008D4EA7" w:rsidRPr="00634D7A" w:rsidRDefault="008D4EA7" w:rsidP="008D4EA7">
      <w:pPr>
        <w:widowControl w:val="0"/>
        <w:adjustRightInd w:val="0"/>
        <w:spacing w:line="360" w:lineRule="auto"/>
        <w:rPr>
          <w:rFonts w:ascii="Helvetica" w:hAnsi="Helvetica" w:cs="Calibri"/>
          <w:b/>
          <w:bCs/>
          <w:spacing w:val="10"/>
          <w:kern w:val="2"/>
          <w:sz w:val="32"/>
          <w:szCs w:val="32"/>
          <w:lang w:eastAsia="en-US"/>
        </w:rPr>
      </w:pPr>
      <w:r w:rsidRPr="00634D7A">
        <w:rPr>
          <w:rFonts w:ascii="Helvetica" w:hAnsi="Helvetica" w:cs="Calibri"/>
          <w:b/>
          <w:bCs/>
          <w:spacing w:val="10"/>
          <w:kern w:val="2"/>
          <w:sz w:val="32"/>
          <w:szCs w:val="32"/>
          <w:lang w:eastAsia="en-US"/>
        </w:rPr>
        <w:t>Research</w:t>
      </w:r>
    </w:p>
    <w:p w14:paraId="6315FA6B" w14:textId="77777777" w:rsidR="008D4EA7" w:rsidRPr="00634D7A" w:rsidRDefault="008D4EA7" w:rsidP="008D4EA7">
      <w:pPr>
        <w:widowControl w:val="0"/>
        <w:adjustRightInd w:val="0"/>
        <w:spacing w:line="360" w:lineRule="auto"/>
        <w:rPr>
          <w:rFonts w:ascii="Helvetica" w:hAnsi="Helvetica" w:cs="Calibri"/>
          <w:b/>
          <w:bCs/>
          <w:spacing w:val="10"/>
          <w:kern w:val="2"/>
          <w:lang w:eastAsia="en-US"/>
        </w:rPr>
      </w:pPr>
    </w:p>
    <w:p w14:paraId="5D34D0E2"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Det står presisert i oppgaveteksten at løsningen er ment for å booke grupperom ved Christian Kroghsgate 32, en fremtidig del av Westerdals School of Communication, Arts and Technology. Av research har vi prøvd å finne målgruppen for de som vil komme til å benytte løsningen som etterspørres, nemlig rombooking av grupperommene i det nye bygget. Det finnes foreløpig ikke informasjon om hvilke linjer som skal være i det nye bygget, men i og med at det er studenter fra Westerdals som skal gå der tar vi utgangspunkt i at det er mennesker med teknologisk og kunstnerisk bakgrunn og interesse som blir brukerne av bookingsystemet.  Lærere og forelesere skal også sannsynligvis benytte seg av systemet, og vi tar utgangspunkt i at også disse er oppdaterte på moderne design og teknologi, tatt i betraktning deres deltakelse ved skolen.</w:t>
      </w:r>
    </w:p>
    <w:p w14:paraId="4E3E4B29"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Facebook reflekterer disse studentenes deltakelse i moderne teknologi, erfaring med moderne fremvisninger av informasjon og hvorvant man som bruker vil være til å håndtere moderne systemer. I vår research design og brukermessig i forhold til å finne en god løsning, har vi først sett på hjemmesiden til Westerdals (</w:t>
      </w:r>
      <w:hyperlink r:id="rId10" w:history="1">
        <w:r w:rsidRPr="00634D7A">
          <w:rPr>
            <w:rStyle w:val="Hyperlink"/>
            <w:rFonts w:ascii="Helvetica" w:hAnsi="Helvetica" w:cs="Calibri"/>
            <w:kern w:val="2"/>
            <w:lang w:eastAsia="en-US"/>
          </w:rPr>
          <w:t>www.westerdals.no</w:t>
        </w:r>
      </w:hyperlink>
      <w:r w:rsidRPr="00634D7A">
        <w:rPr>
          <w:rFonts w:ascii="Helvetica" w:hAnsi="Helvetica" w:cs="Calibri"/>
          <w:kern w:val="2"/>
          <w:lang w:eastAsia="en-US"/>
        </w:rPr>
        <w:t>). Følgende bilde representerer forsiden til skolen som helhet, for å få et inntrykk av strukturen og utformingen av websiden som per dags dato er i bruk.</w:t>
      </w:r>
    </w:p>
    <w:p w14:paraId="46D654A9" w14:textId="77777777" w:rsidR="008D4EA7" w:rsidRPr="00634D7A" w:rsidRDefault="008D4EA7" w:rsidP="008D4EA7">
      <w:pPr>
        <w:widowControl w:val="0"/>
        <w:adjustRightInd w:val="0"/>
        <w:spacing w:line="360" w:lineRule="auto"/>
        <w:rPr>
          <w:rFonts w:ascii="Helvetica" w:hAnsi="Helvetica" w:cs="Calibri"/>
          <w:kern w:val="2"/>
          <w:lang w:eastAsia="en-US"/>
        </w:rPr>
      </w:pPr>
    </w:p>
    <w:p w14:paraId="277ABF66"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Oppdragsgiver som skal ta i bruk bookingsystemet vil være de samme som har valgt å bruke nettopp hjemmesiden til Westerdals som representasjon utad og innad, på hva Westerdals representerer, og vi har dermed sett på løsningen hjemmesiden til høyskolen som et referansepunkt for hvilken stil og struktur arbeidsgiver kunne ønske å videreføre i et bookingsystem av grupperom.</w:t>
      </w:r>
    </w:p>
    <w:p w14:paraId="2B0D6407"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 xml:space="preserve">Neste bilde er en representasjon av et nærbilde av det brukeren ser ved første besøk av hovedsiden på </w:t>
      </w:r>
      <w:hyperlink r:id="rId11" w:history="1">
        <w:r w:rsidRPr="00634D7A">
          <w:rPr>
            <w:rStyle w:val="Hyperlink"/>
            <w:rFonts w:ascii="Helvetica" w:hAnsi="Helvetica" w:cs="Calibri"/>
            <w:kern w:val="2"/>
            <w:lang w:eastAsia="en-US"/>
          </w:rPr>
          <w:t>www.westerdals.no</w:t>
        </w:r>
      </w:hyperlink>
      <w:r w:rsidRPr="00634D7A">
        <w:rPr>
          <w:rFonts w:ascii="Helvetica" w:hAnsi="Helvetica" w:cs="Calibri"/>
          <w:kern w:val="2"/>
          <w:lang w:eastAsia="en-US"/>
        </w:rPr>
        <w:t>:</w:t>
      </w:r>
    </w:p>
    <w:p w14:paraId="3BC32E52" w14:textId="77777777" w:rsidR="008D4EA7" w:rsidRPr="00634D7A" w:rsidRDefault="008D4EA7" w:rsidP="008D4EA7">
      <w:pPr>
        <w:widowControl w:val="0"/>
        <w:adjustRightInd w:val="0"/>
        <w:spacing w:line="360" w:lineRule="auto"/>
        <w:rPr>
          <w:rFonts w:ascii="Helvetica" w:hAnsi="Helvetica" w:cs="Calibri"/>
          <w:kern w:val="2"/>
          <w:lang w:eastAsia="en-US"/>
        </w:rPr>
      </w:pPr>
    </w:p>
    <w:p w14:paraId="49D4C818"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Her ser vi at designet tatt i bruk på skolens nettsider er minimalistisk, moderne og delt opp i blokker med informasjon. Hver blokk har lite tekst, i tilfeller et medfølgende bilde og gir et minimalistisk inntrykk på leseren. Det er minimalt av informasjon i hver blokk, og navigasjonsmenyen øverst er svært enkel, med medfølgendelogo øverst.</w:t>
      </w:r>
    </w:p>
    <w:p w14:paraId="030D256D"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Grunnen til å researche hva som finnes på hjemmesiden nå, er for å gi et inntrykk av hva arbeidsgiver ønsker fra oss, å få inspirasjon til å skape noe selv i tilsvarende stil for å gi et helhetlig inntrykk for brukerne, som tilsvarer imaget til Westerdals Oslo ACT.</w:t>
      </w:r>
    </w:p>
    <w:p w14:paraId="2A617EDF"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Det er to hovedspørsmål vi har fokusert på i vår research av design: Hva ønsker brukeren, og hva ønsker oppdragsgiver. For å få svar på dette har vi som vist ovenfor studert design på hjemmesidene til oppdragsgiver, i tillegg til at vi får en oversikt over hvem brukerne eventuelt vil være.</w:t>
      </w:r>
    </w:p>
    <w:p w14:paraId="794CF44C"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 xml:space="preserve">Brukerne vil være en målgruppe som i stor grad er eksponert av moderne teknologi, derav også moderne bookingsystemer. Vi har sett på systemene til blant annet </w:t>
      </w:r>
      <w:hyperlink r:id="rId12" w:history="1">
        <w:r w:rsidRPr="00634D7A">
          <w:rPr>
            <w:rStyle w:val="Hyperlink"/>
            <w:rFonts w:ascii="Helvetica" w:hAnsi="Helvetica" w:cs="Calibri"/>
            <w:kern w:val="2"/>
            <w:lang w:eastAsia="en-US"/>
          </w:rPr>
          <w:t>www.norwegian.no</w:t>
        </w:r>
      </w:hyperlink>
      <w:r w:rsidRPr="00634D7A">
        <w:rPr>
          <w:rFonts w:ascii="Helvetica" w:hAnsi="Helvetica" w:cs="Calibri"/>
          <w:kern w:val="2"/>
          <w:lang w:eastAsia="en-US"/>
        </w:rPr>
        <w:t xml:space="preserve">, </w:t>
      </w:r>
      <w:hyperlink r:id="rId13" w:history="1">
        <w:r w:rsidRPr="00634D7A">
          <w:rPr>
            <w:rStyle w:val="Hyperlink"/>
            <w:rFonts w:ascii="Helvetica" w:hAnsi="Helvetica" w:cs="Calibri"/>
            <w:kern w:val="2"/>
            <w:lang w:eastAsia="en-US"/>
          </w:rPr>
          <w:t>www.nsb.no</w:t>
        </w:r>
      </w:hyperlink>
      <w:r w:rsidRPr="00634D7A">
        <w:rPr>
          <w:rFonts w:ascii="Helvetica" w:hAnsi="Helvetica" w:cs="Calibri"/>
          <w:kern w:val="2"/>
          <w:lang w:eastAsia="en-US"/>
        </w:rPr>
        <w:t xml:space="preserve"> samt </w:t>
      </w:r>
      <w:hyperlink r:id="rId14" w:history="1">
        <w:r w:rsidRPr="00634D7A">
          <w:rPr>
            <w:rStyle w:val="Hyperlink"/>
            <w:rFonts w:ascii="Helvetica" w:hAnsi="Helvetica" w:cs="Calibri"/>
            <w:kern w:val="2"/>
            <w:lang w:eastAsia="en-US"/>
          </w:rPr>
          <w:t>www.ruter.no</w:t>
        </w:r>
      </w:hyperlink>
      <w:r w:rsidRPr="00634D7A">
        <w:rPr>
          <w:rFonts w:ascii="Helvetica" w:hAnsi="Helvetica" w:cs="Calibri"/>
          <w:kern w:val="2"/>
          <w:lang w:eastAsia="en-US"/>
        </w:rPr>
        <w:t xml:space="preserve"> for å se hva den moderne brukeren forholder seg ved reservasjon og booking oversikt i hverdagen. Følgende bilde representerer systemer og design de fleste i målgruppen forholder seg til  på jevnlig basis, hjemmesiden til NSB (</w:t>
      </w:r>
      <w:hyperlink r:id="rId15" w:history="1">
        <w:r w:rsidRPr="00634D7A">
          <w:rPr>
            <w:rStyle w:val="Hyperlink"/>
            <w:rFonts w:ascii="Helvetica" w:hAnsi="Helvetica" w:cs="Calibri"/>
            <w:kern w:val="2"/>
            <w:lang w:eastAsia="en-US"/>
          </w:rPr>
          <w:t>www.nsb.no</w:t>
        </w:r>
      </w:hyperlink>
      <w:r w:rsidRPr="00634D7A">
        <w:rPr>
          <w:rFonts w:ascii="Helvetica" w:hAnsi="Helvetica" w:cs="Calibri"/>
          <w:kern w:val="2"/>
          <w:lang w:eastAsia="en-US"/>
        </w:rPr>
        <w:t>, figur 4.3) og bookingsystemet i form av lavprisklalenderen  til flyselskapet Norwegian (</w:t>
      </w:r>
      <w:hyperlink r:id="rId16" w:history="1">
        <w:r w:rsidRPr="00634D7A">
          <w:rPr>
            <w:rStyle w:val="Hyperlink"/>
            <w:rFonts w:ascii="Helvetica" w:hAnsi="Helvetica" w:cs="Calibri"/>
            <w:kern w:val="2"/>
            <w:lang w:eastAsia="en-US"/>
          </w:rPr>
          <w:t>www.norwegian.no</w:t>
        </w:r>
      </w:hyperlink>
      <w:r w:rsidRPr="00634D7A">
        <w:rPr>
          <w:rFonts w:ascii="Helvetica" w:hAnsi="Helvetica" w:cs="Calibri"/>
          <w:kern w:val="2"/>
          <w:lang w:eastAsia="en-US"/>
        </w:rPr>
        <w:t xml:space="preserve"> , figur 4.4).   </w:t>
      </w:r>
    </w:p>
    <w:p w14:paraId="1844FCCD"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Dette er systemer vi har fått inspirasjon fra i vårt eget arbeid, og utformingen av vårt eget system. En annen stor inspirasjon er den mye roste ruter-appen. Her er det få trykk fra start til slutt, fra man søker etter produktet til man er ferdig, det er mottatt og ferdig bestilt. Her gjelder prinsippet om at bare det aller mest nødvendige av funksjoner er integrert i løsningen, slik at det bare er få steg i prossessen fra start til slutt. I ruter-appen bes man om den mest nødvendige informasjonen, man legger inn info om betalingsmetode en gang, og ber med få trykk om å få den billetten man ber om. Dette har vært vår største inspirasjon rent funksjonsmessig, og suksessen denne og liknende apper og løsninger har hatt tyder på at brukere vil ønske en effektiv, enkel og rask løsning er det folk flest er mest fornøyd med.</w:t>
      </w:r>
    </w:p>
    <w:p w14:paraId="29A2FB3F" w14:textId="77777777" w:rsidR="008D4EA7" w:rsidRPr="00634D7A" w:rsidRDefault="008D4EA7" w:rsidP="008D4EA7">
      <w:pPr>
        <w:widowControl w:val="0"/>
        <w:adjustRightInd w:val="0"/>
        <w:spacing w:line="360" w:lineRule="auto"/>
        <w:rPr>
          <w:rFonts w:ascii="Helvetica" w:hAnsi="Helvetica" w:cs="Calibri"/>
          <w:kern w:val="2"/>
          <w:lang w:eastAsia="en-US"/>
        </w:rPr>
      </w:pPr>
      <w:r w:rsidRPr="00634D7A">
        <w:rPr>
          <w:rFonts w:ascii="Helvetica" w:hAnsi="Helvetica" w:cs="Calibri"/>
          <w:kern w:val="2"/>
          <w:lang w:eastAsia="en-US"/>
        </w:rPr>
        <w:t>Bookingsystemene derimot forteller oss om hva slags brukersnitt man er vant til å håndtere.</w:t>
      </w:r>
    </w:p>
    <w:p w14:paraId="6C8D7142" w14:textId="77777777" w:rsidR="008D4EA7" w:rsidRPr="00634D7A" w:rsidRDefault="008D4EA7" w:rsidP="008D4EA7">
      <w:pPr>
        <w:widowControl w:val="0"/>
        <w:adjustRightInd w:val="0"/>
        <w:spacing w:line="360" w:lineRule="auto"/>
        <w:rPr>
          <w:rFonts w:ascii="Helvetica" w:hAnsi="Helvetica" w:cs="Calibri"/>
          <w:kern w:val="2"/>
          <w:lang w:eastAsia="en-US"/>
        </w:rPr>
      </w:pPr>
    </w:p>
    <w:p w14:paraId="093ED4DC" w14:textId="77777777" w:rsidR="008D4EA7" w:rsidRPr="00634D7A" w:rsidRDefault="008D4EA7" w:rsidP="008D4EA7">
      <w:pPr>
        <w:widowControl w:val="0"/>
        <w:adjustRightInd w:val="0"/>
        <w:spacing w:line="360" w:lineRule="auto"/>
        <w:rPr>
          <w:rFonts w:ascii="Helvetica" w:hAnsi="Helvetica" w:cs="Calibri"/>
          <w:kern w:val="2"/>
          <w:sz w:val="24"/>
          <w:szCs w:val="24"/>
          <w:lang w:eastAsia="en-US"/>
        </w:rPr>
      </w:pPr>
      <w:r w:rsidRPr="00634D7A">
        <w:rPr>
          <w:rFonts w:ascii="Helvetica" w:hAnsi="Helvetica" w:cs="Calibri"/>
          <w:kern w:val="2"/>
          <w:lang w:eastAsia="en-US"/>
        </w:rPr>
        <w:t>Facebook har også vært en relevant kilde til research og informasjon, både om målgruppen (et stort flertall av de fremtidige brukerne av bookingsystemet er aktivt deltakende på Facebook, og private Westerdalgrupper som legger ut informasjon og kommuniserer der). Funksjonen på Facebook bruker som bildefremviser er de aller fleste godt kjent med, og har vært til inspirasjon i vår egen utvikling av en enkel, interessant og spennende måte å fremstille informasjonen på.</w:t>
      </w:r>
    </w:p>
    <w:p w14:paraId="4A78B458" w14:textId="77777777" w:rsidR="008D4EA7" w:rsidRPr="00634D7A" w:rsidRDefault="008D4EA7" w:rsidP="008D4EA7">
      <w:pPr>
        <w:spacing w:line="360" w:lineRule="auto"/>
        <w:rPr>
          <w:rFonts w:ascii="Helvetica" w:hAnsi="Helvetica" w:cs="Times New Roman"/>
        </w:rPr>
      </w:pPr>
    </w:p>
    <w:p w14:paraId="5052782D" w14:textId="56BE203A" w:rsidR="004D27AD" w:rsidRPr="00634D7A" w:rsidRDefault="004D27AD" w:rsidP="004D27AD">
      <w:pPr>
        <w:pStyle w:val="Heading1"/>
        <w:rPr>
          <w:rFonts w:ascii="Helvetica" w:hAnsi="Helvetica"/>
        </w:rPr>
      </w:pPr>
      <w:bookmarkStart w:id="10" w:name="_Toc287868758"/>
      <w:r w:rsidRPr="00634D7A">
        <w:rPr>
          <w:rFonts w:ascii="Helvetica" w:hAnsi="Helvetica"/>
        </w:rPr>
        <w:t>Konseptuelt Design</w:t>
      </w:r>
      <w:bookmarkEnd w:id="10"/>
    </w:p>
    <w:p w14:paraId="56E73699" w14:textId="2F5A6D6B" w:rsidR="004D27AD" w:rsidRPr="00634D7A" w:rsidRDefault="004D27AD" w:rsidP="004D27AD">
      <w:pPr>
        <w:rPr>
          <w:rFonts w:ascii="Helvetica" w:hAnsi="Helvetica"/>
        </w:rPr>
      </w:pPr>
    </w:p>
    <w:p w14:paraId="7F266A23" w14:textId="48F8336E" w:rsidR="004D27AD" w:rsidRPr="00634D7A" w:rsidRDefault="00C16EC2" w:rsidP="004D27AD">
      <w:pPr>
        <w:rPr>
          <w:rFonts w:ascii="Helvetica" w:hAnsi="Helvetica"/>
          <w:b/>
        </w:rPr>
      </w:pPr>
      <w:r w:rsidRPr="00634D7A">
        <w:rPr>
          <w:rFonts w:ascii="Helvetica" w:hAnsi="Helvetica"/>
          <w:b/>
        </w:rPr>
        <w:t>EAR Diagram</w:t>
      </w:r>
    </w:p>
    <w:p w14:paraId="4C658AFC" w14:textId="77777777" w:rsidR="00C16EC2" w:rsidRPr="00634D7A" w:rsidRDefault="00C16EC2" w:rsidP="004D27AD">
      <w:pPr>
        <w:rPr>
          <w:rFonts w:ascii="Helvetica" w:hAnsi="Helvetica"/>
          <w:b/>
        </w:rPr>
      </w:pPr>
    </w:p>
    <w:p w14:paraId="06D93B21" w14:textId="3B2461A3" w:rsidR="004D27AD" w:rsidRPr="00634D7A" w:rsidRDefault="00C16EC2" w:rsidP="008D4EA7">
      <w:pPr>
        <w:spacing w:line="360" w:lineRule="auto"/>
        <w:rPr>
          <w:rFonts w:ascii="Helvetica" w:hAnsi="Helvetica" w:cs="Times New Roman"/>
        </w:rPr>
      </w:pPr>
      <w:r w:rsidRPr="00634D7A">
        <w:rPr>
          <w:rFonts w:ascii="Helvetica" w:hAnsi="Helvetica"/>
          <w:noProof/>
          <w:lang w:val="en-US" w:eastAsia="en-US"/>
        </w:rPr>
        <w:drawing>
          <wp:inline distT="0" distB="0" distL="0" distR="0" wp14:anchorId="7DC273CA" wp14:editId="27E11AD3">
            <wp:extent cx="5262880" cy="1645920"/>
            <wp:effectExtent l="0" t="0" r="0" b="5080"/>
            <wp:docPr id="4" name="Picture 4" descr="Macintosh HD:Users:naugern:Git:PJ2100-Gruppe21:PHP och Databas:DatabasSki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augern:Git:PJ2100-Gruppe21:PHP och Databas:DatabasSkis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2880" cy="1645920"/>
                    </a:xfrm>
                    <a:prstGeom prst="rect">
                      <a:avLst/>
                    </a:prstGeom>
                    <a:noFill/>
                    <a:ln>
                      <a:noFill/>
                    </a:ln>
                  </pic:spPr>
                </pic:pic>
              </a:graphicData>
            </a:graphic>
          </wp:inline>
        </w:drawing>
      </w:r>
    </w:p>
    <w:p w14:paraId="7B7E3895" w14:textId="2B733490" w:rsidR="00C16EC2" w:rsidRPr="00634D7A" w:rsidRDefault="00C16EC2" w:rsidP="00C16EC2">
      <w:pPr>
        <w:spacing w:line="360" w:lineRule="auto"/>
        <w:rPr>
          <w:rFonts w:ascii="Helvetica" w:hAnsi="Helvetica" w:cs="Times New Roman"/>
        </w:rPr>
      </w:pPr>
      <w:r w:rsidRPr="00634D7A">
        <w:rPr>
          <w:rFonts w:ascii="Helvetica" w:hAnsi="Helvetica" w:cs="Times New Roman"/>
        </w:rPr>
        <w:t>Tanken bak databasen er at den skal være enkel og oversiktlig. Du har to tabeller der den en holder personopplysninger og den andre holder opplysninger angående rommet.</w:t>
      </w:r>
    </w:p>
    <w:p w14:paraId="344DAEF4" w14:textId="089B4109" w:rsidR="00C16EC2" w:rsidRPr="00634D7A" w:rsidRDefault="00C16EC2" w:rsidP="00C16EC2">
      <w:pPr>
        <w:spacing w:line="360" w:lineRule="auto"/>
        <w:rPr>
          <w:rFonts w:ascii="Helvetica" w:hAnsi="Helvetica" w:cs="Times New Roman"/>
        </w:rPr>
      </w:pPr>
      <w:r w:rsidRPr="00634D7A">
        <w:rPr>
          <w:rFonts w:ascii="Helvetica" w:hAnsi="Helvetica" w:cs="Times New Roman"/>
        </w:rPr>
        <w:t xml:space="preserve">Både User og Room databasen har en grad på 7. </w:t>
      </w:r>
    </w:p>
    <w:p w14:paraId="233DA62D" w14:textId="77777777" w:rsidR="00C16EC2" w:rsidRPr="00634D7A" w:rsidRDefault="00C16EC2" w:rsidP="00C16EC2">
      <w:pPr>
        <w:spacing w:line="360" w:lineRule="auto"/>
        <w:rPr>
          <w:rFonts w:ascii="Helvetica" w:hAnsi="Helvetica" w:cs="Times New Roman"/>
        </w:rPr>
      </w:pPr>
      <w:r w:rsidRPr="00634D7A">
        <w:rPr>
          <w:rFonts w:ascii="Helvetica" w:hAnsi="Helvetica" w:cs="Times New Roman"/>
        </w:rPr>
        <w:t>Room:</w:t>
      </w:r>
    </w:p>
    <w:p w14:paraId="0F1CD688" w14:textId="5CA8B118" w:rsidR="00C16EC2" w:rsidRPr="00634D7A" w:rsidRDefault="00C16EC2" w:rsidP="00C16EC2">
      <w:pPr>
        <w:spacing w:line="360" w:lineRule="auto"/>
        <w:rPr>
          <w:rFonts w:ascii="Helvetica" w:hAnsi="Helvetica" w:cs="Times New Roman"/>
        </w:rPr>
      </w:pPr>
      <w:r w:rsidRPr="00634D7A">
        <w:rPr>
          <w:rFonts w:ascii="Helvetica" w:hAnsi="Helvetica" w:cs="Times New Roman"/>
        </w:rPr>
        <w:t xml:space="preserve">4 tuppler per rom der forskjellen er </w:t>
      </w:r>
      <w:r w:rsidR="00CF59CA" w:rsidRPr="00634D7A">
        <w:rPr>
          <w:rFonts w:ascii="Helvetica" w:hAnsi="Helvetica" w:cs="Times New Roman"/>
        </w:rPr>
        <w:t>attributter</w:t>
      </w:r>
      <w:r w:rsidRPr="00634D7A">
        <w:rPr>
          <w:rFonts w:ascii="Helvetica" w:hAnsi="Helvetica" w:cs="Times New Roman"/>
        </w:rPr>
        <w:t xml:space="preserve"> for tid. Den har en sammensatt PK (Room_ID, Date, Time). En FK (Student_ID) som har en relasjon til user der det legges inn hvem som har booket.</w:t>
      </w:r>
    </w:p>
    <w:p w14:paraId="605ECC23" w14:textId="77777777" w:rsidR="00C16EC2" w:rsidRPr="00634D7A" w:rsidRDefault="00C16EC2" w:rsidP="00C16EC2">
      <w:pPr>
        <w:spacing w:line="360" w:lineRule="auto"/>
        <w:rPr>
          <w:rFonts w:ascii="Helvetica" w:hAnsi="Helvetica" w:cs="Times New Roman"/>
        </w:rPr>
      </w:pPr>
      <w:r w:rsidRPr="00634D7A">
        <w:rPr>
          <w:rFonts w:ascii="Helvetica" w:hAnsi="Helvetica" w:cs="Times New Roman"/>
        </w:rPr>
        <w:t>User:</w:t>
      </w:r>
    </w:p>
    <w:p w14:paraId="2FCA456A" w14:textId="070EC4D1" w:rsidR="00C16EC2" w:rsidRPr="00634D7A" w:rsidRDefault="00C16EC2" w:rsidP="00C16EC2">
      <w:pPr>
        <w:spacing w:line="360" w:lineRule="auto"/>
        <w:rPr>
          <w:rFonts w:ascii="Helvetica" w:hAnsi="Helvetica" w:cs="Times New Roman"/>
        </w:rPr>
      </w:pPr>
      <w:r w:rsidRPr="00634D7A">
        <w:rPr>
          <w:rFonts w:ascii="Helvetica" w:hAnsi="Helvetica" w:cs="Times New Roman"/>
        </w:rPr>
        <w:t>Standard personinfo tabell. Email er det som brukes som login. Har en PK (Student_ID) som er det 6 sifferet studentnummeret som vi alle har på vårt studentbevis.</w:t>
      </w:r>
    </w:p>
    <w:p w14:paraId="13AB6532" w14:textId="77777777" w:rsidR="008D4EA7" w:rsidRPr="00634D7A" w:rsidRDefault="008D4EA7" w:rsidP="008D4EA7">
      <w:pPr>
        <w:spacing w:line="360" w:lineRule="auto"/>
        <w:rPr>
          <w:rFonts w:ascii="Helvetica" w:hAnsi="Helvetica" w:cs="Times New Roman"/>
        </w:rPr>
      </w:pPr>
    </w:p>
    <w:p w14:paraId="5AF65CB7" w14:textId="77777777" w:rsidR="00D83179" w:rsidRPr="00634D7A" w:rsidRDefault="00D83179" w:rsidP="00D83179">
      <w:pPr>
        <w:widowControl w:val="0"/>
        <w:adjustRightInd w:val="0"/>
        <w:rPr>
          <w:rFonts w:ascii="Helvetica" w:eastAsiaTheme="minorEastAsia" w:hAnsi="Helvetica" w:cs="Times"/>
          <w:sz w:val="24"/>
          <w:szCs w:val="24"/>
          <w:lang w:eastAsia="en-US"/>
        </w:rPr>
      </w:pPr>
    </w:p>
    <w:p w14:paraId="65292DB3" w14:textId="77777777" w:rsidR="00FB2C52" w:rsidRDefault="00FB2C52" w:rsidP="00FB2C52"/>
    <w:p w14:paraId="77CB136D" w14:textId="77777777" w:rsidR="00FB2C52" w:rsidRDefault="00FB2C52" w:rsidP="00FB2C52"/>
    <w:p w14:paraId="44B52FEA" w14:textId="77777777" w:rsidR="00FB2C52" w:rsidRDefault="00FB2C52" w:rsidP="00FB2C52"/>
    <w:p w14:paraId="75FBEC76" w14:textId="77777777" w:rsidR="00FB2C52" w:rsidRDefault="00FB2C52" w:rsidP="00FB2C52"/>
    <w:p w14:paraId="792709C8" w14:textId="5CAB5D82" w:rsidR="00FB2C52" w:rsidRPr="00FB2C52" w:rsidRDefault="00FB2C52" w:rsidP="00FB2C52">
      <w:pPr>
        <w:pStyle w:val="Heading1"/>
        <w:rPr>
          <w:rFonts w:ascii="Helvetica" w:hAnsi="Helvetica"/>
        </w:rPr>
      </w:pPr>
      <w:bookmarkStart w:id="11" w:name="_Toc287868759"/>
      <w:r w:rsidRPr="00FB2C52">
        <w:rPr>
          <w:rFonts w:ascii="Helvetica" w:hAnsi="Helvetica"/>
        </w:rPr>
        <w:t>Use Case</w:t>
      </w:r>
      <w:bookmarkEnd w:id="11"/>
    </w:p>
    <w:p w14:paraId="042F83E0" w14:textId="77777777" w:rsidR="00FB2C52" w:rsidRPr="00FB2C52" w:rsidRDefault="00FB2C52" w:rsidP="00FB2C52">
      <w:pPr>
        <w:rPr>
          <w:rFonts w:ascii="Helvetica" w:hAnsi="Helvetica"/>
        </w:rPr>
      </w:pPr>
    </w:p>
    <w:p w14:paraId="2DE2DBC7" w14:textId="77777777" w:rsidR="00FB2C52" w:rsidRPr="00FB2C52" w:rsidRDefault="00FB2C52" w:rsidP="00FB2C52">
      <w:pPr>
        <w:rPr>
          <w:rFonts w:ascii="Helvetica" w:hAnsi="Helvetica"/>
        </w:rPr>
      </w:pPr>
    </w:p>
    <w:tbl>
      <w:tblPr>
        <w:tblStyle w:val="TableGrid"/>
        <w:tblW w:w="0" w:type="auto"/>
        <w:tblLook w:val="04A0" w:firstRow="1" w:lastRow="0" w:firstColumn="1" w:lastColumn="0" w:noHBand="0" w:noVBand="1"/>
      </w:tblPr>
      <w:tblGrid>
        <w:gridCol w:w="4028"/>
        <w:gridCol w:w="4028"/>
      </w:tblGrid>
      <w:tr w:rsidR="00FB2C52" w:rsidRPr="00FB2C52" w14:paraId="60BF86A7" w14:textId="77777777" w:rsidTr="00FB2C52">
        <w:trPr>
          <w:trHeight w:val="389"/>
        </w:trPr>
        <w:tc>
          <w:tcPr>
            <w:tcW w:w="4028" w:type="dxa"/>
            <w:shd w:val="clear" w:color="auto" w:fill="262626" w:themeFill="text1" w:themeFillTint="D9"/>
          </w:tcPr>
          <w:p w14:paraId="73162BFE" w14:textId="77777777" w:rsidR="00FB2C52" w:rsidRPr="00FB2C52" w:rsidRDefault="00FB2C52" w:rsidP="00FB2C52">
            <w:pPr>
              <w:rPr>
                <w:rFonts w:ascii="Helvetica" w:hAnsi="Helvetica"/>
              </w:rPr>
            </w:pPr>
            <w:r w:rsidRPr="00FB2C52">
              <w:rPr>
                <w:rFonts w:ascii="Helvetica" w:hAnsi="Helvetica"/>
              </w:rPr>
              <w:t>Use Case:</w:t>
            </w:r>
          </w:p>
        </w:tc>
        <w:tc>
          <w:tcPr>
            <w:tcW w:w="4028" w:type="dxa"/>
            <w:shd w:val="clear" w:color="auto" w:fill="262626" w:themeFill="text1" w:themeFillTint="D9"/>
          </w:tcPr>
          <w:p w14:paraId="34A2B326" w14:textId="77777777" w:rsidR="00FB2C52" w:rsidRPr="00FB2C52" w:rsidRDefault="00FB2C52" w:rsidP="00FB2C52">
            <w:pPr>
              <w:rPr>
                <w:rFonts w:ascii="Helvetica" w:hAnsi="Helvetica"/>
              </w:rPr>
            </w:pPr>
            <w:r w:rsidRPr="00FB2C52">
              <w:rPr>
                <w:rFonts w:ascii="Helvetica" w:hAnsi="Helvetica"/>
              </w:rPr>
              <w:t>Inlogging</w:t>
            </w:r>
          </w:p>
        </w:tc>
      </w:tr>
      <w:tr w:rsidR="00FB2C52" w:rsidRPr="00FB2C52" w14:paraId="6EC8E061" w14:textId="77777777" w:rsidTr="00FB2C52">
        <w:trPr>
          <w:trHeight w:val="369"/>
        </w:trPr>
        <w:tc>
          <w:tcPr>
            <w:tcW w:w="4028" w:type="dxa"/>
          </w:tcPr>
          <w:p w14:paraId="2E9DAA4F" w14:textId="77777777" w:rsidR="00FB2C52" w:rsidRPr="00FB2C52" w:rsidRDefault="00FB2C52" w:rsidP="00FB2C52">
            <w:pPr>
              <w:rPr>
                <w:rFonts w:ascii="Helvetica" w:hAnsi="Helvetica"/>
              </w:rPr>
            </w:pPr>
            <w:r w:rsidRPr="00FB2C52">
              <w:rPr>
                <w:rFonts w:ascii="Helvetica" w:hAnsi="Helvetica"/>
              </w:rPr>
              <w:t>Aktør:</w:t>
            </w:r>
          </w:p>
        </w:tc>
        <w:tc>
          <w:tcPr>
            <w:tcW w:w="4028" w:type="dxa"/>
          </w:tcPr>
          <w:p w14:paraId="719B52EA" w14:textId="77777777" w:rsidR="00FB2C52" w:rsidRPr="00FB2C52" w:rsidRDefault="00FB2C52" w:rsidP="00FB2C52">
            <w:pPr>
              <w:rPr>
                <w:rFonts w:ascii="Helvetica" w:hAnsi="Helvetica"/>
              </w:rPr>
            </w:pPr>
            <w:r w:rsidRPr="00FB2C52">
              <w:rPr>
                <w:rFonts w:ascii="Helvetica" w:hAnsi="Helvetica"/>
              </w:rPr>
              <w:t>Brukere og ansatte+ ved W-ACT Oslo.</w:t>
            </w:r>
          </w:p>
        </w:tc>
      </w:tr>
      <w:tr w:rsidR="00FB2C52" w:rsidRPr="00FB2C52" w14:paraId="04723185" w14:textId="77777777" w:rsidTr="00FB2C52">
        <w:trPr>
          <w:trHeight w:val="389"/>
        </w:trPr>
        <w:tc>
          <w:tcPr>
            <w:tcW w:w="4028" w:type="dxa"/>
          </w:tcPr>
          <w:p w14:paraId="2B54CF5E" w14:textId="77777777" w:rsidR="00FB2C52" w:rsidRPr="00FB2C52" w:rsidRDefault="00FB2C52" w:rsidP="00FB2C52">
            <w:pPr>
              <w:rPr>
                <w:rFonts w:ascii="Helvetica" w:hAnsi="Helvetica"/>
              </w:rPr>
            </w:pPr>
            <w:r w:rsidRPr="00FB2C52">
              <w:rPr>
                <w:rFonts w:ascii="Helvetica" w:hAnsi="Helvetica"/>
              </w:rPr>
              <w:t>Beskrivelse:</w:t>
            </w:r>
          </w:p>
        </w:tc>
        <w:tc>
          <w:tcPr>
            <w:tcW w:w="4028" w:type="dxa"/>
          </w:tcPr>
          <w:p w14:paraId="6FA412CD" w14:textId="6B22C989" w:rsidR="00FB2C52" w:rsidRPr="00FB2C52" w:rsidRDefault="00FB2C52" w:rsidP="00FB2C52">
            <w:pPr>
              <w:rPr>
                <w:rFonts w:ascii="Helvetica" w:hAnsi="Helvetica"/>
              </w:rPr>
            </w:pPr>
            <w:r w:rsidRPr="00FB2C52">
              <w:rPr>
                <w:rFonts w:ascii="Helvetica" w:hAnsi="Helvetica"/>
              </w:rPr>
              <w:t>I</w:t>
            </w:r>
            <w:r>
              <w:rPr>
                <w:rFonts w:ascii="Helvetica" w:hAnsi="Helvetica"/>
              </w:rPr>
              <w:t>n</w:t>
            </w:r>
            <w:r w:rsidRPr="00FB2C52">
              <w:rPr>
                <w:rFonts w:ascii="Helvetica" w:hAnsi="Helvetica"/>
              </w:rPr>
              <w:t>nlogging med eksisterende bruker-id ved hovedsiden. Og et alternativt in</w:t>
            </w:r>
            <w:r>
              <w:rPr>
                <w:rFonts w:ascii="Helvetica" w:hAnsi="Helvetica"/>
              </w:rPr>
              <w:t>n</w:t>
            </w:r>
            <w:r w:rsidRPr="00FB2C52">
              <w:rPr>
                <w:rFonts w:ascii="Helvetica" w:hAnsi="Helvetica"/>
              </w:rPr>
              <w:t>loggingsvindu for ansatte+. Gir tilgang til booking.</w:t>
            </w:r>
          </w:p>
        </w:tc>
      </w:tr>
      <w:tr w:rsidR="00FB2C52" w:rsidRPr="00FB2C52" w14:paraId="2A5FC654" w14:textId="77777777" w:rsidTr="00FB2C52">
        <w:trPr>
          <w:trHeight w:val="369"/>
        </w:trPr>
        <w:tc>
          <w:tcPr>
            <w:tcW w:w="4028" w:type="dxa"/>
          </w:tcPr>
          <w:p w14:paraId="2BE27649" w14:textId="77777777" w:rsidR="00FB2C52" w:rsidRPr="00FB2C52" w:rsidRDefault="00FB2C52" w:rsidP="00FB2C52">
            <w:pPr>
              <w:rPr>
                <w:rFonts w:ascii="Helvetica" w:hAnsi="Helvetica"/>
              </w:rPr>
            </w:pPr>
            <w:r w:rsidRPr="00FB2C52">
              <w:rPr>
                <w:rFonts w:ascii="Helvetica" w:hAnsi="Helvetica"/>
              </w:rPr>
              <w:t>Forbetingelse:</w:t>
            </w:r>
          </w:p>
        </w:tc>
        <w:tc>
          <w:tcPr>
            <w:tcW w:w="4028" w:type="dxa"/>
          </w:tcPr>
          <w:p w14:paraId="29E0A67D" w14:textId="77777777" w:rsidR="00FB2C52" w:rsidRPr="00FB2C52" w:rsidRDefault="00FB2C52" w:rsidP="00FB2C52">
            <w:pPr>
              <w:rPr>
                <w:rFonts w:ascii="Helvetica" w:hAnsi="Helvetica"/>
              </w:rPr>
            </w:pPr>
            <w:r w:rsidRPr="00FB2C52">
              <w:rPr>
                <w:rFonts w:ascii="Helvetica" w:hAnsi="Helvetica"/>
              </w:rPr>
              <w:t>Tilgang til internett.</w:t>
            </w:r>
          </w:p>
        </w:tc>
      </w:tr>
      <w:tr w:rsidR="00FB2C52" w:rsidRPr="00FB2C52" w14:paraId="6845BD95" w14:textId="77777777" w:rsidTr="00FB2C52">
        <w:trPr>
          <w:trHeight w:val="389"/>
        </w:trPr>
        <w:tc>
          <w:tcPr>
            <w:tcW w:w="4028" w:type="dxa"/>
          </w:tcPr>
          <w:p w14:paraId="374851D8" w14:textId="77777777" w:rsidR="00FB2C52" w:rsidRPr="00FB2C52" w:rsidRDefault="00FB2C52" w:rsidP="00FB2C52">
            <w:pPr>
              <w:rPr>
                <w:rFonts w:ascii="Helvetica" w:hAnsi="Helvetica"/>
              </w:rPr>
            </w:pPr>
            <w:r w:rsidRPr="00FB2C52">
              <w:rPr>
                <w:rFonts w:ascii="Helvetica" w:hAnsi="Helvetica"/>
              </w:rPr>
              <w:t>Normal utføring:</w:t>
            </w:r>
          </w:p>
        </w:tc>
        <w:tc>
          <w:tcPr>
            <w:tcW w:w="4028" w:type="dxa"/>
          </w:tcPr>
          <w:p w14:paraId="6C789053" w14:textId="77777777" w:rsidR="00FB2C52" w:rsidRPr="00FB2C52" w:rsidRDefault="00FB2C52" w:rsidP="00FB2C52">
            <w:pPr>
              <w:rPr>
                <w:rFonts w:ascii="Helvetica" w:hAnsi="Helvetica"/>
              </w:rPr>
            </w:pPr>
            <w:r w:rsidRPr="00FB2C52">
              <w:rPr>
                <w:rFonts w:ascii="Helvetica" w:hAnsi="Helvetica"/>
              </w:rPr>
              <w:t xml:space="preserve">Skriv inn bruker-id og passord for å få tilgang på systemet. </w:t>
            </w:r>
          </w:p>
        </w:tc>
      </w:tr>
      <w:tr w:rsidR="00FB2C52" w:rsidRPr="00FB2C52" w14:paraId="0F5751A9" w14:textId="77777777" w:rsidTr="00FB2C52">
        <w:trPr>
          <w:trHeight w:val="369"/>
        </w:trPr>
        <w:tc>
          <w:tcPr>
            <w:tcW w:w="4028" w:type="dxa"/>
          </w:tcPr>
          <w:p w14:paraId="5686D9AA" w14:textId="77777777" w:rsidR="00FB2C52" w:rsidRPr="00FB2C52" w:rsidRDefault="00FB2C52" w:rsidP="00FB2C52">
            <w:pPr>
              <w:rPr>
                <w:rFonts w:ascii="Helvetica" w:hAnsi="Helvetica"/>
              </w:rPr>
            </w:pPr>
            <w:r w:rsidRPr="00FB2C52">
              <w:rPr>
                <w:rFonts w:ascii="Helvetica" w:hAnsi="Helvetica"/>
              </w:rPr>
              <w:t>Alternativ utføring:</w:t>
            </w:r>
          </w:p>
        </w:tc>
        <w:tc>
          <w:tcPr>
            <w:tcW w:w="4028" w:type="dxa"/>
          </w:tcPr>
          <w:p w14:paraId="0E59351D" w14:textId="77777777" w:rsidR="00FB2C52" w:rsidRPr="00FB2C52" w:rsidRDefault="00FB2C52" w:rsidP="00FB2C52">
            <w:pPr>
              <w:rPr>
                <w:rFonts w:ascii="Helvetica" w:hAnsi="Helvetica"/>
              </w:rPr>
            </w:pPr>
            <w:r w:rsidRPr="00FB2C52">
              <w:rPr>
                <w:rFonts w:ascii="Helvetica" w:hAnsi="Helvetica"/>
              </w:rPr>
              <w:t>For å få tilgang til den administrative siden må man først gå til den dedikerte innloggingssiden for Ansatte+</w:t>
            </w:r>
          </w:p>
        </w:tc>
      </w:tr>
      <w:tr w:rsidR="00FB2C52" w:rsidRPr="00FB2C52" w14:paraId="4100813B" w14:textId="77777777" w:rsidTr="00FB2C52">
        <w:trPr>
          <w:trHeight w:val="369"/>
        </w:trPr>
        <w:tc>
          <w:tcPr>
            <w:tcW w:w="4028" w:type="dxa"/>
          </w:tcPr>
          <w:p w14:paraId="23E475BF" w14:textId="77777777" w:rsidR="00FB2C52" w:rsidRPr="00FB2C52" w:rsidRDefault="00FB2C52" w:rsidP="00FB2C52">
            <w:pPr>
              <w:rPr>
                <w:rFonts w:ascii="Helvetica" w:hAnsi="Helvetica"/>
              </w:rPr>
            </w:pPr>
            <w:r w:rsidRPr="00FB2C52">
              <w:rPr>
                <w:rFonts w:ascii="Helvetica" w:hAnsi="Helvetica"/>
              </w:rPr>
              <w:t>Etterbetingelse:</w:t>
            </w:r>
          </w:p>
        </w:tc>
        <w:tc>
          <w:tcPr>
            <w:tcW w:w="4028" w:type="dxa"/>
          </w:tcPr>
          <w:p w14:paraId="0E85E074" w14:textId="77777777" w:rsidR="00FB2C52" w:rsidRPr="00FB2C52" w:rsidRDefault="00FB2C52" w:rsidP="00FB2C52">
            <w:pPr>
              <w:rPr>
                <w:rFonts w:ascii="Helvetica" w:hAnsi="Helvetica"/>
              </w:rPr>
            </w:pPr>
            <w:r w:rsidRPr="00FB2C52">
              <w:rPr>
                <w:rFonts w:ascii="Helvetica" w:hAnsi="Helvetica"/>
              </w:rPr>
              <w:t>Du har blitt logget inn.</w:t>
            </w:r>
          </w:p>
        </w:tc>
      </w:tr>
    </w:tbl>
    <w:p w14:paraId="4B6A8C06" w14:textId="77777777" w:rsidR="00FB2C52" w:rsidRPr="00FB2C52" w:rsidRDefault="00FB2C52" w:rsidP="00FB2C52">
      <w:pPr>
        <w:rPr>
          <w:rFonts w:ascii="Helvetica" w:hAnsi="Helvetica"/>
        </w:rPr>
      </w:pPr>
    </w:p>
    <w:p w14:paraId="518AA8FB" w14:textId="77777777" w:rsidR="00FB2C52" w:rsidRPr="00FB2C52" w:rsidRDefault="00FB2C52" w:rsidP="00FB2C52">
      <w:pPr>
        <w:rPr>
          <w:rFonts w:ascii="Helvetica" w:hAnsi="Helvetica"/>
        </w:rPr>
      </w:pPr>
      <w:r w:rsidRPr="00FB2C52">
        <w:rPr>
          <w:rFonts w:ascii="Helvetica" w:hAnsi="Helvetica"/>
        </w:rPr>
        <w:t xml:space="preserve"> </w:t>
      </w:r>
    </w:p>
    <w:tbl>
      <w:tblPr>
        <w:tblStyle w:val="TableGrid"/>
        <w:tblW w:w="0" w:type="auto"/>
        <w:tblLook w:val="04A0" w:firstRow="1" w:lastRow="0" w:firstColumn="1" w:lastColumn="0" w:noHBand="0" w:noVBand="1"/>
      </w:tblPr>
      <w:tblGrid>
        <w:gridCol w:w="4028"/>
        <w:gridCol w:w="4028"/>
      </w:tblGrid>
      <w:tr w:rsidR="00FB2C52" w:rsidRPr="00FB2C52" w14:paraId="467762C7" w14:textId="77777777" w:rsidTr="00FB2C52">
        <w:trPr>
          <w:trHeight w:val="389"/>
        </w:trPr>
        <w:tc>
          <w:tcPr>
            <w:tcW w:w="4028" w:type="dxa"/>
            <w:shd w:val="clear" w:color="auto" w:fill="262626" w:themeFill="text1" w:themeFillTint="D9"/>
          </w:tcPr>
          <w:p w14:paraId="4F81871D" w14:textId="77777777" w:rsidR="00FB2C52" w:rsidRPr="00FB2C52" w:rsidRDefault="00FB2C52" w:rsidP="00FB2C52">
            <w:pPr>
              <w:rPr>
                <w:rFonts w:ascii="Helvetica" w:hAnsi="Helvetica"/>
              </w:rPr>
            </w:pPr>
            <w:r w:rsidRPr="00FB2C52">
              <w:rPr>
                <w:rFonts w:ascii="Helvetica" w:hAnsi="Helvetica"/>
              </w:rPr>
              <w:t>Use Case:</w:t>
            </w:r>
          </w:p>
        </w:tc>
        <w:tc>
          <w:tcPr>
            <w:tcW w:w="4028" w:type="dxa"/>
            <w:shd w:val="clear" w:color="auto" w:fill="262626" w:themeFill="text1" w:themeFillTint="D9"/>
          </w:tcPr>
          <w:p w14:paraId="37294CE3" w14:textId="77777777" w:rsidR="00FB2C52" w:rsidRPr="00FB2C52" w:rsidRDefault="00FB2C52" w:rsidP="00FB2C52">
            <w:pPr>
              <w:rPr>
                <w:rFonts w:ascii="Helvetica" w:hAnsi="Helvetica"/>
              </w:rPr>
            </w:pPr>
            <w:r w:rsidRPr="00FB2C52">
              <w:rPr>
                <w:rFonts w:ascii="Helvetica" w:hAnsi="Helvetica"/>
              </w:rPr>
              <w:t>Utlogging:</w:t>
            </w:r>
          </w:p>
        </w:tc>
      </w:tr>
      <w:tr w:rsidR="00FB2C52" w:rsidRPr="00FB2C52" w14:paraId="78BF2F87" w14:textId="77777777" w:rsidTr="00FB2C52">
        <w:trPr>
          <w:trHeight w:val="369"/>
        </w:trPr>
        <w:tc>
          <w:tcPr>
            <w:tcW w:w="4028" w:type="dxa"/>
          </w:tcPr>
          <w:p w14:paraId="6D153C9D" w14:textId="77777777" w:rsidR="00FB2C52" w:rsidRPr="00FB2C52" w:rsidRDefault="00FB2C52" w:rsidP="00FB2C52">
            <w:pPr>
              <w:rPr>
                <w:rFonts w:ascii="Helvetica" w:hAnsi="Helvetica"/>
              </w:rPr>
            </w:pPr>
            <w:r w:rsidRPr="00FB2C52">
              <w:rPr>
                <w:rFonts w:ascii="Helvetica" w:hAnsi="Helvetica"/>
              </w:rPr>
              <w:t>Aktør:</w:t>
            </w:r>
          </w:p>
        </w:tc>
        <w:tc>
          <w:tcPr>
            <w:tcW w:w="4028" w:type="dxa"/>
          </w:tcPr>
          <w:p w14:paraId="62C34872" w14:textId="77777777" w:rsidR="00FB2C52" w:rsidRPr="00FB2C52" w:rsidRDefault="00FB2C52" w:rsidP="00FB2C52">
            <w:pPr>
              <w:rPr>
                <w:rFonts w:ascii="Helvetica" w:hAnsi="Helvetica"/>
              </w:rPr>
            </w:pPr>
            <w:r w:rsidRPr="00FB2C52">
              <w:rPr>
                <w:rFonts w:ascii="Helvetica" w:hAnsi="Helvetica"/>
              </w:rPr>
              <w:t>Brukere og ansatte+ ved W-ACT Oslo.</w:t>
            </w:r>
          </w:p>
        </w:tc>
      </w:tr>
      <w:tr w:rsidR="00FB2C52" w:rsidRPr="00FB2C52" w14:paraId="5F41B94E" w14:textId="77777777" w:rsidTr="00FB2C52">
        <w:trPr>
          <w:trHeight w:val="389"/>
        </w:trPr>
        <w:tc>
          <w:tcPr>
            <w:tcW w:w="4028" w:type="dxa"/>
          </w:tcPr>
          <w:p w14:paraId="598F4062" w14:textId="77777777" w:rsidR="00FB2C52" w:rsidRPr="00FB2C52" w:rsidRDefault="00FB2C52" w:rsidP="00FB2C52">
            <w:pPr>
              <w:rPr>
                <w:rFonts w:ascii="Helvetica" w:hAnsi="Helvetica"/>
              </w:rPr>
            </w:pPr>
            <w:r w:rsidRPr="00FB2C52">
              <w:rPr>
                <w:rFonts w:ascii="Helvetica" w:hAnsi="Helvetica"/>
              </w:rPr>
              <w:t>Beskrivelse:</w:t>
            </w:r>
          </w:p>
        </w:tc>
        <w:tc>
          <w:tcPr>
            <w:tcW w:w="4028" w:type="dxa"/>
          </w:tcPr>
          <w:p w14:paraId="67A5D0A2" w14:textId="77777777" w:rsidR="00FB2C52" w:rsidRPr="00FB2C52" w:rsidRDefault="00FB2C52" w:rsidP="00FB2C52">
            <w:pPr>
              <w:rPr>
                <w:rFonts w:ascii="Helvetica" w:hAnsi="Helvetica"/>
              </w:rPr>
            </w:pPr>
            <w:r w:rsidRPr="00FB2C52">
              <w:rPr>
                <w:rFonts w:ascii="Helvetica" w:hAnsi="Helvetica"/>
              </w:rPr>
              <w:t xml:space="preserve">Tillater brukeren til å gå ut av systemet. </w:t>
            </w:r>
          </w:p>
        </w:tc>
      </w:tr>
      <w:tr w:rsidR="00FB2C52" w:rsidRPr="00FB2C52" w14:paraId="6DAAFE5F" w14:textId="77777777" w:rsidTr="00FB2C52">
        <w:trPr>
          <w:trHeight w:val="369"/>
        </w:trPr>
        <w:tc>
          <w:tcPr>
            <w:tcW w:w="4028" w:type="dxa"/>
          </w:tcPr>
          <w:p w14:paraId="776ED919" w14:textId="77777777" w:rsidR="00FB2C52" w:rsidRPr="00FB2C52" w:rsidRDefault="00FB2C52" w:rsidP="00FB2C52">
            <w:pPr>
              <w:rPr>
                <w:rFonts w:ascii="Helvetica" w:hAnsi="Helvetica"/>
              </w:rPr>
            </w:pPr>
            <w:r w:rsidRPr="00FB2C52">
              <w:rPr>
                <w:rFonts w:ascii="Helvetica" w:hAnsi="Helvetica"/>
              </w:rPr>
              <w:t>Forbetingelse:</w:t>
            </w:r>
          </w:p>
        </w:tc>
        <w:tc>
          <w:tcPr>
            <w:tcW w:w="4028" w:type="dxa"/>
          </w:tcPr>
          <w:p w14:paraId="728B8645" w14:textId="327B5116" w:rsidR="00FB2C52" w:rsidRPr="00FB2C52" w:rsidRDefault="00FB2C52" w:rsidP="00FB2C52">
            <w:pPr>
              <w:rPr>
                <w:rFonts w:ascii="Helvetica" w:hAnsi="Helvetica"/>
              </w:rPr>
            </w:pPr>
            <w:r w:rsidRPr="00FB2C52">
              <w:rPr>
                <w:rFonts w:ascii="Helvetica" w:hAnsi="Helvetica"/>
              </w:rPr>
              <w:t xml:space="preserve">Tilgang til internett og en bruker som er logget inn i systemet. </w:t>
            </w:r>
          </w:p>
        </w:tc>
      </w:tr>
      <w:tr w:rsidR="00FB2C52" w:rsidRPr="00FB2C52" w14:paraId="695DB50D" w14:textId="77777777" w:rsidTr="00FB2C52">
        <w:trPr>
          <w:trHeight w:val="389"/>
        </w:trPr>
        <w:tc>
          <w:tcPr>
            <w:tcW w:w="4028" w:type="dxa"/>
          </w:tcPr>
          <w:p w14:paraId="53ED85B6" w14:textId="77777777" w:rsidR="00FB2C52" w:rsidRPr="00FB2C52" w:rsidRDefault="00FB2C52" w:rsidP="00FB2C52">
            <w:pPr>
              <w:rPr>
                <w:rFonts w:ascii="Helvetica" w:hAnsi="Helvetica"/>
              </w:rPr>
            </w:pPr>
            <w:r w:rsidRPr="00FB2C52">
              <w:rPr>
                <w:rFonts w:ascii="Helvetica" w:hAnsi="Helvetica"/>
              </w:rPr>
              <w:t>Normal utføring:</w:t>
            </w:r>
          </w:p>
        </w:tc>
        <w:tc>
          <w:tcPr>
            <w:tcW w:w="4028" w:type="dxa"/>
          </w:tcPr>
          <w:p w14:paraId="5A2F730E" w14:textId="77777777" w:rsidR="00FB2C52" w:rsidRPr="00FB2C52" w:rsidRDefault="00FB2C52" w:rsidP="00FB2C52">
            <w:pPr>
              <w:rPr>
                <w:rFonts w:ascii="Helvetica" w:hAnsi="Helvetica"/>
              </w:rPr>
            </w:pPr>
            <w:r w:rsidRPr="00FB2C52">
              <w:rPr>
                <w:rFonts w:ascii="Helvetica" w:hAnsi="Helvetica"/>
              </w:rPr>
              <w:t xml:space="preserve">Lokaliser «Logg Ut» knappen og trykk på den. </w:t>
            </w:r>
          </w:p>
        </w:tc>
      </w:tr>
      <w:tr w:rsidR="00FB2C52" w:rsidRPr="00FB2C52" w14:paraId="2239A80D" w14:textId="77777777" w:rsidTr="00FB2C52">
        <w:trPr>
          <w:trHeight w:val="369"/>
        </w:trPr>
        <w:tc>
          <w:tcPr>
            <w:tcW w:w="4028" w:type="dxa"/>
          </w:tcPr>
          <w:p w14:paraId="4AF7B32D" w14:textId="77777777" w:rsidR="00FB2C52" w:rsidRPr="00FB2C52" w:rsidRDefault="00FB2C52" w:rsidP="00FB2C52">
            <w:pPr>
              <w:rPr>
                <w:rFonts w:ascii="Helvetica" w:hAnsi="Helvetica"/>
              </w:rPr>
            </w:pPr>
            <w:r w:rsidRPr="00FB2C52">
              <w:rPr>
                <w:rFonts w:ascii="Helvetica" w:hAnsi="Helvetica"/>
              </w:rPr>
              <w:t>Alternativ utføring:</w:t>
            </w:r>
          </w:p>
        </w:tc>
        <w:tc>
          <w:tcPr>
            <w:tcW w:w="4028" w:type="dxa"/>
          </w:tcPr>
          <w:p w14:paraId="1BA19E11" w14:textId="77777777" w:rsidR="00FB2C52" w:rsidRPr="00FB2C52" w:rsidRDefault="00FB2C52" w:rsidP="00FB2C52">
            <w:pPr>
              <w:rPr>
                <w:rFonts w:ascii="Helvetica" w:hAnsi="Helvetica"/>
              </w:rPr>
            </w:pPr>
            <w:r w:rsidRPr="00FB2C52">
              <w:rPr>
                <w:rFonts w:ascii="Helvetica" w:hAnsi="Helvetica"/>
              </w:rPr>
              <w:t xml:space="preserve">Timeout eller lukk program. </w:t>
            </w:r>
          </w:p>
        </w:tc>
      </w:tr>
      <w:tr w:rsidR="00FB2C52" w:rsidRPr="00FB2C52" w14:paraId="50E6F65A" w14:textId="77777777" w:rsidTr="00FB2C52">
        <w:trPr>
          <w:trHeight w:val="369"/>
        </w:trPr>
        <w:tc>
          <w:tcPr>
            <w:tcW w:w="4028" w:type="dxa"/>
          </w:tcPr>
          <w:p w14:paraId="18F0C534" w14:textId="77777777" w:rsidR="00FB2C52" w:rsidRPr="00FB2C52" w:rsidRDefault="00FB2C52" w:rsidP="00FB2C52">
            <w:pPr>
              <w:rPr>
                <w:rFonts w:ascii="Helvetica" w:hAnsi="Helvetica"/>
              </w:rPr>
            </w:pPr>
            <w:r w:rsidRPr="00FB2C52">
              <w:rPr>
                <w:rFonts w:ascii="Helvetica" w:hAnsi="Helvetica"/>
              </w:rPr>
              <w:t>Etterbetingelse:</w:t>
            </w:r>
          </w:p>
        </w:tc>
        <w:tc>
          <w:tcPr>
            <w:tcW w:w="4028" w:type="dxa"/>
          </w:tcPr>
          <w:p w14:paraId="67CA247E" w14:textId="77777777" w:rsidR="00FB2C52" w:rsidRPr="00FB2C52" w:rsidRDefault="00FB2C52" w:rsidP="00FB2C52">
            <w:pPr>
              <w:rPr>
                <w:rFonts w:ascii="Helvetica" w:hAnsi="Helvetica"/>
              </w:rPr>
            </w:pPr>
            <w:r w:rsidRPr="00FB2C52">
              <w:rPr>
                <w:rFonts w:ascii="Helvetica" w:hAnsi="Helvetica"/>
              </w:rPr>
              <w:t>Systemet er lukket etter bruk.</w:t>
            </w:r>
          </w:p>
        </w:tc>
      </w:tr>
    </w:tbl>
    <w:p w14:paraId="673EEAB8" w14:textId="77777777" w:rsidR="00FB2C52" w:rsidRPr="00FB2C52" w:rsidRDefault="00FB2C52" w:rsidP="00FB2C52">
      <w:pPr>
        <w:rPr>
          <w:rFonts w:ascii="Helvetica" w:hAnsi="Helvetica"/>
        </w:rPr>
      </w:pPr>
    </w:p>
    <w:p w14:paraId="73BF73DA" w14:textId="77777777" w:rsidR="00FB2C52" w:rsidRPr="00FB2C52" w:rsidRDefault="00FB2C52" w:rsidP="00FB2C52">
      <w:pPr>
        <w:rPr>
          <w:rFonts w:ascii="Helvetica" w:hAnsi="Helvetica"/>
        </w:rPr>
      </w:pPr>
    </w:p>
    <w:p w14:paraId="12CC5853" w14:textId="77777777" w:rsidR="00FB2C52" w:rsidRPr="00FB2C52" w:rsidRDefault="00FB2C52" w:rsidP="00FB2C52">
      <w:pPr>
        <w:rPr>
          <w:rFonts w:ascii="Helvetica" w:hAnsi="Helvetica"/>
        </w:rPr>
      </w:pPr>
    </w:p>
    <w:tbl>
      <w:tblPr>
        <w:tblStyle w:val="TableGrid"/>
        <w:tblW w:w="0" w:type="auto"/>
        <w:tblLook w:val="04A0" w:firstRow="1" w:lastRow="0" w:firstColumn="1" w:lastColumn="0" w:noHBand="0" w:noVBand="1"/>
      </w:tblPr>
      <w:tblGrid>
        <w:gridCol w:w="4028"/>
        <w:gridCol w:w="4028"/>
      </w:tblGrid>
      <w:tr w:rsidR="00FB2C52" w:rsidRPr="00FB2C52" w14:paraId="72268AEB" w14:textId="77777777" w:rsidTr="00FB2C52">
        <w:trPr>
          <w:trHeight w:val="389"/>
        </w:trPr>
        <w:tc>
          <w:tcPr>
            <w:tcW w:w="4028" w:type="dxa"/>
            <w:shd w:val="clear" w:color="auto" w:fill="262626" w:themeFill="text1" w:themeFillTint="D9"/>
          </w:tcPr>
          <w:p w14:paraId="446531CF" w14:textId="77777777" w:rsidR="00FB2C52" w:rsidRPr="00FB2C52" w:rsidRDefault="00FB2C52" w:rsidP="00FB2C52">
            <w:pPr>
              <w:rPr>
                <w:rFonts w:ascii="Helvetica" w:hAnsi="Helvetica"/>
              </w:rPr>
            </w:pPr>
            <w:r w:rsidRPr="00FB2C52">
              <w:rPr>
                <w:rFonts w:ascii="Helvetica" w:hAnsi="Helvetica"/>
              </w:rPr>
              <w:t>Use Case:</w:t>
            </w:r>
          </w:p>
        </w:tc>
        <w:tc>
          <w:tcPr>
            <w:tcW w:w="4028" w:type="dxa"/>
            <w:shd w:val="clear" w:color="auto" w:fill="262626" w:themeFill="text1" w:themeFillTint="D9"/>
          </w:tcPr>
          <w:p w14:paraId="79349AE0" w14:textId="77777777" w:rsidR="00FB2C52" w:rsidRPr="00FB2C52" w:rsidRDefault="00FB2C52" w:rsidP="00FB2C52">
            <w:pPr>
              <w:rPr>
                <w:rFonts w:ascii="Helvetica" w:hAnsi="Helvetica"/>
              </w:rPr>
            </w:pPr>
            <w:r w:rsidRPr="00FB2C52">
              <w:rPr>
                <w:rFonts w:ascii="Helvetica" w:hAnsi="Helvetica"/>
              </w:rPr>
              <w:t>Test:</w:t>
            </w:r>
          </w:p>
        </w:tc>
      </w:tr>
      <w:tr w:rsidR="00FB2C52" w:rsidRPr="00FB2C52" w14:paraId="3C356B20" w14:textId="77777777" w:rsidTr="00FB2C52">
        <w:trPr>
          <w:trHeight w:val="369"/>
        </w:trPr>
        <w:tc>
          <w:tcPr>
            <w:tcW w:w="4028" w:type="dxa"/>
          </w:tcPr>
          <w:p w14:paraId="4BAC49D7" w14:textId="77777777" w:rsidR="00FB2C52" w:rsidRPr="00FB2C52" w:rsidRDefault="00FB2C52" w:rsidP="00FB2C52">
            <w:pPr>
              <w:rPr>
                <w:rFonts w:ascii="Helvetica" w:hAnsi="Helvetica"/>
              </w:rPr>
            </w:pPr>
            <w:r w:rsidRPr="00FB2C52">
              <w:rPr>
                <w:rFonts w:ascii="Helvetica" w:hAnsi="Helvetica"/>
              </w:rPr>
              <w:t>Aktør:</w:t>
            </w:r>
          </w:p>
        </w:tc>
        <w:tc>
          <w:tcPr>
            <w:tcW w:w="4028" w:type="dxa"/>
          </w:tcPr>
          <w:p w14:paraId="2B99894F" w14:textId="77777777" w:rsidR="00FB2C52" w:rsidRPr="00FB2C52" w:rsidRDefault="00FB2C52" w:rsidP="00FB2C52">
            <w:pPr>
              <w:rPr>
                <w:rFonts w:ascii="Helvetica" w:hAnsi="Helvetica"/>
              </w:rPr>
            </w:pPr>
            <w:r w:rsidRPr="00FB2C52">
              <w:rPr>
                <w:rFonts w:ascii="Helvetica" w:hAnsi="Helvetica"/>
              </w:rPr>
              <w:t>Student</w:t>
            </w:r>
          </w:p>
        </w:tc>
      </w:tr>
      <w:tr w:rsidR="00FB2C52" w:rsidRPr="00FB2C52" w14:paraId="555ACB1C" w14:textId="77777777" w:rsidTr="00FB2C52">
        <w:trPr>
          <w:trHeight w:val="389"/>
        </w:trPr>
        <w:tc>
          <w:tcPr>
            <w:tcW w:w="4028" w:type="dxa"/>
          </w:tcPr>
          <w:p w14:paraId="685B72C7" w14:textId="77777777" w:rsidR="00FB2C52" w:rsidRPr="00FB2C52" w:rsidRDefault="00FB2C52" w:rsidP="00FB2C52">
            <w:pPr>
              <w:rPr>
                <w:rFonts w:ascii="Helvetica" w:hAnsi="Helvetica"/>
              </w:rPr>
            </w:pPr>
            <w:r w:rsidRPr="00FB2C52">
              <w:rPr>
                <w:rFonts w:ascii="Helvetica" w:hAnsi="Helvetica"/>
              </w:rPr>
              <w:t>Beskrivelse:</w:t>
            </w:r>
          </w:p>
        </w:tc>
        <w:tc>
          <w:tcPr>
            <w:tcW w:w="4028" w:type="dxa"/>
          </w:tcPr>
          <w:p w14:paraId="174F396D" w14:textId="77777777" w:rsidR="00FB2C52" w:rsidRPr="00FB2C52" w:rsidRDefault="00FB2C52" w:rsidP="00FB2C52">
            <w:pPr>
              <w:rPr>
                <w:rFonts w:ascii="Helvetica" w:hAnsi="Helvetica"/>
              </w:rPr>
            </w:pPr>
            <w:r w:rsidRPr="00FB2C52">
              <w:rPr>
                <w:rFonts w:ascii="Helvetica" w:hAnsi="Helvetica"/>
              </w:rPr>
              <w:t xml:space="preserve">Hoveddelen av testen er å teste funksjonaliteten og brukervennligheten til funksjonen. </w:t>
            </w:r>
          </w:p>
        </w:tc>
      </w:tr>
      <w:tr w:rsidR="00FB2C52" w:rsidRPr="00FB2C52" w14:paraId="30F94D41" w14:textId="77777777" w:rsidTr="00FB2C52">
        <w:trPr>
          <w:trHeight w:val="369"/>
        </w:trPr>
        <w:tc>
          <w:tcPr>
            <w:tcW w:w="4028" w:type="dxa"/>
          </w:tcPr>
          <w:p w14:paraId="172EDA13" w14:textId="77777777" w:rsidR="00FB2C52" w:rsidRPr="00FB2C52" w:rsidRDefault="00FB2C52" w:rsidP="00FB2C52">
            <w:pPr>
              <w:rPr>
                <w:rFonts w:ascii="Helvetica" w:hAnsi="Helvetica"/>
              </w:rPr>
            </w:pPr>
            <w:r w:rsidRPr="00FB2C52">
              <w:rPr>
                <w:rFonts w:ascii="Helvetica" w:hAnsi="Helvetica"/>
              </w:rPr>
              <w:t>Forbetingelse:</w:t>
            </w:r>
          </w:p>
        </w:tc>
        <w:tc>
          <w:tcPr>
            <w:tcW w:w="4028" w:type="dxa"/>
          </w:tcPr>
          <w:p w14:paraId="7B70C9C4" w14:textId="77777777" w:rsidR="00FB2C52" w:rsidRPr="00FB2C52" w:rsidRDefault="00FB2C52" w:rsidP="00FB2C52">
            <w:pPr>
              <w:rPr>
                <w:rFonts w:ascii="Helvetica" w:hAnsi="Helvetica"/>
              </w:rPr>
            </w:pPr>
            <w:r w:rsidRPr="00FB2C52">
              <w:rPr>
                <w:rFonts w:ascii="Helvetica" w:hAnsi="Helvetica"/>
              </w:rPr>
              <w:t xml:space="preserve">Koblet til internett </w:t>
            </w:r>
          </w:p>
        </w:tc>
      </w:tr>
      <w:tr w:rsidR="00FB2C52" w:rsidRPr="00FB2C52" w14:paraId="7AC9CAFD" w14:textId="77777777" w:rsidTr="00FB2C52">
        <w:trPr>
          <w:trHeight w:val="389"/>
        </w:trPr>
        <w:tc>
          <w:tcPr>
            <w:tcW w:w="4028" w:type="dxa"/>
          </w:tcPr>
          <w:p w14:paraId="67158390" w14:textId="77777777" w:rsidR="00FB2C52" w:rsidRPr="00FB2C52" w:rsidRDefault="00FB2C52" w:rsidP="00FB2C52">
            <w:pPr>
              <w:rPr>
                <w:rFonts w:ascii="Helvetica" w:hAnsi="Helvetica"/>
              </w:rPr>
            </w:pPr>
            <w:r w:rsidRPr="00FB2C52">
              <w:rPr>
                <w:rFonts w:ascii="Helvetica" w:hAnsi="Helvetica"/>
              </w:rPr>
              <w:t>Normal utføring:</w:t>
            </w:r>
          </w:p>
        </w:tc>
        <w:tc>
          <w:tcPr>
            <w:tcW w:w="4028" w:type="dxa"/>
          </w:tcPr>
          <w:p w14:paraId="3F651A0F" w14:textId="77777777" w:rsidR="00FB2C52" w:rsidRPr="00FB2C52" w:rsidRDefault="00FB2C52" w:rsidP="00FB2C52">
            <w:pPr>
              <w:pStyle w:val="ListParagraph"/>
              <w:numPr>
                <w:ilvl w:val="0"/>
                <w:numId w:val="21"/>
              </w:numPr>
              <w:autoSpaceDE/>
              <w:autoSpaceDN/>
              <w:rPr>
                <w:rFonts w:ascii="Helvetica" w:hAnsi="Helvetica"/>
              </w:rPr>
            </w:pPr>
            <w:r w:rsidRPr="00FB2C52">
              <w:rPr>
                <w:rFonts w:ascii="Helvetica" w:hAnsi="Helvetica"/>
              </w:rPr>
              <w:t>Aktør booker ønsket rom under ønsket tid og dato</w:t>
            </w:r>
          </w:p>
          <w:p w14:paraId="24A576C3" w14:textId="77777777" w:rsidR="00FB2C52" w:rsidRPr="00FB2C52" w:rsidRDefault="00FB2C52" w:rsidP="00FB2C52">
            <w:pPr>
              <w:pStyle w:val="ListParagraph"/>
              <w:numPr>
                <w:ilvl w:val="0"/>
                <w:numId w:val="21"/>
              </w:numPr>
              <w:autoSpaceDE/>
              <w:autoSpaceDN/>
              <w:rPr>
                <w:rFonts w:ascii="Helvetica" w:hAnsi="Helvetica"/>
              </w:rPr>
            </w:pPr>
            <w:r w:rsidRPr="00FB2C52">
              <w:rPr>
                <w:rFonts w:ascii="Helvetica" w:hAnsi="Helvetica"/>
              </w:rPr>
              <w:t>Aktør mottar bekreftelse på utført handling.</w:t>
            </w:r>
          </w:p>
        </w:tc>
      </w:tr>
      <w:tr w:rsidR="00FB2C52" w:rsidRPr="00FB2C52" w14:paraId="0CA228E2" w14:textId="77777777" w:rsidTr="00FB2C52">
        <w:trPr>
          <w:trHeight w:val="369"/>
        </w:trPr>
        <w:tc>
          <w:tcPr>
            <w:tcW w:w="4028" w:type="dxa"/>
          </w:tcPr>
          <w:p w14:paraId="2A7D35EF" w14:textId="77777777" w:rsidR="00FB2C52" w:rsidRPr="00FB2C52" w:rsidRDefault="00FB2C52" w:rsidP="00FB2C52">
            <w:pPr>
              <w:rPr>
                <w:rFonts w:ascii="Helvetica" w:hAnsi="Helvetica"/>
              </w:rPr>
            </w:pPr>
            <w:r w:rsidRPr="00FB2C52">
              <w:rPr>
                <w:rFonts w:ascii="Helvetica" w:hAnsi="Helvetica"/>
              </w:rPr>
              <w:t>Alternativ utføring:</w:t>
            </w:r>
          </w:p>
        </w:tc>
        <w:tc>
          <w:tcPr>
            <w:tcW w:w="4028" w:type="dxa"/>
          </w:tcPr>
          <w:p w14:paraId="208AEC91" w14:textId="77777777" w:rsidR="00FB2C52" w:rsidRPr="00FB2C52" w:rsidRDefault="00FB2C52" w:rsidP="00FB2C52">
            <w:pPr>
              <w:rPr>
                <w:rFonts w:ascii="Helvetica" w:hAnsi="Helvetica"/>
              </w:rPr>
            </w:pPr>
          </w:p>
        </w:tc>
      </w:tr>
      <w:tr w:rsidR="00FB2C52" w:rsidRPr="00FB2C52" w14:paraId="205A32EB" w14:textId="77777777" w:rsidTr="00FB2C52">
        <w:trPr>
          <w:trHeight w:val="369"/>
        </w:trPr>
        <w:tc>
          <w:tcPr>
            <w:tcW w:w="4028" w:type="dxa"/>
          </w:tcPr>
          <w:p w14:paraId="44070E0A" w14:textId="77777777" w:rsidR="00FB2C52" w:rsidRPr="00FB2C52" w:rsidRDefault="00FB2C52" w:rsidP="00FB2C52">
            <w:pPr>
              <w:rPr>
                <w:rFonts w:ascii="Helvetica" w:hAnsi="Helvetica"/>
              </w:rPr>
            </w:pPr>
            <w:r w:rsidRPr="00FB2C52">
              <w:rPr>
                <w:rFonts w:ascii="Helvetica" w:hAnsi="Helvetica"/>
              </w:rPr>
              <w:t>Etterbetingelse:</w:t>
            </w:r>
          </w:p>
        </w:tc>
        <w:tc>
          <w:tcPr>
            <w:tcW w:w="4028" w:type="dxa"/>
          </w:tcPr>
          <w:p w14:paraId="5DB2685A" w14:textId="77777777" w:rsidR="00FB2C52" w:rsidRPr="00FB2C52" w:rsidRDefault="00FB2C52" w:rsidP="00FB2C52">
            <w:pPr>
              <w:rPr>
                <w:rFonts w:ascii="Helvetica" w:hAnsi="Helvetica"/>
              </w:rPr>
            </w:pPr>
            <w:r w:rsidRPr="00FB2C52">
              <w:rPr>
                <w:rFonts w:ascii="Helvetica" w:hAnsi="Helvetica"/>
              </w:rPr>
              <w:t>Aktør mottar bekreftelse på utført handling.</w:t>
            </w:r>
          </w:p>
        </w:tc>
      </w:tr>
    </w:tbl>
    <w:p w14:paraId="3F601C44" w14:textId="77777777" w:rsidR="00FB2C52" w:rsidRPr="00FB2C52" w:rsidRDefault="00FB2C52" w:rsidP="00FB2C52">
      <w:pPr>
        <w:rPr>
          <w:rFonts w:ascii="Helvetica" w:hAnsi="Helvetica"/>
        </w:rPr>
      </w:pPr>
    </w:p>
    <w:p w14:paraId="384FCAAC" w14:textId="77777777" w:rsidR="00D83179" w:rsidRPr="00634D7A" w:rsidRDefault="00D83179" w:rsidP="00D83179">
      <w:pPr>
        <w:widowControl w:val="0"/>
        <w:adjustRightInd w:val="0"/>
        <w:rPr>
          <w:rFonts w:ascii="Helvetica" w:eastAsiaTheme="minorEastAsia" w:hAnsi="Helvetica" w:cs="Times"/>
          <w:sz w:val="24"/>
          <w:szCs w:val="24"/>
          <w:lang w:eastAsia="en-US"/>
        </w:rPr>
      </w:pPr>
    </w:p>
    <w:p w14:paraId="681EFB6E" w14:textId="77777777" w:rsidR="00D83179" w:rsidRPr="00634D7A" w:rsidRDefault="00D83179" w:rsidP="00D83179">
      <w:pPr>
        <w:widowControl w:val="0"/>
        <w:adjustRightInd w:val="0"/>
        <w:rPr>
          <w:rFonts w:ascii="Helvetica" w:eastAsiaTheme="minorEastAsia" w:hAnsi="Helvetica" w:cs="Times"/>
          <w:sz w:val="24"/>
          <w:szCs w:val="24"/>
          <w:lang w:eastAsia="en-US"/>
        </w:rPr>
      </w:pPr>
    </w:p>
    <w:p w14:paraId="07A087BA" w14:textId="77777777" w:rsidR="00D83179" w:rsidRDefault="00D83179" w:rsidP="00D83179">
      <w:pPr>
        <w:widowControl w:val="0"/>
        <w:adjustRightInd w:val="0"/>
        <w:rPr>
          <w:rFonts w:ascii="Helvetica" w:eastAsiaTheme="minorEastAsia" w:hAnsi="Helvetica" w:cs="Times"/>
          <w:sz w:val="24"/>
          <w:szCs w:val="24"/>
          <w:lang w:eastAsia="en-US"/>
        </w:rPr>
      </w:pPr>
    </w:p>
    <w:p w14:paraId="447B82CB" w14:textId="77777777" w:rsidR="00686E4E" w:rsidRDefault="00686E4E" w:rsidP="00D83179">
      <w:pPr>
        <w:widowControl w:val="0"/>
        <w:adjustRightInd w:val="0"/>
        <w:rPr>
          <w:rFonts w:ascii="Helvetica" w:eastAsiaTheme="minorEastAsia" w:hAnsi="Helvetica" w:cs="Times"/>
          <w:sz w:val="24"/>
          <w:szCs w:val="24"/>
          <w:lang w:eastAsia="en-US"/>
        </w:rPr>
      </w:pPr>
    </w:p>
    <w:p w14:paraId="515574A5" w14:textId="5668C20B" w:rsidR="00686E4E" w:rsidRPr="00686E4E" w:rsidRDefault="00686E4E" w:rsidP="00686E4E">
      <w:pPr>
        <w:pStyle w:val="Heading1"/>
        <w:rPr>
          <w:rFonts w:ascii="Helvetica" w:hAnsi="Helvetica"/>
          <w:lang w:eastAsia="en-US"/>
        </w:rPr>
      </w:pPr>
      <w:bookmarkStart w:id="12" w:name="_Toc287868760"/>
      <w:r w:rsidRPr="00686E4E">
        <w:rPr>
          <w:rFonts w:ascii="Helvetica" w:hAnsi="Helvetica"/>
          <w:lang w:eastAsia="en-US"/>
        </w:rPr>
        <w:t>Use case Diagram</w:t>
      </w:r>
      <w:bookmarkEnd w:id="12"/>
    </w:p>
    <w:p w14:paraId="3483991A" w14:textId="1BD5DC65" w:rsidR="00D83179" w:rsidRPr="00634D7A" w:rsidRDefault="00686E4E" w:rsidP="00D83179">
      <w:pPr>
        <w:widowControl w:val="0"/>
        <w:adjustRightInd w:val="0"/>
        <w:rPr>
          <w:rFonts w:ascii="Helvetica" w:eastAsiaTheme="minorEastAsia" w:hAnsi="Helvetica" w:cs="Times"/>
          <w:sz w:val="24"/>
          <w:szCs w:val="24"/>
          <w:lang w:eastAsia="en-US"/>
        </w:rPr>
      </w:pPr>
      <w:r>
        <w:rPr>
          <w:rFonts w:ascii="Helvetica" w:eastAsiaTheme="minorEastAsia" w:hAnsi="Helvetica" w:cs="Times"/>
          <w:noProof/>
          <w:sz w:val="24"/>
          <w:szCs w:val="24"/>
          <w:lang w:val="en-US" w:eastAsia="en-US"/>
        </w:rPr>
        <w:drawing>
          <wp:inline distT="0" distB="0" distL="0" distR="0" wp14:anchorId="0C0F076F" wp14:editId="3AF6743B">
            <wp:extent cx="5054600" cy="5130800"/>
            <wp:effectExtent l="0" t="0" r="0" b="0"/>
            <wp:docPr id="2" name="Picture 2" descr="Macintosh HD:Users:naugern:Documents:untitled folder:Use-case diagra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augern:Documents:untitled folder:Use-case diagrai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4600" cy="5130800"/>
                    </a:xfrm>
                    <a:prstGeom prst="rect">
                      <a:avLst/>
                    </a:prstGeom>
                    <a:noFill/>
                    <a:ln>
                      <a:noFill/>
                    </a:ln>
                  </pic:spPr>
                </pic:pic>
              </a:graphicData>
            </a:graphic>
          </wp:inline>
        </w:drawing>
      </w:r>
    </w:p>
    <w:p w14:paraId="37954C91" w14:textId="77777777" w:rsidR="00D83179" w:rsidRPr="00634D7A" w:rsidRDefault="00D83179" w:rsidP="00D83179">
      <w:pPr>
        <w:widowControl w:val="0"/>
        <w:adjustRightInd w:val="0"/>
        <w:rPr>
          <w:rFonts w:ascii="Helvetica" w:eastAsiaTheme="minorEastAsia" w:hAnsi="Helvetica" w:cs="Times"/>
          <w:sz w:val="24"/>
          <w:szCs w:val="24"/>
          <w:lang w:eastAsia="en-US"/>
        </w:rPr>
      </w:pPr>
    </w:p>
    <w:p w14:paraId="75A73382" w14:textId="77777777" w:rsidR="00D83179" w:rsidRPr="00634D7A" w:rsidRDefault="00D83179" w:rsidP="00D83179">
      <w:pPr>
        <w:widowControl w:val="0"/>
        <w:adjustRightInd w:val="0"/>
        <w:rPr>
          <w:rFonts w:ascii="Helvetica" w:eastAsiaTheme="minorEastAsia" w:hAnsi="Helvetica" w:cs="Times"/>
          <w:sz w:val="24"/>
          <w:szCs w:val="24"/>
          <w:lang w:eastAsia="en-US"/>
        </w:rPr>
      </w:pPr>
    </w:p>
    <w:p w14:paraId="2A700474"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52"/>
          <w:szCs w:val="52"/>
          <w:lang w:eastAsia="en-US"/>
        </w:rPr>
        <w:t>Logisk design</w:t>
      </w:r>
    </w:p>
    <w:p w14:paraId="2667A44B"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KONSEPT</w:t>
      </w:r>
    </w:p>
    <w:p w14:paraId="71169607" w14:textId="77777777"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Sentralt i arbeidet med utformingen av designet, har spørsmålet om hvem målgruppen for løsningen er, hva deres ønsker og behov er, i tillegg til hva som ville være ønskelig å formidle og oppnå fra oppdragsgiver (Westerdals Oslo ACT) sin side. Bookingsystemet er ment studenter og lærere i det nye bygget CK32. Dette er personer som er vant med moderne, enkle og effektive bookingsystemer i hverdagen. Svært inspirert av ruter-appens enkelhet og effektivitet har vi valgt å fokusere på en løsning som er lett forståelig, intuitiv, med bare den aller mest nødvendige informasjonen brukeren trenger å oppgi og motta fra start til slutt.</w:t>
      </w:r>
    </w:p>
    <w:p w14:paraId="0A868102" w14:textId="77777777"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Vi tar utgangspunkt i at oppdragsgiver ville ønske en enkel, lettforståelig løsning som appallerer til brukeren estetisk sett, og i dens enkle vei mot mål til det man nettopp ønsker å få gjort så fort som mulig: Booke et grupperom i en bestemt tidsperiode. Det er ønskelig at løsningen skal være rask og enkel nok, slik at brukerne av grupperommene faktisk tar i bruk løsningen. Et problem er om veien mot mål, å booke et rom, fremstår som sliten (ved å kreve unødvendig mye informasjon av bruker, og at prossessen overkompliseres, slik at totalinntrykket blir overveldende). Det vil være fordelaktig om løsningen vil benyttes, slik at alle studenterhar god oversikt over hvilke grupperom som faktisk er tilgjengelig på de forskjellige tidspunktene, og utifra spesielle krav (for eksempel dersom man trenger spesialutstyr som prosjektor osv.). I tillegg vil skolen kunne ha en oversikt over hvem som benytter seg av de forskjellige rommene, slik at eventuelle skader lett kan spores tilbake til brukerne av rommet på det aktuelle tidspunktet disse skjedde.</w:t>
      </w:r>
    </w:p>
    <w:p w14:paraId="650FE3F2" w14:textId="77777777"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For å bidra til en slik oversikt, kontroll og styring av grupperommene, er det viktig at løsningen blir tatt i bruk. Derfor har vi fokusert på brukervenlighet (mer om dette i seksjon --- om Usability i vår løsning), for å oppmuntre til aktivt bruk av løsningen. Vi har også sett an hva brukerne kunne ønske av moderne og gjenkjennelig design, også for å oppmuntre til nyskjerrighet og å gi produktet inntrykk av å samsvare med det inntrykket Westerdals som helhet gir (for eksempel i sin nåværende reklamekampanje): Nyskapende, oppdatert på det siste av teknologi, kreativ og estetisk tiltrekkende.</w:t>
      </w:r>
    </w:p>
    <w:p w14:paraId="2DA899ED"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40"/>
          <w:szCs w:val="40"/>
          <w:lang w:eastAsia="en-US"/>
        </w:rPr>
        <w:t>SIDEOPPBYGGING</w:t>
      </w:r>
    </w:p>
    <w:p w14:paraId="3825D8DD" w14:textId="77777777" w:rsidR="00D83179" w:rsidRPr="00634D7A" w:rsidRDefault="00D83179" w:rsidP="00D83179">
      <w:pPr>
        <w:widowControl w:val="0"/>
        <w:adjustRightInd w:val="0"/>
        <w:spacing w:before="100" w:line="360" w:lineRule="auto"/>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Websiden består av følgende sider:</w:t>
      </w:r>
    </w:p>
    <w:p w14:paraId="1EFD5FDE" w14:textId="77777777" w:rsidR="00D83179" w:rsidRPr="00634D7A" w:rsidRDefault="00D83179" w:rsidP="00D83179">
      <w:pPr>
        <w:widowControl w:val="0"/>
        <w:numPr>
          <w:ilvl w:val="0"/>
          <w:numId w:val="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Hovedside, introduksjon av produktet</w:t>
      </w:r>
    </w:p>
    <w:p w14:paraId="7953895B" w14:textId="77777777" w:rsidR="00D83179" w:rsidRPr="00634D7A" w:rsidRDefault="00D83179" w:rsidP="00D83179">
      <w:pPr>
        <w:widowControl w:val="0"/>
        <w:numPr>
          <w:ilvl w:val="0"/>
          <w:numId w:val="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Innloggingsside</w:t>
      </w:r>
    </w:p>
    <w:p w14:paraId="14C973BA" w14:textId="77777777" w:rsidR="00D83179" w:rsidRPr="00634D7A" w:rsidRDefault="00D83179" w:rsidP="00D83179">
      <w:pPr>
        <w:widowControl w:val="0"/>
        <w:numPr>
          <w:ilvl w:val="0"/>
          <w:numId w:val="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Valg av antall personer samt prosjektor (ja/nei)</w:t>
      </w:r>
    </w:p>
    <w:p w14:paraId="0F69703A" w14:textId="77777777" w:rsidR="00D83179" w:rsidRPr="00634D7A" w:rsidRDefault="00D83179" w:rsidP="00D83179">
      <w:pPr>
        <w:widowControl w:val="0"/>
        <w:numPr>
          <w:ilvl w:val="0"/>
          <w:numId w:val="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Dagsoversikt med visning av ledige timer</w:t>
      </w:r>
    </w:p>
    <w:p w14:paraId="5B0329C0" w14:textId="659836CF" w:rsidR="00D83179" w:rsidRPr="00634D7A" w:rsidRDefault="00D83179" w:rsidP="00D83179">
      <w:pPr>
        <w:widowControl w:val="0"/>
        <w:numPr>
          <w:ilvl w:val="0"/>
          <w:numId w:val="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Reserveringsbekreftelse med mulighet for ny res</w:t>
      </w:r>
      <w:r w:rsidR="00634D7A" w:rsidRPr="00634D7A">
        <w:rPr>
          <w:rFonts w:ascii="Helvetica" w:eastAsiaTheme="minorEastAsia" w:hAnsi="Helvetica" w:cs="Times New Roman"/>
          <w:kern w:val="1"/>
          <w:sz w:val="24"/>
          <w:szCs w:val="24"/>
          <w:lang w:eastAsia="en-US"/>
        </w:rPr>
        <w:t xml:space="preserve">ervasjon, samt å gå tilbake til </w:t>
      </w:r>
      <w:r w:rsidRPr="00634D7A">
        <w:rPr>
          <w:rFonts w:ascii="Helvetica" w:eastAsiaTheme="minorEastAsia" w:hAnsi="Helvetica" w:cs="Times New Roman"/>
          <w:kern w:val="1"/>
          <w:sz w:val="24"/>
          <w:szCs w:val="24"/>
          <w:lang w:eastAsia="en-US"/>
        </w:rPr>
        <w:t>www.westerdals.no</w:t>
      </w:r>
    </w:p>
    <w:p w14:paraId="23658BEF" w14:textId="77777777" w:rsidR="00D83179" w:rsidRPr="00634D7A" w:rsidRDefault="00D83179" w:rsidP="00D83179">
      <w:pPr>
        <w:widowControl w:val="0"/>
        <w:numPr>
          <w:ilvl w:val="0"/>
          <w:numId w:val="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634D7A">
        <w:rPr>
          <w:rFonts w:ascii="Helvetica" w:eastAsiaTheme="minorEastAsia" w:hAnsi="Helvetica" w:cs="Times New Roman"/>
          <w:kern w:val="1"/>
          <w:sz w:val="24"/>
          <w:szCs w:val="24"/>
          <w:lang w:eastAsia="en-US"/>
        </w:rPr>
        <w:t>FAQ-side</w:t>
      </w:r>
    </w:p>
    <w:p w14:paraId="09B619DB" w14:textId="77777777" w:rsidR="00D83179" w:rsidRPr="00634D7A" w:rsidRDefault="00D83179" w:rsidP="00D83179">
      <w:pPr>
        <w:widowControl w:val="0"/>
        <w:adjustRightInd w:val="0"/>
        <w:spacing w:before="720" w:after="200" w:line="360" w:lineRule="auto"/>
        <w:ind w:left="360"/>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40"/>
          <w:szCs w:val="40"/>
          <w:lang w:eastAsia="en-US"/>
        </w:rPr>
        <w:t>første skisse av konseptet</w:t>
      </w:r>
    </w:p>
    <w:p w14:paraId="31DB4256" w14:textId="76D71287" w:rsidR="00EB61F6" w:rsidRPr="00686E4E" w:rsidRDefault="00D83179" w:rsidP="00686E4E">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kern w:val="1"/>
          <w:lang w:eastAsia="en-US"/>
        </w:rPr>
        <w:t>Dette er vår første skisse av konseptet, strukturen og innholdet på hver side vi har tatt utgangspunkt i for kodingen vår av de faktiske sidene.</w:t>
      </w:r>
    </w:p>
    <w:p w14:paraId="766A7E6B"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Figur 1: Forside</w:t>
      </w:r>
    </w:p>
    <w:p w14:paraId="6E80C122" w14:textId="454576E5" w:rsidR="00D83179" w:rsidRPr="00634D7A" w:rsidRDefault="00EB61F6" w:rsidP="00D83179">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37E037FE" wp14:editId="0519AE6E">
            <wp:extent cx="5262880" cy="3667760"/>
            <wp:effectExtent l="0" t="0" r="0" b="0"/>
            <wp:docPr id="5" name="Picture 5" descr="Macintosh HD:Users:naugern:Downloads:11031067_1609306022639318_165378340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augern:Downloads:11031067_1609306022639318_1653783406_o.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2880" cy="3667760"/>
                    </a:xfrm>
                    <a:prstGeom prst="rect">
                      <a:avLst/>
                    </a:prstGeom>
                    <a:noFill/>
                    <a:ln>
                      <a:noFill/>
                    </a:ln>
                  </pic:spPr>
                </pic:pic>
              </a:graphicData>
            </a:graphic>
          </wp:inline>
        </w:drawing>
      </w:r>
    </w:p>
    <w:p w14:paraId="5C7E35B4" w14:textId="29A7E6CF"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Figur 2: Login</w:t>
      </w:r>
    </w:p>
    <w:p w14:paraId="70DF1A12" w14:textId="003C0F77" w:rsidR="00D83179" w:rsidRPr="00634D7A" w:rsidRDefault="00EB61F6" w:rsidP="00D83179">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0830341D" wp14:editId="1D9F3835">
            <wp:extent cx="5262880" cy="3667760"/>
            <wp:effectExtent l="0" t="0" r="0" b="0"/>
            <wp:docPr id="6" name="Picture 6" descr="Macintosh HD:Users:naugern:Downloads:11065288_1609306122639308_88182595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augern:Downloads:11065288_1609306122639308_881825955_o.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2880" cy="3667760"/>
                    </a:xfrm>
                    <a:prstGeom prst="rect">
                      <a:avLst/>
                    </a:prstGeom>
                    <a:noFill/>
                    <a:ln>
                      <a:noFill/>
                    </a:ln>
                  </pic:spPr>
                </pic:pic>
              </a:graphicData>
            </a:graphic>
          </wp:inline>
        </w:drawing>
      </w:r>
    </w:p>
    <w:p w14:paraId="39F82305"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Figur 3: side for valg av antall personer og prosjektor</w:t>
      </w:r>
    </w:p>
    <w:p w14:paraId="7F6441AB" w14:textId="52E3B810" w:rsidR="00D83179" w:rsidRPr="00634D7A" w:rsidRDefault="00EB61F6" w:rsidP="00D83179">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35CC735E" wp14:editId="3C02CF9E">
            <wp:extent cx="5266055" cy="3657600"/>
            <wp:effectExtent l="0" t="0" r="0" b="0"/>
            <wp:docPr id="7" name="Picture 7" descr="Macintosh HD:Users:naugern:Downloads:11069217_1609306245972629_83741511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augern:Downloads:11069217_1609306245972629_837415114_o.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6055" cy="3657600"/>
                    </a:xfrm>
                    <a:prstGeom prst="rect">
                      <a:avLst/>
                    </a:prstGeom>
                    <a:noFill/>
                    <a:ln>
                      <a:noFill/>
                    </a:ln>
                  </pic:spPr>
                </pic:pic>
              </a:graphicData>
            </a:graphic>
          </wp:inline>
        </w:drawing>
      </w:r>
    </w:p>
    <w:p w14:paraId="44382891"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Figur 4: side for valg av dato og tidspunkt</w:t>
      </w:r>
    </w:p>
    <w:p w14:paraId="39792ECC" w14:textId="115D52AD" w:rsidR="00D83179" w:rsidRPr="00634D7A" w:rsidRDefault="00EB61F6" w:rsidP="00D83179">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31A9D0F1" wp14:editId="141554A7">
            <wp:extent cx="5266055" cy="3657600"/>
            <wp:effectExtent l="0" t="0" r="0" b="0"/>
            <wp:docPr id="8" name="Picture 8" descr="Macintosh HD:Users:naugern:Downloads:11033904_1609306432639277_105868056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augern:Downloads:11033904_1609306432639277_1058680560_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6055" cy="3657600"/>
                    </a:xfrm>
                    <a:prstGeom prst="rect">
                      <a:avLst/>
                    </a:prstGeom>
                    <a:noFill/>
                    <a:ln>
                      <a:noFill/>
                    </a:ln>
                  </pic:spPr>
                </pic:pic>
              </a:graphicData>
            </a:graphic>
          </wp:inline>
        </w:drawing>
      </w:r>
    </w:p>
    <w:p w14:paraId="79052611"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Figur 5: reservasjonsbekreftelseside</w:t>
      </w:r>
    </w:p>
    <w:p w14:paraId="559251D6" w14:textId="70771303" w:rsidR="00D83179" w:rsidRPr="00634D7A" w:rsidRDefault="00EB61F6" w:rsidP="00D83179">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6CE3FEF7" wp14:editId="7B1BB18B">
            <wp:extent cx="5266055" cy="3657600"/>
            <wp:effectExtent l="0" t="0" r="0" b="0"/>
            <wp:docPr id="9" name="Picture 9" descr="Macintosh HD:Users:naugern:Downloads:11065026_1609306622639258_214609936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naugern:Downloads:11065026_1609306622639258_2146099364_o.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6055" cy="3657600"/>
                    </a:xfrm>
                    <a:prstGeom prst="rect">
                      <a:avLst/>
                    </a:prstGeom>
                    <a:noFill/>
                    <a:ln>
                      <a:noFill/>
                    </a:ln>
                  </pic:spPr>
                </pic:pic>
              </a:graphicData>
            </a:graphic>
          </wp:inline>
        </w:drawing>
      </w:r>
    </w:p>
    <w:p w14:paraId="695A5BBA"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Figur 6: faq-side default</w:t>
      </w:r>
    </w:p>
    <w:p w14:paraId="4A7DD85E" w14:textId="45A78082" w:rsidR="00D83179" w:rsidRPr="00634D7A" w:rsidRDefault="00EB61F6" w:rsidP="00D83179">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4CE5F6CB" wp14:editId="30A85A93">
            <wp:extent cx="5266055" cy="3657600"/>
            <wp:effectExtent l="0" t="0" r="0" b="0"/>
            <wp:docPr id="10" name="Picture 10" descr="Macintosh HD:Users:naugern:Downloads:11069238_1609306709305916_106995488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naugern:Downloads:11069238_1609306709305916_1069954880_o.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6055" cy="3657600"/>
                    </a:xfrm>
                    <a:prstGeom prst="rect">
                      <a:avLst/>
                    </a:prstGeom>
                    <a:noFill/>
                    <a:ln>
                      <a:noFill/>
                    </a:ln>
                  </pic:spPr>
                </pic:pic>
              </a:graphicData>
            </a:graphic>
          </wp:inline>
        </w:drawing>
      </w:r>
    </w:p>
    <w:p w14:paraId="58E27A45"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28"/>
          <w:szCs w:val="28"/>
          <w:lang w:eastAsia="en-US"/>
        </w:rPr>
        <w:t>Figur 7: faq-side med aktivert spørsmål 1</w:t>
      </w:r>
    </w:p>
    <w:p w14:paraId="649FB56F" w14:textId="33EEC758" w:rsidR="00972609" w:rsidRPr="00686E4E" w:rsidRDefault="00EB61F6" w:rsidP="00686E4E">
      <w:pPr>
        <w:widowControl w:val="0"/>
        <w:adjustRightInd w:val="0"/>
        <w:spacing w:before="200" w:after="200" w:line="360" w:lineRule="auto"/>
        <w:rPr>
          <w:rFonts w:ascii="Helvetica" w:eastAsiaTheme="minorEastAsia" w:hAnsi="Helvetica" w:cs="Calibri"/>
          <w:kern w:val="1"/>
          <w:lang w:eastAsia="en-US"/>
        </w:rPr>
      </w:pPr>
      <w:r w:rsidRPr="00634D7A">
        <w:rPr>
          <w:rFonts w:ascii="Helvetica" w:eastAsiaTheme="minorEastAsia" w:hAnsi="Helvetica" w:cs="Calibri"/>
          <w:noProof/>
          <w:kern w:val="1"/>
          <w:lang w:val="en-US" w:eastAsia="en-US"/>
        </w:rPr>
        <w:drawing>
          <wp:inline distT="0" distB="0" distL="0" distR="0" wp14:anchorId="1E9A85E4" wp14:editId="088044F7">
            <wp:extent cx="5266055" cy="3657600"/>
            <wp:effectExtent l="0" t="0" r="0" b="0"/>
            <wp:docPr id="11" name="Picture 11" descr="Macintosh HD:Users:naugern:Downloads:11071914_1609307039305883_78642023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naugern:Downloads:11071914_1609307039305883_786420234_o.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6055" cy="3657600"/>
                    </a:xfrm>
                    <a:prstGeom prst="rect">
                      <a:avLst/>
                    </a:prstGeom>
                    <a:noFill/>
                    <a:ln>
                      <a:noFill/>
                    </a:ln>
                  </pic:spPr>
                </pic:pic>
              </a:graphicData>
            </a:graphic>
          </wp:inline>
        </w:drawing>
      </w:r>
    </w:p>
    <w:p w14:paraId="146FAC23" w14:textId="5E0046AD" w:rsidR="009743DA" w:rsidRPr="00972609" w:rsidRDefault="0003051A" w:rsidP="00972609">
      <w:pPr>
        <w:widowControl w:val="0"/>
        <w:adjustRightInd w:val="0"/>
        <w:spacing w:before="720" w:after="200" w:line="360" w:lineRule="auto"/>
        <w:ind w:left="360"/>
        <w:rPr>
          <w:rFonts w:ascii="Helvetica" w:eastAsiaTheme="minorEastAsia" w:hAnsi="Helvetica" w:cs="Calibri"/>
          <w:b/>
          <w:bCs/>
          <w:color w:val="4F81BD"/>
          <w:spacing w:val="10"/>
          <w:kern w:val="1"/>
          <w:sz w:val="52"/>
          <w:szCs w:val="52"/>
          <w:lang w:eastAsia="en-US"/>
        </w:rPr>
      </w:pPr>
      <w:r>
        <w:rPr>
          <w:rFonts w:ascii="Helvetica" w:eastAsiaTheme="minorEastAsia" w:hAnsi="Helvetica" w:cs="Calibri"/>
          <w:b/>
          <w:bCs/>
          <w:color w:val="4F81BD"/>
          <w:spacing w:val="10"/>
          <w:kern w:val="1"/>
          <w:sz w:val="40"/>
          <w:szCs w:val="40"/>
          <w:lang w:eastAsia="en-US"/>
        </w:rPr>
        <w:t>Utviklerfasen</w:t>
      </w:r>
    </w:p>
    <w:p w14:paraId="7A873735" w14:textId="77777777" w:rsidR="00D83179" w:rsidRPr="00634D7A" w:rsidRDefault="00D83179" w:rsidP="00D83179">
      <w:pPr>
        <w:widowControl w:val="0"/>
        <w:adjustRightInd w:val="0"/>
        <w:spacing w:before="720" w:after="200" w:line="360" w:lineRule="auto"/>
        <w:rPr>
          <w:rFonts w:ascii="Helvetica" w:eastAsiaTheme="minorEastAsia" w:hAnsi="Helvetica" w:cs="Calibri"/>
          <w:b/>
          <w:bCs/>
          <w:color w:val="4F81BD"/>
          <w:spacing w:val="10"/>
          <w:kern w:val="1"/>
          <w:sz w:val="52"/>
          <w:szCs w:val="52"/>
          <w:lang w:eastAsia="en-US"/>
        </w:rPr>
      </w:pPr>
      <w:r w:rsidRPr="00634D7A">
        <w:rPr>
          <w:rFonts w:ascii="Helvetica" w:eastAsiaTheme="minorEastAsia" w:hAnsi="Helvetica" w:cs="Calibri"/>
          <w:b/>
          <w:bCs/>
          <w:color w:val="4F81BD"/>
          <w:spacing w:val="10"/>
          <w:kern w:val="1"/>
          <w:sz w:val="40"/>
          <w:szCs w:val="40"/>
          <w:lang w:eastAsia="en-US"/>
        </w:rPr>
        <w:t>USABILITY I WEBLØSNINGEN</w:t>
      </w:r>
    </w:p>
    <w:p w14:paraId="305DEE1B" w14:textId="32BA3A96"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Usability, brukervennlighet, er et punkt vi har fokusert på i veldig stor grad I forbindelse med utformingen av designet og strukturen vår. Suksess løsningsmessig er helt avhengig av at løsningen blir brukt, og i denne sammenheng er nettopp usability sentralt som designprinsipp for løsningen vår. Følgende viser en liste over usability</w:t>
      </w:r>
      <w:r w:rsidR="00634D7A" w:rsidRPr="00A37A70">
        <w:rPr>
          <w:rFonts w:ascii="Helvetica" w:eastAsiaTheme="minorEastAsia" w:hAnsi="Helvetica" w:cs="Times New Roman"/>
          <w:kern w:val="1"/>
          <w:lang w:eastAsia="en-US"/>
        </w:rPr>
        <w:t xml:space="preserve"> </w:t>
      </w:r>
      <w:r w:rsidRPr="00A37A70">
        <w:rPr>
          <w:rFonts w:ascii="Helvetica" w:eastAsiaTheme="minorEastAsia" w:hAnsi="Helvetica" w:cs="Times New Roman"/>
          <w:kern w:val="1"/>
          <w:lang w:eastAsia="en-US"/>
        </w:rPr>
        <w:t xml:space="preserve">prinsipper vi har valgt å integrere i løsningen vår: </w:t>
      </w:r>
    </w:p>
    <w:p w14:paraId="1E845368" w14:textId="77777777" w:rsidR="00D83179" w:rsidRPr="00A37A70" w:rsidRDefault="00D83179" w:rsidP="00D83179">
      <w:pPr>
        <w:widowControl w:val="0"/>
        <w:numPr>
          <w:ilvl w:val="0"/>
          <w:numId w:val="9"/>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Bare de mest nødvendige funksjonene</w:t>
      </w:r>
    </w:p>
    <w:p w14:paraId="55808F34" w14:textId="29623A67"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Løsningen inneholder bare de aller mest nødvendige  funksjonene for å tilby den tjenesten som skal ytes. Vi har en innloggingsdel, for å registrere riktig rom på riktig og autorisert bruker, i tillegg til valg av antall personer og tid, og dersom brukeren trenger prosjektor eller ikke. I tillegg til dette har vi en FAQ-side som er tilgjengelig ved behov for hjelp, men dette er ikke et nødvendig ledd i </w:t>
      </w:r>
      <w:r w:rsidR="00634D7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å få booket et rom. Vi har valgt en minimalistisk løsning i samme stil som den overnevnte ruter-appen, der både systemet og brukeropplevelsen forenkles ved at vi ikke tar i bruk flere funksjoner enn de som er spesifisert i oppgaven som nødvendige. </w:t>
      </w:r>
    </w:p>
    <w:p w14:paraId="4002903D" w14:textId="77777777" w:rsidR="00D83179" w:rsidRPr="00A37A70" w:rsidRDefault="00D83179" w:rsidP="00D83179">
      <w:pPr>
        <w:widowControl w:val="0"/>
        <w:numPr>
          <w:ilvl w:val="0"/>
          <w:numId w:val="10"/>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Enkle valg</w:t>
      </w:r>
    </w:p>
    <w:p w14:paraId="3D643F8A" w14:textId="35313885"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Brukeren står ovenfor svært enkle valg i </w:t>
      </w:r>
      <w:r w:rsidR="009743D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med å booke grupperommet. Vi har få valgalternativer på hver synlige side, lite informasjon om gangen samt tydelig design som hjelper </w:t>
      </w:r>
      <w:r w:rsidR="009743DA" w:rsidRPr="00A37A70">
        <w:rPr>
          <w:rFonts w:ascii="Helvetica" w:eastAsiaTheme="minorEastAsia" w:hAnsi="Helvetica" w:cs="Times New Roman"/>
          <w:kern w:val="1"/>
          <w:lang w:eastAsia="en-US"/>
        </w:rPr>
        <w:t>brukeren fremover i bookingpros</w:t>
      </w:r>
      <w:r w:rsidRPr="00A37A70">
        <w:rPr>
          <w:rFonts w:ascii="Helvetica" w:eastAsiaTheme="minorEastAsia" w:hAnsi="Helvetica" w:cs="Times New Roman"/>
          <w:kern w:val="1"/>
          <w:lang w:eastAsia="en-US"/>
        </w:rPr>
        <w:t xml:space="preserve">essen. Det er lagt vekt på tydelighet i de valgene brukeren står ovenfor, hjulpet av store knapper godt illustrert, beskrivende tekst ved vært valg og en stor grad av tydelighet i forhold til hvordan man navigerer seg videre i </w:t>
      </w:r>
      <w:r w:rsidR="009743D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med å booke et rom.</w:t>
      </w:r>
    </w:p>
    <w:p w14:paraId="49E660A2" w14:textId="77777777" w:rsidR="00D83179" w:rsidRPr="00A37A70" w:rsidRDefault="00D83179" w:rsidP="00D83179">
      <w:pPr>
        <w:widowControl w:val="0"/>
        <w:numPr>
          <w:ilvl w:val="0"/>
          <w:numId w:val="11"/>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Fargebruk</w:t>
      </w:r>
    </w:p>
    <w:p w14:paraId="2615F5FA" w14:textId="77777777" w:rsidR="00D83179" w:rsidRPr="00A37A70" w:rsidRDefault="00D83179" w:rsidP="00D83179">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Fargebruken er den samme som brukes som standardfarger hos Westerdals sine hjemmesider. Fargebruken er enkel, der det tydelig illustreres forskjeller på forskjellige valgmuligheter med valg av farger i bakgrunnen, slik at hvor brukeren skal trykke kommer tydelig frem ved hjelp av at området er markert med én farge over et bestemt område, i samsvar med beskrivende tekst.</w:t>
      </w:r>
    </w:p>
    <w:p w14:paraId="338A4A78" w14:textId="77777777" w:rsidR="00D83179" w:rsidRPr="00A37A70" w:rsidRDefault="00D83179" w:rsidP="00D83179">
      <w:pPr>
        <w:widowControl w:val="0"/>
        <w:numPr>
          <w:ilvl w:val="0"/>
          <w:numId w:val="12"/>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Konsistent design</w:t>
      </w:r>
    </w:p>
    <w:p w14:paraId="5B579E7B" w14:textId="2003080C" w:rsidR="00D83179" w:rsidRPr="00A37A70" w:rsidRDefault="00D83179" w:rsidP="00D83179">
      <w:pPr>
        <w:widowControl w:val="0"/>
        <w:adjustRightInd w:val="0"/>
        <w:spacing w:before="100" w:line="360" w:lineRule="auto"/>
        <w:ind w:left="360"/>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Designet er konsistent, slik at brukeren har lite nytt å forholde seg til underveis. Fargebruken er gjennomgående i samme fargepalett, tatt fra Westerdals egne primærfarger, og det er ingen store hopp, eller </w:t>
      </w:r>
      <w:r w:rsidR="009743DA" w:rsidRPr="00A37A70">
        <w:rPr>
          <w:rFonts w:ascii="Helvetica" w:eastAsiaTheme="minorEastAsia" w:hAnsi="Helvetica" w:cs="Times New Roman"/>
          <w:kern w:val="1"/>
          <w:lang w:eastAsia="en-US"/>
        </w:rPr>
        <w:t>inkonsistens</w:t>
      </w:r>
      <w:r w:rsidRPr="00A37A70">
        <w:rPr>
          <w:rFonts w:ascii="Helvetica" w:eastAsiaTheme="minorEastAsia" w:hAnsi="Helvetica" w:cs="Times New Roman"/>
          <w:kern w:val="1"/>
          <w:lang w:eastAsia="en-US"/>
        </w:rPr>
        <w:t xml:space="preserve">, designmessig mellom hvert ledd i </w:t>
      </w:r>
      <w:r w:rsidR="009743D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for brukeren. </w:t>
      </w:r>
    </w:p>
    <w:p w14:paraId="4B67BA10" w14:textId="77777777" w:rsidR="00D83179" w:rsidRPr="00A37A70" w:rsidRDefault="00D83179" w:rsidP="00D83179">
      <w:pPr>
        <w:widowControl w:val="0"/>
        <w:numPr>
          <w:ilvl w:val="0"/>
          <w:numId w:val="13"/>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Gjenkjennbart design</w:t>
      </w:r>
    </w:p>
    <w:p w14:paraId="6559C86F" w14:textId="00F71480" w:rsidR="00D83179" w:rsidRPr="00A37A70" w:rsidRDefault="00D83179" w:rsidP="00D83179">
      <w:pPr>
        <w:widowControl w:val="0"/>
        <w:adjustRightInd w:val="0"/>
        <w:spacing w:before="100" w:line="360" w:lineRule="auto"/>
        <w:ind w:left="360"/>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Designet er gjenkjennbart for den vante internettbrukeren vi </w:t>
      </w:r>
      <w:r w:rsidR="009743DA" w:rsidRPr="00A37A70">
        <w:rPr>
          <w:rFonts w:ascii="Helvetica" w:eastAsiaTheme="minorEastAsia" w:hAnsi="Helvetica" w:cs="Times New Roman"/>
          <w:kern w:val="1"/>
          <w:lang w:eastAsia="en-US"/>
        </w:rPr>
        <w:t>appellerer</w:t>
      </w:r>
      <w:r w:rsidRPr="00A37A70">
        <w:rPr>
          <w:rFonts w:ascii="Helvetica" w:eastAsiaTheme="minorEastAsia" w:hAnsi="Helvetica" w:cs="Times New Roman"/>
          <w:kern w:val="1"/>
          <w:lang w:eastAsia="en-US"/>
        </w:rPr>
        <w:t xml:space="preserve"> til. Som nevnt under Research, er de aller fleste brukerne Facebook brukere, og vant med daglig internettsurfing. Designet vår er ikke overkomplisert i den grad at det er en </w:t>
      </w:r>
      <w:r w:rsidR="009743DA" w:rsidRPr="00A37A70">
        <w:rPr>
          <w:rFonts w:ascii="Helvetica" w:eastAsiaTheme="minorEastAsia" w:hAnsi="Helvetica" w:cs="Times New Roman"/>
          <w:kern w:val="1"/>
          <w:lang w:eastAsia="en-US"/>
        </w:rPr>
        <w:t>u gjenkjennbar</w:t>
      </w:r>
      <w:r w:rsidRPr="00A37A70">
        <w:rPr>
          <w:rFonts w:ascii="Helvetica" w:eastAsiaTheme="minorEastAsia" w:hAnsi="Helvetica" w:cs="Times New Roman"/>
          <w:kern w:val="1"/>
          <w:lang w:eastAsia="en-US"/>
        </w:rPr>
        <w:t xml:space="preserve"> struktur og design, men ment for enkel, men </w:t>
      </w:r>
      <w:r w:rsidR="009743DA" w:rsidRPr="00A37A70">
        <w:rPr>
          <w:rFonts w:ascii="Helvetica" w:eastAsiaTheme="minorEastAsia" w:hAnsi="Helvetica" w:cs="Times New Roman"/>
          <w:kern w:val="1"/>
          <w:lang w:eastAsia="en-US"/>
        </w:rPr>
        <w:t>appellerende</w:t>
      </w:r>
      <w:r w:rsidRPr="00A37A70">
        <w:rPr>
          <w:rFonts w:ascii="Helvetica" w:eastAsiaTheme="minorEastAsia" w:hAnsi="Helvetica" w:cs="Times New Roman"/>
          <w:kern w:val="1"/>
          <w:lang w:eastAsia="en-US"/>
        </w:rPr>
        <w:t>, navigering, uten å bli kjedelig. Designet er også gjenkjennbart i forhold til bruk av websiden til Westerdals, med tilsvarende logo. Under Referanser viser vi til figurer av strukturen på Westerdals hjemmesider, med enkle, fargede bokser med enkel informasjon til brukeren. Dette er et design vi har tatt utgangspunkt i vårt eget design og vår struktur, med minimal informasjon, bare det mest nødvendige, veldig enkel visning av hvilke alternativer som finnes, instruksjoner og informasjon.</w:t>
      </w:r>
    </w:p>
    <w:p w14:paraId="406B353F" w14:textId="77777777" w:rsidR="00D83179" w:rsidRPr="00A37A70" w:rsidRDefault="00D83179" w:rsidP="00D83179">
      <w:pPr>
        <w:widowControl w:val="0"/>
        <w:numPr>
          <w:ilvl w:val="0"/>
          <w:numId w:val="14"/>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Brukerkontroll</w:t>
      </w:r>
    </w:p>
    <w:p w14:paraId="6BE69371" w14:textId="77777777" w:rsidR="00D83179" w:rsidRPr="00A37A70" w:rsidRDefault="00D83179" w:rsidP="00D83179">
      <w:pPr>
        <w:widowControl w:val="0"/>
        <w:adjustRightInd w:val="0"/>
        <w:spacing w:before="100" w:line="360" w:lineRule="auto"/>
        <w:ind w:left="360"/>
        <w:rPr>
          <w:rFonts w:ascii="Helvetica" w:eastAsiaTheme="minorEastAsia" w:hAnsi="Helvetica" w:cs="Calibri"/>
          <w:kern w:val="1"/>
          <w:lang w:eastAsia="en-US"/>
        </w:rPr>
      </w:pPr>
      <w:r w:rsidRPr="00A37A70">
        <w:rPr>
          <w:rFonts w:ascii="Helvetica" w:eastAsiaTheme="minorEastAsia" w:hAnsi="Helvetica" w:cs="Times New Roman"/>
          <w:kern w:val="1"/>
          <w:lang w:eastAsia="en-US"/>
        </w:rPr>
        <w:t>Brukeren har friheten til lett å navigere seg tilbake steg i prossessen for å endre valg eller å navigere seg ut ifra siden. Det er tydelige piler for å bevege seg tilbake ved de forskjellige stegene i prossessen, og når bestillingen er gjennomført gis man enkle valg</w:t>
      </w:r>
    </w:p>
    <w:p w14:paraId="07B342ED" w14:textId="77777777" w:rsidR="00D83179" w:rsidRPr="00A37A70" w:rsidRDefault="00D83179" w:rsidP="00D83179">
      <w:pPr>
        <w:widowControl w:val="0"/>
        <w:numPr>
          <w:ilvl w:val="0"/>
          <w:numId w:val="15"/>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 xml:space="preserve">Få krav til bruker </w:t>
      </w:r>
    </w:p>
    <w:p w14:paraId="031B2EBB" w14:textId="77777777" w:rsidR="00D83179" w:rsidRPr="00A37A70" w:rsidRDefault="00D83179" w:rsidP="008136EB">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Prossessen fra start til slutt stiller minimale krav til brukerens hukommelse, og valgene er enkle, med minimal informasjon de selv må oppgi/bidra med for å gjennomføre registreringsprossessen. Innlogginsprossessen krever krav til å huske/kunne/ha tilgang til sitt eget studentnummer og et passord, men ellers er det lite krav til hukommelsen, og man får enkle valg hele veien det skal kunne være lett å svare på (antall personer, tid, dato og med eller uten prosjektor).</w:t>
      </w:r>
    </w:p>
    <w:p w14:paraId="44DC6AFD" w14:textId="77777777" w:rsidR="00D83179" w:rsidRPr="00A37A70" w:rsidRDefault="00D83179" w:rsidP="00D83179">
      <w:pPr>
        <w:widowControl w:val="0"/>
        <w:numPr>
          <w:ilvl w:val="0"/>
          <w:numId w:val="16"/>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Effektivitet</w:t>
      </w:r>
    </w:p>
    <w:p w14:paraId="57014873" w14:textId="141F4D61" w:rsidR="00D83179" w:rsidRPr="00A37A70" w:rsidRDefault="00D83179" w:rsidP="008136EB">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 xml:space="preserve">Det er få steg fra start til slutt, både for erfarne og nye brukere. Som i ruter-appen er det få steg i </w:t>
      </w:r>
      <w:r w:rsidR="009743D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med å booke et rom, og om bruker er kjent med løsningen eller ikke skal det være enkelt og effektivt å boke et rom. Innloggingsdelen i starten er den mest tidskrevende til bruker, men er er nødvendighet i forhold til administrativ kontroll og oversikt vi ikke kan forbigå i løsningen.  Brukerne er dog vant med å logge seg inn på tjenester i forbindelse med høyskolen (for eksempel på ItsLearning), og vi anser ikke dette som et større problem, da nødvendigheten for en slik funksjon er svært stor. Etter dette er </w:t>
      </w:r>
      <w:r w:rsidR="009743D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særdeles effektiv og lett å gjennomføre, noe som vil oppmuntre til at systemet tas hurtig og raskt i bruk av brukerne.</w:t>
      </w:r>
    </w:p>
    <w:p w14:paraId="67453AC4" w14:textId="77777777" w:rsidR="00D83179" w:rsidRPr="00A37A70" w:rsidRDefault="00D83179" w:rsidP="00D83179">
      <w:pPr>
        <w:widowControl w:val="0"/>
        <w:numPr>
          <w:ilvl w:val="0"/>
          <w:numId w:val="17"/>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Plassering</w:t>
      </w:r>
    </w:p>
    <w:p w14:paraId="65EC6CFC" w14:textId="77777777" w:rsidR="00D83179" w:rsidRPr="00A37A70" w:rsidRDefault="00D83179" w:rsidP="008136EB">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Plasseringen på sidene følger prinsippene om hvor brukeren ser først: Først ser man øverst den beskrivende logoen, samt overskfrift på siden. Deretter navigerer øynene seg fra venstre til høyre. Derfor har vi valgt å sette logoen slik den er brukt på Westerdals websider, øverst midtstilt, med ytterligere informasjon fra venstre mot valg på høyre siden av websiden. I tilfellet der det er to valg på én side som siden der man velger antall personer på rommet samt om man ønsker prosjektorer er det viktigste (antall personer) plassert mot venstre, slik at dette velges først, og deretter valget angående prosjekter, før man går videre med signal om dette enda ytterligere mot høyre. Ved å følge slike vanlige konvensjoner opp mot hvordan man er vant med å navigere seg rundt på en side, og i hvilken ekkefølge, vil vi sikre at all nødvendig informasjon blir sett, i tillegg til at valgene tydeliggjøres for bruker.</w:t>
      </w:r>
    </w:p>
    <w:p w14:paraId="3A1DDC16" w14:textId="77777777" w:rsidR="00D83179" w:rsidRPr="00A37A70" w:rsidRDefault="00D83179" w:rsidP="00D83179">
      <w:pPr>
        <w:widowControl w:val="0"/>
        <w:numPr>
          <w:ilvl w:val="0"/>
          <w:numId w:val="18"/>
        </w:numPr>
        <w:tabs>
          <w:tab w:val="left" w:pos="220"/>
          <w:tab w:val="left" w:pos="720"/>
        </w:tabs>
        <w:adjustRightInd w:val="0"/>
        <w:spacing w:before="100" w:line="360" w:lineRule="auto"/>
        <w:ind w:hanging="720"/>
        <w:rPr>
          <w:rFonts w:ascii="Helvetica" w:eastAsiaTheme="minorEastAsia" w:hAnsi="Helvetica" w:cs="Calibri"/>
          <w:kern w:val="1"/>
          <w:lang w:eastAsia="en-US"/>
        </w:rPr>
      </w:pPr>
      <w:r w:rsidRPr="00A37A70">
        <w:rPr>
          <w:rFonts w:ascii="Helvetica" w:eastAsiaTheme="minorEastAsia" w:hAnsi="Helvetica" w:cs="Times New Roman"/>
          <w:b/>
          <w:bCs/>
          <w:kern w:val="1"/>
          <w:lang w:eastAsia="en-US"/>
        </w:rPr>
        <w:t>Estetisk tiltrekkende design</w:t>
      </w:r>
    </w:p>
    <w:p w14:paraId="2690F7FC" w14:textId="5E066E6C" w:rsidR="00D83179" w:rsidRPr="00A37A70" w:rsidRDefault="00D83179" w:rsidP="008136EB">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Westerdal School of Arts, Communication and Technology er en skole med kunstneriske, kreative og teknologiske utdanninger. Det er studentene ved de forskjellige fakultetene ved høyskolen som skal benytte seg av bookingen, inkludert forelesere administrasjon osv. Vi regner altså med at løsningen skal benyttes av mennesker som er oppdaterte på og eksponerte for moderne design og teknologi. Vi h</w:t>
      </w:r>
      <w:r w:rsidR="009743DA" w:rsidRPr="00A37A70">
        <w:rPr>
          <w:rFonts w:ascii="Helvetica" w:eastAsiaTheme="minorEastAsia" w:hAnsi="Helvetica" w:cs="Times New Roman"/>
          <w:kern w:val="1"/>
          <w:lang w:eastAsia="en-US"/>
        </w:rPr>
        <w:t>ar valgt et design som skal appe</w:t>
      </w:r>
      <w:r w:rsidRPr="00A37A70">
        <w:rPr>
          <w:rFonts w:ascii="Helvetica" w:eastAsiaTheme="minorEastAsia" w:hAnsi="Helvetica" w:cs="Times New Roman"/>
          <w:kern w:val="1"/>
          <w:lang w:eastAsia="en-US"/>
        </w:rPr>
        <w:t xml:space="preserve">llere til denne målgruppen, brukere av Facebook og andre sosiale medier som tumblr og Instagram, og designet følger en minimalistisk stil i tråd med Westerdals egne nettsider, i tillegg til at det benytter seg av moderne teknologi som visualiserer den ellers litt «tørre» informasjonen på en tiltalende og spennende måte. </w:t>
      </w:r>
    </w:p>
    <w:p w14:paraId="228636AC" w14:textId="022BD3FD" w:rsidR="00D83179" w:rsidRPr="00A37A70" w:rsidRDefault="00D83179" w:rsidP="008136EB">
      <w:pPr>
        <w:widowControl w:val="0"/>
        <w:adjustRightInd w:val="0"/>
        <w:spacing w:before="100" w:line="360" w:lineRule="auto"/>
        <w:rPr>
          <w:rFonts w:ascii="Helvetica" w:eastAsiaTheme="minorEastAsia" w:hAnsi="Helvetica" w:cs="Calibri"/>
          <w:kern w:val="1"/>
          <w:lang w:eastAsia="en-US"/>
        </w:rPr>
      </w:pPr>
      <w:r w:rsidRPr="00A37A70">
        <w:rPr>
          <w:rFonts w:ascii="Helvetica" w:eastAsiaTheme="minorEastAsia" w:hAnsi="Helvetica" w:cs="Times New Roman"/>
          <w:kern w:val="1"/>
          <w:lang w:eastAsia="en-US"/>
        </w:rPr>
        <w:t>Vi gjør dette ved å bruke rene farger, med et minimalistisk design som ogs</w:t>
      </w:r>
      <w:r w:rsidR="009743DA" w:rsidRPr="00A37A70">
        <w:rPr>
          <w:rFonts w:ascii="Helvetica" w:eastAsiaTheme="minorEastAsia" w:hAnsi="Helvetica" w:cs="Times New Roman"/>
          <w:kern w:val="1"/>
          <w:lang w:eastAsia="en-US"/>
        </w:rPr>
        <w:t>å viser hvert sted i bookingpro</w:t>
      </w:r>
      <w:r w:rsidRPr="00A37A70">
        <w:rPr>
          <w:rFonts w:ascii="Helvetica" w:eastAsiaTheme="minorEastAsia" w:hAnsi="Helvetica" w:cs="Times New Roman"/>
          <w:kern w:val="1"/>
          <w:lang w:eastAsia="en-US"/>
        </w:rPr>
        <w:t>sessen som en karusell-funksjon, en nyere metode som er mye brukt på nyere nettsteder som Facebook til bildefremvisning, og enkelte steder til booking og fremvisning av informasjon. Ved å legge vekt på et estetisk rent uttrykk tar vi ikke bort fokus fra den viktige informasjonen som formidles, samt at minimalismen gjør valgene tydelige og oversiktli</w:t>
      </w:r>
      <w:r w:rsidR="009743DA" w:rsidRPr="00A37A70">
        <w:rPr>
          <w:rFonts w:ascii="Helvetica" w:eastAsiaTheme="minorEastAsia" w:hAnsi="Helvetica" w:cs="Times New Roman"/>
          <w:kern w:val="1"/>
          <w:lang w:eastAsia="en-US"/>
        </w:rPr>
        <w:t>ge. At designet er estetisk appe</w:t>
      </w:r>
      <w:r w:rsidRPr="00A37A70">
        <w:rPr>
          <w:rFonts w:ascii="Helvetica" w:eastAsiaTheme="minorEastAsia" w:hAnsi="Helvetica" w:cs="Times New Roman"/>
          <w:kern w:val="1"/>
          <w:lang w:eastAsia="en-US"/>
        </w:rPr>
        <w:t xml:space="preserve">llerende gjør også </w:t>
      </w:r>
      <w:r w:rsidR="009743DA" w:rsidRPr="00A37A70">
        <w:rPr>
          <w:rFonts w:ascii="Helvetica" w:eastAsiaTheme="minorEastAsia" w:hAnsi="Helvetica" w:cs="Times New Roman"/>
          <w:kern w:val="1"/>
          <w:lang w:eastAsia="en-US"/>
        </w:rPr>
        <w:t>prosessen</w:t>
      </w:r>
      <w:r w:rsidRPr="00A37A70">
        <w:rPr>
          <w:rFonts w:ascii="Helvetica" w:eastAsiaTheme="minorEastAsia" w:hAnsi="Helvetica" w:cs="Times New Roman"/>
          <w:kern w:val="1"/>
          <w:lang w:eastAsia="en-US"/>
        </w:rPr>
        <w:t xml:space="preserve"> mindre kjedelig og mer </w:t>
      </w:r>
      <w:r w:rsidR="009743DA" w:rsidRPr="00A37A70">
        <w:rPr>
          <w:rFonts w:ascii="Helvetica" w:eastAsiaTheme="minorEastAsia" w:hAnsi="Helvetica" w:cs="Times New Roman"/>
          <w:kern w:val="1"/>
          <w:lang w:eastAsia="en-US"/>
        </w:rPr>
        <w:t>tilfredsstillende</w:t>
      </w:r>
      <w:r w:rsidRPr="00A37A70">
        <w:rPr>
          <w:rFonts w:ascii="Helvetica" w:eastAsiaTheme="minorEastAsia" w:hAnsi="Helvetica" w:cs="Times New Roman"/>
          <w:kern w:val="1"/>
          <w:lang w:eastAsia="en-US"/>
        </w:rPr>
        <w:t xml:space="preserve"> for bruker.</w:t>
      </w:r>
    </w:p>
    <w:p w14:paraId="197F9C7E" w14:textId="77777777" w:rsidR="00705283" w:rsidRPr="00A37A70" w:rsidRDefault="00705283" w:rsidP="008D4EA7">
      <w:pPr>
        <w:autoSpaceDE/>
        <w:spacing w:after="200" w:line="360" w:lineRule="auto"/>
        <w:rPr>
          <w:rFonts w:ascii="Helvetica" w:hAnsi="Helvetica" w:cs="Times New Roman"/>
          <w:b/>
        </w:rPr>
      </w:pPr>
    </w:p>
    <w:p w14:paraId="4FA34239" w14:textId="09064A8D" w:rsidR="00705283" w:rsidRPr="00A37A70" w:rsidRDefault="0003051A" w:rsidP="0003051A">
      <w:pPr>
        <w:pStyle w:val="Heading1"/>
        <w:rPr>
          <w:rFonts w:ascii="Helvetica" w:hAnsi="Helvetica"/>
          <w:sz w:val="24"/>
          <w:szCs w:val="24"/>
        </w:rPr>
      </w:pPr>
      <w:bookmarkStart w:id="13" w:name="_Toc287868761"/>
      <w:r w:rsidRPr="00A37A70">
        <w:rPr>
          <w:rFonts w:ascii="Helvetica" w:hAnsi="Helvetica"/>
          <w:sz w:val="24"/>
          <w:szCs w:val="24"/>
        </w:rPr>
        <w:t>Test case</w:t>
      </w:r>
      <w:bookmarkEnd w:id="13"/>
    </w:p>
    <w:p w14:paraId="1FD4B652" w14:textId="77777777" w:rsidR="0003051A" w:rsidRPr="00A37A70" w:rsidRDefault="0003051A" w:rsidP="0003051A"/>
    <w:p w14:paraId="3B5B703B" w14:textId="77777777" w:rsidR="0003051A" w:rsidRPr="00A37A70" w:rsidRDefault="0003051A" w:rsidP="0003051A"/>
    <w:p w14:paraId="3DED55A9" w14:textId="77777777" w:rsidR="0003051A" w:rsidRPr="00A37A70" w:rsidRDefault="0003051A" w:rsidP="0003051A">
      <w:pPr>
        <w:rPr>
          <w:rFonts w:ascii="Helvetica" w:hAnsi="Helvetica"/>
        </w:rPr>
      </w:pPr>
      <w:r w:rsidRPr="00A37A70">
        <w:rPr>
          <w:rFonts w:ascii="Helvetica" w:hAnsi="Helvetica"/>
        </w:rPr>
        <w:t>o Webleser kompatibilitet: Nettstedet må fungere på de store nettlesere som Internet Explorer, Chrome, Safari, Firefox.</w:t>
      </w:r>
    </w:p>
    <w:p w14:paraId="54FC0025" w14:textId="77777777" w:rsidR="0003051A" w:rsidRPr="00A37A70" w:rsidRDefault="0003051A" w:rsidP="0003051A">
      <w:pPr>
        <w:rPr>
          <w:rFonts w:ascii="Helvetica" w:hAnsi="Helvetica"/>
        </w:rPr>
      </w:pPr>
    </w:p>
    <w:p w14:paraId="629E7DC8" w14:textId="77777777" w:rsidR="0003051A" w:rsidRPr="00A37A70" w:rsidRDefault="0003051A" w:rsidP="0003051A">
      <w:pPr>
        <w:rPr>
          <w:rFonts w:ascii="Helvetica" w:hAnsi="Helvetica"/>
        </w:rPr>
      </w:pPr>
      <w:r w:rsidRPr="00A37A70">
        <w:rPr>
          <w:rFonts w:ascii="Helvetica" w:hAnsi="Helvetica"/>
        </w:rPr>
        <w:t>o Feil: Feil må dokumenteres og fremlegges for utviklere for korreksjon i løpet av neste iterasjon. Positiv og negativ brukervennlighet bør dokumenteres og brukes som grunnlag for videre utvikling av logisk design hvis nødvendig.</w:t>
      </w:r>
    </w:p>
    <w:p w14:paraId="754C4289" w14:textId="77777777" w:rsidR="0003051A" w:rsidRPr="00A37A70" w:rsidRDefault="0003051A" w:rsidP="0003051A">
      <w:pPr>
        <w:rPr>
          <w:rFonts w:ascii="Helvetica" w:hAnsi="Helvetica"/>
        </w:rPr>
      </w:pPr>
    </w:p>
    <w:p w14:paraId="09A17CA8" w14:textId="77777777" w:rsidR="0003051A" w:rsidRPr="00A37A70" w:rsidRDefault="0003051A" w:rsidP="0003051A">
      <w:pPr>
        <w:rPr>
          <w:rFonts w:ascii="Helvetica" w:hAnsi="Helvetica"/>
        </w:rPr>
      </w:pPr>
      <w:r w:rsidRPr="00A37A70">
        <w:rPr>
          <w:rFonts w:ascii="Helvetica" w:hAnsi="Helvetica"/>
        </w:rPr>
        <w:t>o godkjenningsmekanismer: Vil websiden vist som forutsatt i logikk design så den delen av produktet er godkjent for denne iterasjon.</w:t>
      </w:r>
    </w:p>
    <w:p w14:paraId="1337E850" w14:textId="77777777" w:rsidR="0003051A" w:rsidRPr="00A37A70" w:rsidRDefault="0003051A" w:rsidP="0003051A">
      <w:pPr>
        <w:rPr>
          <w:rFonts w:ascii="Helvetica" w:hAnsi="Helvetica"/>
        </w:rPr>
      </w:pPr>
    </w:p>
    <w:p w14:paraId="62D81024" w14:textId="77777777" w:rsidR="0003051A" w:rsidRPr="00A37A70" w:rsidRDefault="0003051A" w:rsidP="0003051A">
      <w:pPr>
        <w:rPr>
          <w:rFonts w:ascii="Helvetica" w:hAnsi="Helvetica"/>
        </w:rPr>
      </w:pPr>
      <w:r w:rsidRPr="00A37A70">
        <w:rPr>
          <w:rFonts w:ascii="Helvetica" w:hAnsi="Helvetica"/>
        </w:rPr>
        <w:t>o utrustning: innlogging (studenter, Admin), avlogging.</w:t>
      </w:r>
    </w:p>
    <w:p w14:paraId="15F00F12" w14:textId="77777777" w:rsidR="0003051A" w:rsidRPr="00A37A70" w:rsidRDefault="0003051A" w:rsidP="0003051A">
      <w:pPr>
        <w:rPr>
          <w:rFonts w:ascii="Helvetica" w:hAnsi="Helvetica"/>
        </w:rPr>
      </w:pPr>
    </w:p>
    <w:p w14:paraId="357EDEC9" w14:textId="77777777" w:rsidR="0003051A" w:rsidRPr="00A37A70" w:rsidRDefault="0003051A" w:rsidP="0003051A">
      <w:pPr>
        <w:rPr>
          <w:rFonts w:ascii="Helvetica" w:hAnsi="Helvetica"/>
        </w:rPr>
      </w:pPr>
      <w:r w:rsidRPr="00A37A70">
        <w:rPr>
          <w:rFonts w:ascii="Helvetica" w:hAnsi="Helvetica"/>
        </w:rPr>
        <w:t>o Feil: Feil vil bli dokumentert og delegert til utvikleren for korreksjon i løpet av neste iterasjon.</w:t>
      </w:r>
    </w:p>
    <w:p w14:paraId="5F35962A" w14:textId="77777777" w:rsidR="0003051A" w:rsidRPr="00A37A70" w:rsidRDefault="0003051A" w:rsidP="0003051A">
      <w:pPr>
        <w:rPr>
          <w:rFonts w:ascii="Helvetica" w:hAnsi="Helvetica"/>
        </w:rPr>
      </w:pPr>
    </w:p>
    <w:p w14:paraId="25CEBE99" w14:textId="77777777" w:rsidR="0003051A" w:rsidRPr="00A37A70" w:rsidRDefault="0003051A" w:rsidP="0003051A">
      <w:pPr>
        <w:rPr>
          <w:rFonts w:ascii="Helvetica" w:hAnsi="Helvetica"/>
        </w:rPr>
      </w:pPr>
      <w:r w:rsidRPr="00A37A70">
        <w:rPr>
          <w:rFonts w:ascii="Helvetica" w:hAnsi="Helvetica"/>
        </w:rPr>
        <w:t>o Godkjent: Fungerer funksjonene som beskrevet rev i Use case så han akseptert del av produktet.</w:t>
      </w:r>
    </w:p>
    <w:p w14:paraId="0772B84C" w14:textId="77777777" w:rsidR="0003051A" w:rsidRPr="00A37A70" w:rsidRDefault="0003051A" w:rsidP="0003051A">
      <w:pPr>
        <w:rPr>
          <w:rFonts w:ascii="Helvetica" w:hAnsi="Helvetica"/>
        </w:rPr>
      </w:pPr>
    </w:p>
    <w:p w14:paraId="5714DE60" w14:textId="77777777" w:rsidR="0003051A" w:rsidRPr="00A37A70" w:rsidRDefault="0003051A" w:rsidP="0003051A">
      <w:pPr>
        <w:rPr>
          <w:rFonts w:ascii="Helvetica" w:hAnsi="Helvetica"/>
        </w:rPr>
      </w:pPr>
      <w:r w:rsidRPr="00A37A70">
        <w:rPr>
          <w:rFonts w:ascii="Helvetica" w:hAnsi="Helvetica"/>
        </w:rPr>
        <w:t>o Brukervennlighet: I iterasjon 1, de grunnleggende prinsippene bak brukervennlighet for å bli tatt vare på og produktet vil bli oppfattet som intuitivt, enkelt og selvforklarende.</w:t>
      </w:r>
    </w:p>
    <w:p w14:paraId="56A3ED81" w14:textId="77777777" w:rsidR="0003051A" w:rsidRPr="00A37A70" w:rsidRDefault="0003051A" w:rsidP="0003051A">
      <w:pPr>
        <w:rPr>
          <w:rFonts w:ascii="Helvetica" w:hAnsi="Helvetica"/>
        </w:rPr>
      </w:pPr>
      <w:r w:rsidRPr="00A37A70">
        <w:rPr>
          <w:rFonts w:ascii="Helvetica" w:hAnsi="Helvetica"/>
        </w:rPr>
        <w:t>Usability bør testes av et panel bestående av produktsjef og programmene.</w:t>
      </w:r>
    </w:p>
    <w:p w14:paraId="69DB4587" w14:textId="77777777" w:rsidR="0003051A" w:rsidRPr="00A37A70" w:rsidRDefault="0003051A" w:rsidP="0003051A">
      <w:pPr>
        <w:rPr>
          <w:rFonts w:ascii="Helvetica" w:hAnsi="Helvetica"/>
        </w:rPr>
      </w:pPr>
    </w:p>
    <w:p w14:paraId="1C0739D1" w14:textId="77777777" w:rsidR="0003051A" w:rsidRPr="00A37A70" w:rsidRDefault="0003051A" w:rsidP="0003051A">
      <w:pPr>
        <w:rPr>
          <w:rFonts w:ascii="Helvetica" w:hAnsi="Helvetica"/>
        </w:rPr>
      </w:pPr>
      <w:r w:rsidRPr="00A37A70">
        <w:rPr>
          <w:rFonts w:ascii="Helvetica" w:hAnsi="Helvetica"/>
        </w:rPr>
        <w:t>o Feil: Forbedringer til brukeren skal være dokumentert og tatt videre til neste iterasjon produktet er forbedret og bygget på i hvilke.</w:t>
      </w:r>
    </w:p>
    <w:p w14:paraId="5C41BE5F" w14:textId="77777777" w:rsidR="0003051A" w:rsidRPr="00A37A70" w:rsidRDefault="0003051A" w:rsidP="0003051A">
      <w:pPr>
        <w:rPr>
          <w:rFonts w:ascii="Helvetica" w:hAnsi="Helvetica"/>
        </w:rPr>
      </w:pPr>
    </w:p>
    <w:p w14:paraId="61312C3C" w14:textId="77777777" w:rsidR="0003051A" w:rsidRPr="00A37A70" w:rsidRDefault="0003051A" w:rsidP="0003051A">
      <w:pPr>
        <w:rPr>
          <w:rFonts w:ascii="Helvetica" w:hAnsi="Helvetica"/>
        </w:rPr>
      </w:pPr>
      <w:r w:rsidRPr="00A37A70">
        <w:rPr>
          <w:rFonts w:ascii="Helvetica" w:hAnsi="Helvetica"/>
        </w:rPr>
        <w:t>o godkjenningsmekanismer: Eventuelle feil og forbedringer bør tas videre og ingenting må godkjennes spesielt for denne iterasjon.</w:t>
      </w:r>
    </w:p>
    <w:p w14:paraId="7D2D9972" w14:textId="77777777" w:rsidR="0003051A" w:rsidRPr="008136EB" w:rsidRDefault="0003051A" w:rsidP="0003051A">
      <w:pPr>
        <w:rPr>
          <w:rFonts w:ascii="Helvetica" w:hAnsi="Helvetica"/>
        </w:rPr>
      </w:pPr>
    </w:p>
    <w:p w14:paraId="4530643E" w14:textId="77777777" w:rsidR="00705283" w:rsidRPr="008136EB" w:rsidRDefault="00705283" w:rsidP="008D4EA7">
      <w:pPr>
        <w:autoSpaceDE/>
        <w:spacing w:after="200" w:line="360" w:lineRule="auto"/>
        <w:rPr>
          <w:rFonts w:ascii="Helvetica" w:hAnsi="Helvetica" w:cs="Times New Roman"/>
          <w:b/>
        </w:rPr>
      </w:pPr>
    </w:p>
    <w:p w14:paraId="2B7E090F" w14:textId="77777777" w:rsidR="003F0233" w:rsidRPr="00634D7A" w:rsidRDefault="003F0233" w:rsidP="00204A3E">
      <w:pPr>
        <w:pStyle w:val="Heading2"/>
        <w:spacing w:line="360" w:lineRule="auto"/>
        <w:rPr>
          <w:rFonts w:ascii="Helvetica" w:eastAsia="Times New Roman" w:hAnsi="Helvetica" w:cstheme="majorHAnsi"/>
        </w:rPr>
      </w:pPr>
    </w:p>
    <w:p w14:paraId="3D010122" w14:textId="77777777" w:rsidR="008D4EA7" w:rsidRDefault="008D4EA7" w:rsidP="00204A3E">
      <w:pPr>
        <w:pStyle w:val="Heading2"/>
        <w:spacing w:line="360" w:lineRule="auto"/>
        <w:rPr>
          <w:rFonts w:ascii="Helvetica" w:eastAsia="Times New Roman" w:hAnsi="Helvetica" w:cstheme="majorHAnsi"/>
        </w:rPr>
      </w:pPr>
      <w:bookmarkStart w:id="14" w:name="_Toc287868762"/>
      <w:r w:rsidRPr="00634D7A">
        <w:rPr>
          <w:rFonts w:ascii="Helvetica" w:eastAsia="Times New Roman" w:hAnsi="Helvetica" w:cstheme="majorHAnsi"/>
        </w:rPr>
        <w:t>Stabiliseringsfasen</w:t>
      </w:r>
      <w:bookmarkEnd w:id="14"/>
    </w:p>
    <w:p w14:paraId="1E81CAC6" w14:textId="4233E6F8" w:rsidR="00A37A70" w:rsidRDefault="00A37A70" w:rsidP="00A37A70">
      <w:r>
        <w:t>&lt;mangler&gt;</w:t>
      </w:r>
    </w:p>
    <w:p w14:paraId="5C307EC0" w14:textId="77777777" w:rsidR="00A37A70" w:rsidRPr="00A37A70" w:rsidRDefault="00A37A70" w:rsidP="00A37A70"/>
    <w:p w14:paraId="5DF92D53" w14:textId="77777777" w:rsidR="00A37A70" w:rsidRDefault="00A37A70" w:rsidP="00A37A70">
      <w:pPr>
        <w:pStyle w:val="Heading2"/>
        <w:spacing w:line="360" w:lineRule="auto"/>
        <w:rPr>
          <w:rFonts w:ascii="Helvetica" w:eastAsia="Times New Roman" w:hAnsi="Helvetica" w:cstheme="majorHAnsi"/>
        </w:rPr>
      </w:pPr>
    </w:p>
    <w:p w14:paraId="784C345D" w14:textId="58133F90" w:rsidR="00A37A70" w:rsidRPr="00A37A70" w:rsidRDefault="008D4EA7" w:rsidP="00A37A70">
      <w:pPr>
        <w:pStyle w:val="Heading2"/>
        <w:spacing w:line="360" w:lineRule="auto"/>
        <w:rPr>
          <w:rFonts w:ascii="Helvetica" w:eastAsia="Times New Roman" w:hAnsi="Helvetica" w:cstheme="majorHAnsi"/>
        </w:rPr>
      </w:pPr>
      <w:bookmarkStart w:id="15" w:name="_Toc287868763"/>
      <w:r w:rsidRPr="00634D7A">
        <w:rPr>
          <w:rFonts w:ascii="Helvetica" w:eastAsia="Times New Roman" w:hAnsi="Helvetica" w:cstheme="majorHAnsi"/>
        </w:rPr>
        <w:t>Utrullingsfasen</w:t>
      </w:r>
      <w:bookmarkEnd w:id="15"/>
    </w:p>
    <w:p w14:paraId="140240F5" w14:textId="6CFFFCBF" w:rsidR="008D4EA7" w:rsidRDefault="00A37A70" w:rsidP="00A37A70">
      <w:pPr>
        <w:pStyle w:val="Heading1"/>
      </w:pPr>
      <w:bookmarkStart w:id="16" w:name="_Toc287868764"/>
      <w:r>
        <w:t>Prosjektrapport</w:t>
      </w:r>
      <w:bookmarkEnd w:id="16"/>
    </w:p>
    <w:p w14:paraId="5166BA25" w14:textId="77777777" w:rsidR="00A37A70" w:rsidRDefault="00A37A70" w:rsidP="00A37A70"/>
    <w:p w14:paraId="33902D63" w14:textId="77777777" w:rsidR="00A37A70" w:rsidRPr="00A37A70" w:rsidRDefault="00A37A70" w:rsidP="00A37A70">
      <w:pPr>
        <w:rPr>
          <w:rFonts w:ascii="Helvetica" w:hAnsi="Helvetica"/>
        </w:rPr>
      </w:pPr>
    </w:p>
    <w:p w14:paraId="3582B8DE" w14:textId="5C8A5058" w:rsidR="008D4EA7" w:rsidRDefault="00A37A70" w:rsidP="008D4EA7">
      <w:pPr>
        <w:spacing w:line="360" w:lineRule="auto"/>
        <w:rPr>
          <w:rFonts w:ascii="Helvetica" w:hAnsi="Helvetica" w:cs="Times New Roman"/>
          <w:b/>
          <w:sz w:val="24"/>
          <w:szCs w:val="24"/>
        </w:rPr>
      </w:pPr>
      <w:r w:rsidRPr="00A37A70">
        <w:rPr>
          <w:rFonts w:ascii="Helvetica" w:hAnsi="Helvetica" w:cs="Times New Roman"/>
          <w:b/>
          <w:sz w:val="24"/>
          <w:szCs w:val="24"/>
        </w:rPr>
        <w:t>Iterasjon 1</w:t>
      </w:r>
      <w:r w:rsidR="00E42ACD">
        <w:rPr>
          <w:rFonts w:ascii="Helvetica" w:hAnsi="Helvetica" w:cs="Times New Roman"/>
          <w:b/>
          <w:sz w:val="24"/>
          <w:szCs w:val="24"/>
        </w:rPr>
        <w:t>:</w:t>
      </w:r>
    </w:p>
    <w:p w14:paraId="43522709" w14:textId="65F074C5" w:rsidR="00A37A70" w:rsidRPr="00A37A70" w:rsidRDefault="006158A3" w:rsidP="008D4EA7">
      <w:pPr>
        <w:spacing w:line="360" w:lineRule="auto"/>
        <w:rPr>
          <w:rFonts w:ascii="Helvetica" w:hAnsi="Helvetica" w:cs="Times New Roman"/>
          <w:b/>
          <w:sz w:val="24"/>
          <w:szCs w:val="24"/>
        </w:rPr>
      </w:pPr>
      <w:r>
        <w:rPr>
          <w:rFonts w:ascii="Helvetica" w:hAnsi="Helvetica" w:cs="Times New Roman"/>
        </w:rPr>
        <w:t>Gruppen er fortsatt i godt mo</w:t>
      </w:r>
      <w:r w:rsidR="00E42ACD">
        <w:rPr>
          <w:rFonts w:ascii="Helvetica" w:hAnsi="Helvetica" w:cs="Times New Roman"/>
        </w:rPr>
        <w:t xml:space="preserve">t etter første uken med prosjektet. Alle er på samme side når det kommer til arbeidsoppgaver og karaktermål. Vi hadde litt trøbbel de første dagene siden vi manglet 2 stykker på gruppen pga sykdom og ikke oppmøtt elev, så vi fikk litt skeiv arbeidsfordeling i </w:t>
      </w:r>
      <w:r w:rsidR="00073BBB">
        <w:rPr>
          <w:rFonts w:ascii="Helvetica" w:hAnsi="Helvetica" w:cs="Times New Roman"/>
        </w:rPr>
        <w:t>starten. Alle på gruppen er nå</w:t>
      </w:r>
      <w:r w:rsidR="00E42ACD">
        <w:rPr>
          <w:rFonts w:ascii="Helvetica" w:hAnsi="Helvetica" w:cs="Times New Roman"/>
        </w:rPr>
        <w:t xml:space="preserve"> fornøyde med arbeidsfordelingen og arbeidsoppgaver. </w:t>
      </w:r>
      <w:r w:rsidR="003F214F">
        <w:rPr>
          <w:rFonts w:ascii="Helvetica" w:hAnsi="Helvetica" w:cs="Times New Roman"/>
        </w:rPr>
        <w:t>Gruppen har heller ikke følt noe tidspress</w:t>
      </w:r>
      <w:r w:rsidR="00073BBB">
        <w:rPr>
          <w:rFonts w:ascii="Helvetica" w:hAnsi="Helvetica" w:cs="Times New Roman"/>
        </w:rPr>
        <w:t xml:space="preserve"> i forhold til prosjektplanen.</w:t>
      </w:r>
      <w:r w:rsidR="003F214F">
        <w:rPr>
          <w:rFonts w:ascii="Helvetica" w:hAnsi="Helvetica" w:cs="Times New Roman"/>
        </w:rPr>
        <w:t xml:space="preserve"> </w:t>
      </w:r>
    </w:p>
    <w:p w14:paraId="72FAE986" w14:textId="77777777" w:rsidR="008D4EA7" w:rsidRDefault="008D4EA7" w:rsidP="008D4EA7">
      <w:pPr>
        <w:spacing w:line="360" w:lineRule="auto"/>
        <w:rPr>
          <w:rFonts w:ascii="Helvetica" w:hAnsi="Helvetica" w:cs="Times New Roman"/>
        </w:rPr>
      </w:pPr>
    </w:p>
    <w:p w14:paraId="6BC2FD6B" w14:textId="7ECB9B10" w:rsidR="006442B2" w:rsidRDefault="006442B2" w:rsidP="008D4EA7">
      <w:pPr>
        <w:spacing w:line="360" w:lineRule="auto"/>
        <w:rPr>
          <w:rFonts w:ascii="Helvetica" w:hAnsi="Helvetica" w:cs="Times New Roman"/>
        </w:rPr>
      </w:pPr>
      <w:r>
        <w:rPr>
          <w:rFonts w:ascii="Helvetica" w:hAnsi="Helvetica" w:cs="Times New Roman"/>
        </w:rPr>
        <w:t xml:space="preserve">I løpet av vår første iterasjon har vi fått på plass mye dokumentasjon og design, så alle har en </w:t>
      </w:r>
      <w:r w:rsidR="004F2F1D">
        <w:rPr>
          <w:rFonts w:ascii="Helvetica" w:hAnsi="Helvetica" w:cs="Times New Roman"/>
        </w:rPr>
        <w:t xml:space="preserve">felles </w:t>
      </w:r>
      <w:r>
        <w:rPr>
          <w:rFonts w:ascii="Helvetica" w:hAnsi="Helvetica" w:cs="Times New Roman"/>
        </w:rPr>
        <w:t>idé på h</w:t>
      </w:r>
      <w:r w:rsidR="003F214F">
        <w:rPr>
          <w:rFonts w:ascii="Helvetica" w:hAnsi="Helvetica" w:cs="Times New Roman"/>
        </w:rPr>
        <w:t>vordan løsningen kommer til å</w:t>
      </w:r>
      <w:r>
        <w:rPr>
          <w:rFonts w:ascii="Helvetica" w:hAnsi="Helvetica" w:cs="Times New Roman"/>
        </w:rPr>
        <w:t xml:space="preserve"> se ut. Prototypen fungerer</w:t>
      </w:r>
      <w:r w:rsidR="004F2F1D">
        <w:rPr>
          <w:rFonts w:ascii="Helvetica" w:hAnsi="Helvetica" w:cs="Times New Roman"/>
        </w:rPr>
        <w:t>, men</w:t>
      </w:r>
      <w:r>
        <w:rPr>
          <w:rFonts w:ascii="Helvetica" w:hAnsi="Helvetica" w:cs="Times New Roman"/>
        </w:rPr>
        <w:t xml:space="preserve"> bare med e</w:t>
      </w:r>
      <w:r w:rsidR="004F2F1D">
        <w:rPr>
          <w:rFonts w:ascii="Helvetica" w:hAnsi="Helvetica" w:cs="Times New Roman"/>
        </w:rPr>
        <w:t>nkle funksjoner som innlogging på localhost (lokalt)</w:t>
      </w:r>
      <w:r>
        <w:rPr>
          <w:rFonts w:ascii="Helvetica" w:hAnsi="Helvetica" w:cs="Times New Roman"/>
        </w:rPr>
        <w:t xml:space="preserve">, men ikke på </w:t>
      </w:r>
      <w:hyperlink r:id="rId26" w:history="1">
        <w:r w:rsidRPr="009425A4">
          <w:rPr>
            <w:rStyle w:val="Hyperlink"/>
            <w:rFonts w:ascii="Helvetica" w:hAnsi="Helvetica" w:cs="Times New Roman"/>
          </w:rPr>
          <w:t>home.nith.no</w:t>
        </w:r>
      </w:hyperlink>
      <w:r>
        <w:rPr>
          <w:rFonts w:ascii="Helvetica" w:hAnsi="Helvetica" w:cs="Times New Roman"/>
        </w:rPr>
        <w:t xml:space="preserve"> enda.</w:t>
      </w:r>
      <w:r w:rsidR="003F214F">
        <w:rPr>
          <w:rFonts w:ascii="Helvetica" w:hAnsi="Helvetica" w:cs="Times New Roman"/>
        </w:rPr>
        <w:t xml:space="preserve"> </w:t>
      </w:r>
      <w:r w:rsidR="004F2F1D">
        <w:rPr>
          <w:rFonts w:ascii="Helvetica" w:hAnsi="Helvetica" w:cs="Times New Roman"/>
        </w:rPr>
        <w:t xml:space="preserve">De fleste artefaktene fra MSF planen er også på plass og i rute. </w:t>
      </w:r>
      <w:r w:rsidR="009A708D">
        <w:rPr>
          <w:rFonts w:ascii="Helvetica" w:hAnsi="Helvetica" w:cs="Times New Roman"/>
        </w:rPr>
        <w:t xml:space="preserve">I forhold til prosjektplanen ligger vi ganske bra </w:t>
      </w:r>
      <w:r w:rsidR="00304AA9">
        <w:rPr>
          <w:rFonts w:ascii="Helvetica" w:hAnsi="Helvetica" w:cs="Times New Roman"/>
        </w:rPr>
        <w:t>an</w:t>
      </w:r>
      <w:r w:rsidR="009A708D">
        <w:rPr>
          <w:rFonts w:ascii="Helvetica" w:hAnsi="Helvetica" w:cs="Times New Roman"/>
        </w:rPr>
        <w:t xml:space="preserve"> med tanke på at vi bruker mindre tid en først antatt.</w:t>
      </w:r>
    </w:p>
    <w:p w14:paraId="4CEB5FD2" w14:textId="77777777" w:rsidR="003739C0" w:rsidRDefault="003739C0" w:rsidP="008D4EA7">
      <w:pPr>
        <w:spacing w:line="360" w:lineRule="auto"/>
        <w:rPr>
          <w:rFonts w:ascii="Helvetica" w:hAnsi="Helvetica" w:cs="Times New Roman"/>
        </w:rPr>
      </w:pPr>
    </w:p>
    <w:p w14:paraId="7CC7CC48" w14:textId="159C3552" w:rsidR="003739C0" w:rsidRPr="00634D7A" w:rsidRDefault="003739C0" w:rsidP="008D4EA7">
      <w:pPr>
        <w:spacing w:line="360" w:lineRule="auto"/>
        <w:rPr>
          <w:rFonts w:ascii="Helvetica" w:hAnsi="Helvetica" w:cs="Times New Roman"/>
        </w:rPr>
      </w:pPr>
      <w:r>
        <w:rPr>
          <w:rFonts w:ascii="Helvetica" w:hAnsi="Helvetica" w:cs="Times New Roman"/>
        </w:rPr>
        <w:t xml:space="preserve">Til å starte med slet utviklerne med PHP og oppkoblingen mot databasen vi bruker, men på slutten av denne iterasjonen har det meste falt på plass. Utviklerne har fått større forståelse på PHP som vil hjelpe oss videre i neste iterasjon. </w:t>
      </w:r>
      <w:bookmarkStart w:id="17" w:name="_GoBack"/>
      <w:bookmarkEnd w:id="17"/>
    </w:p>
    <w:p w14:paraId="1EDDA175" w14:textId="77777777" w:rsidR="008D4EA7" w:rsidRPr="00634D7A" w:rsidRDefault="008D4EA7" w:rsidP="008D4EA7">
      <w:pPr>
        <w:pStyle w:val="Heading2"/>
        <w:spacing w:line="360" w:lineRule="auto"/>
        <w:rPr>
          <w:rFonts w:ascii="Helvetica" w:eastAsia="Times New Roman" w:hAnsi="Helvetica" w:cstheme="majorHAnsi"/>
        </w:rPr>
      </w:pPr>
    </w:p>
    <w:p w14:paraId="241D409B" w14:textId="77777777" w:rsidR="00A37A70" w:rsidRDefault="00A37A70" w:rsidP="008D4EA7">
      <w:pPr>
        <w:pStyle w:val="Heading2"/>
        <w:spacing w:line="360" w:lineRule="auto"/>
        <w:rPr>
          <w:rFonts w:ascii="Helvetica" w:eastAsia="Times New Roman" w:hAnsi="Helvetica" w:cstheme="majorHAnsi"/>
        </w:rPr>
      </w:pPr>
    </w:p>
    <w:p w14:paraId="1144501B" w14:textId="77777777" w:rsidR="00A37A70" w:rsidRDefault="00A37A70" w:rsidP="008D4EA7">
      <w:pPr>
        <w:pStyle w:val="Heading2"/>
        <w:spacing w:line="360" w:lineRule="auto"/>
        <w:rPr>
          <w:rFonts w:ascii="Helvetica" w:eastAsia="Times New Roman" w:hAnsi="Helvetica" w:cstheme="majorHAnsi"/>
        </w:rPr>
      </w:pPr>
    </w:p>
    <w:p w14:paraId="04C1CE77" w14:textId="77777777" w:rsidR="00A37A70" w:rsidRDefault="00A37A70" w:rsidP="008D4EA7">
      <w:pPr>
        <w:pStyle w:val="Heading2"/>
        <w:spacing w:line="360" w:lineRule="auto"/>
        <w:rPr>
          <w:rFonts w:ascii="Helvetica" w:eastAsia="Times New Roman" w:hAnsi="Helvetica" w:cstheme="majorHAnsi"/>
        </w:rPr>
      </w:pPr>
    </w:p>
    <w:p w14:paraId="1A1A569E" w14:textId="77777777" w:rsidR="00A37A70" w:rsidRDefault="00A37A70" w:rsidP="008D4EA7">
      <w:pPr>
        <w:pStyle w:val="Heading2"/>
        <w:spacing w:line="360" w:lineRule="auto"/>
        <w:rPr>
          <w:rFonts w:ascii="Helvetica" w:eastAsia="Times New Roman" w:hAnsi="Helvetica" w:cstheme="majorHAnsi"/>
        </w:rPr>
      </w:pPr>
    </w:p>
    <w:p w14:paraId="7F79A564" w14:textId="77777777" w:rsidR="00A37A70" w:rsidRDefault="00A37A70" w:rsidP="008D4EA7">
      <w:pPr>
        <w:pStyle w:val="Heading2"/>
        <w:spacing w:line="360" w:lineRule="auto"/>
        <w:rPr>
          <w:rFonts w:ascii="Helvetica" w:eastAsia="Times New Roman" w:hAnsi="Helvetica" w:cstheme="majorHAnsi"/>
        </w:rPr>
      </w:pPr>
    </w:p>
    <w:p w14:paraId="78CADDCB" w14:textId="77777777" w:rsidR="00A37A70" w:rsidRDefault="00A37A70" w:rsidP="008D4EA7">
      <w:pPr>
        <w:pStyle w:val="Heading2"/>
        <w:spacing w:line="360" w:lineRule="auto"/>
        <w:rPr>
          <w:rFonts w:ascii="Helvetica" w:eastAsia="Times New Roman" w:hAnsi="Helvetica" w:cstheme="majorHAnsi"/>
        </w:rPr>
      </w:pPr>
    </w:p>
    <w:p w14:paraId="19ABA750" w14:textId="77777777" w:rsidR="00A37A70" w:rsidRDefault="00A37A70" w:rsidP="008D4EA7">
      <w:pPr>
        <w:pStyle w:val="Heading2"/>
        <w:spacing w:line="360" w:lineRule="auto"/>
        <w:rPr>
          <w:rFonts w:ascii="Helvetica" w:eastAsia="Times New Roman" w:hAnsi="Helvetica" w:cstheme="majorHAnsi"/>
        </w:rPr>
      </w:pPr>
    </w:p>
    <w:p w14:paraId="693E778F" w14:textId="77777777" w:rsidR="00A37A70" w:rsidRDefault="00A37A70" w:rsidP="008D4EA7">
      <w:pPr>
        <w:pStyle w:val="Heading2"/>
        <w:spacing w:line="360" w:lineRule="auto"/>
        <w:rPr>
          <w:rFonts w:ascii="Helvetica" w:eastAsia="Times New Roman" w:hAnsi="Helvetica" w:cstheme="majorHAnsi"/>
        </w:rPr>
      </w:pPr>
    </w:p>
    <w:p w14:paraId="1C7D9E70" w14:textId="77777777" w:rsidR="00A37A70" w:rsidRDefault="00A37A70" w:rsidP="008D4EA7">
      <w:pPr>
        <w:pStyle w:val="Heading2"/>
        <w:spacing w:line="360" w:lineRule="auto"/>
        <w:rPr>
          <w:rFonts w:ascii="Helvetica" w:eastAsia="Times New Roman" w:hAnsi="Helvetica" w:cstheme="majorHAnsi"/>
        </w:rPr>
      </w:pPr>
    </w:p>
    <w:p w14:paraId="1A340156" w14:textId="77777777" w:rsidR="00A37A70" w:rsidRDefault="00A37A70" w:rsidP="008D4EA7">
      <w:pPr>
        <w:pStyle w:val="Heading2"/>
        <w:spacing w:line="360" w:lineRule="auto"/>
        <w:rPr>
          <w:rFonts w:ascii="Helvetica" w:eastAsia="Times New Roman" w:hAnsi="Helvetica" w:cstheme="majorHAnsi"/>
        </w:rPr>
      </w:pPr>
    </w:p>
    <w:p w14:paraId="3787CF02" w14:textId="77777777" w:rsidR="008D4EA7" w:rsidRPr="00634D7A" w:rsidRDefault="008D4EA7" w:rsidP="008D4EA7">
      <w:pPr>
        <w:pStyle w:val="Heading2"/>
        <w:spacing w:line="360" w:lineRule="auto"/>
        <w:rPr>
          <w:rFonts w:ascii="Helvetica" w:eastAsia="Times New Roman" w:hAnsi="Helvetica" w:cstheme="majorHAnsi"/>
        </w:rPr>
      </w:pPr>
      <w:bookmarkStart w:id="18" w:name="_Toc287868765"/>
      <w:r w:rsidRPr="00634D7A">
        <w:rPr>
          <w:rFonts w:ascii="Helvetica" w:eastAsia="Times New Roman" w:hAnsi="Helvetica" w:cstheme="majorHAnsi"/>
        </w:rPr>
        <w:t>Referanser/litteraturliste</w:t>
      </w:r>
      <w:bookmarkEnd w:id="18"/>
    </w:p>
    <w:p w14:paraId="19CADFDE" w14:textId="5C90B63C" w:rsidR="009743DA" w:rsidRPr="00073BBB" w:rsidRDefault="009743DA" w:rsidP="00073BBB">
      <w:pPr>
        <w:pStyle w:val="ListParagraph"/>
        <w:numPr>
          <w:ilvl w:val="0"/>
          <w:numId w:val="22"/>
        </w:numPr>
        <w:rPr>
          <w:rFonts w:ascii="Helvetica" w:eastAsiaTheme="minorEastAsia" w:hAnsi="Helvetica" w:cs="Times New Roman"/>
          <w:lang w:eastAsia="en-US"/>
        </w:rPr>
      </w:pPr>
      <w:r w:rsidRPr="00073BBB">
        <w:rPr>
          <w:rFonts w:ascii="Helvetica" w:eastAsiaTheme="minorEastAsia" w:hAnsi="Helvetica" w:cs="Times New Roman"/>
          <w:lang w:eastAsia="en-US"/>
        </w:rPr>
        <w:t>Artefakter fra MSF til bruk i PJ2100 Iterativt webprosjekt v.2 fra PJ210 emneside på it’s learning</w:t>
      </w:r>
    </w:p>
    <w:p w14:paraId="2DFDF207"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http://www.nngroup.com/articles/ten-usability-heuristics/</w:t>
      </w:r>
    </w:p>
    <w:p w14:paraId="023AD0C3"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http://www.usabilitybok.org/principles-for-usable-design</w:t>
      </w:r>
    </w:p>
    <w:p w14:paraId="256770A1"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http://www.designprinciplesftw.com/collections/10-usability-heuristics-for-user-interface-design</w:t>
      </w:r>
    </w:p>
    <w:p w14:paraId="0C589547"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http://www.westerdals.no/</w:t>
      </w:r>
    </w:p>
    <w:p w14:paraId="3D638588"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http://www.norwegian.no/</w:t>
      </w:r>
    </w:p>
    <w:p w14:paraId="2E0689D9"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https://www.facebook.com</w:t>
      </w:r>
    </w:p>
    <w:p w14:paraId="4BE322B2"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https://ruter.no/</w:t>
      </w:r>
    </w:p>
    <w:p w14:paraId="63B6F0D6"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https://ruter.no/en/services/mobile/</w:t>
      </w:r>
    </w:p>
    <w:p w14:paraId="7C422A57" w14:textId="77777777" w:rsidR="00073BBB" w:rsidRPr="00073BBB" w:rsidRDefault="00073BBB" w:rsidP="00073BBB">
      <w:pPr>
        <w:pStyle w:val="ListParagraph"/>
        <w:numPr>
          <w:ilvl w:val="0"/>
          <w:numId w:val="22"/>
        </w:numPr>
        <w:rPr>
          <w:rFonts w:ascii="Helvetica" w:hAnsi="Helvetica"/>
        </w:rPr>
      </w:pPr>
      <w:r w:rsidRPr="00073BBB">
        <w:rPr>
          <w:rFonts w:ascii="Helvetica" w:hAnsi="Helvetica"/>
        </w:rPr>
        <w:t>http://www.dn.no/nyheter/naringsliv/2014/12/22/2204/Samferdsel/app-med-napp-hos-reisende</w:t>
      </w:r>
    </w:p>
    <w:p w14:paraId="3F4BDE02" w14:textId="115F3B54" w:rsidR="00073BBB" w:rsidRPr="00073BBB" w:rsidRDefault="00073BBB" w:rsidP="00073BBB">
      <w:pPr>
        <w:pStyle w:val="ListParagraph"/>
        <w:numPr>
          <w:ilvl w:val="0"/>
          <w:numId w:val="22"/>
        </w:numPr>
        <w:rPr>
          <w:rFonts w:ascii="Helvetica" w:hAnsi="Helvetica"/>
        </w:rPr>
      </w:pPr>
      <w:r w:rsidRPr="00073BBB">
        <w:rPr>
          <w:rFonts w:ascii="Helvetica" w:hAnsi="Helvetica"/>
        </w:rPr>
        <w:t>http://www.booking.com/index.no.html?sid=93ac804157118c684f426a812324caa3;dcid=1</w:t>
      </w:r>
    </w:p>
    <w:p w14:paraId="701D60D5" w14:textId="77777777" w:rsidR="008D4EA7" w:rsidRPr="00634D7A" w:rsidRDefault="008D4EA7" w:rsidP="008D4EA7">
      <w:pPr>
        <w:pStyle w:val="Heading2"/>
        <w:spacing w:line="360" w:lineRule="auto"/>
        <w:rPr>
          <w:rFonts w:ascii="Helvetica" w:eastAsia="Times New Roman" w:hAnsi="Helvetica" w:cstheme="majorHAnsi"/>
        </w:rPr>
      </w:pPr>
    </w:p>
    <w:p w14:paraId="3218B4CE" w14:textId="77777777" w:rsidR="008D4EA7" w:rsidRPr="00634D7A" w:rsidRDefault="008D4EA7" w:rsidP="008D4EA7">
      <w:pPr>
        <w:pStyle w:val="Heading2"/>
        <w:spacing w:line="360" w:lineRule="auto"/>
        <w:rPr>
          <w:rFonts w:ascii="Helvetica" w:eastAsia="Times New Roman" w:hAnsi="Helvetica" w:cstheme="majorHAnsi"/>
        </w:rPr>
      </w:pPr>
      <w:bookmarkStart w:id="19" w:name="_Toc287868766"/>
      <w:r w:rsidRPr="00634D7A">
        <w:rPr>
          <w:rFonts w:ascii="Helvetica" w:eastAsia="Times New Roman" w:hAnsi="Helvetica" w:cstheme="majorHAnsi"/>
        </w:rPr>
        <w:t>Vedlegg</w:t>
      </w:r>
      <w:bookmarkEnd w:id="19"/>
    </w:p>
    <w:p w14:paraId="78DD0C30" w14:textId="77777777" w:rsidR="008D4EA7" w:rsidRPr="00634D7A" w:rsidRDefault="008D4EA7" w:rsidP="008D4EA7">
      <w:pPr>
        <w:pStyle w:val="Heading5"/>
        <w:spacing w:line="360" w:lineRule="auto"/>
        <w:rPr>
          <w:rFonts w:ascii="Helvetica" w:eastAsia="Times New Roman" w:hAnsi="Helvetica" w:cstheme="majorHAnsi"/>
        </w:rPr>
      </w:pPr>
    </w:p>
    <w:p w14:paraId="532986F8" w14:textId="77777777" w:rsidR="008D4EA7" w:rsidRPr="00634D7A" w:rsidRDefault="008D4EA7" w:rsidP="008D4EA7">
      <w:pPr>
        <w:pStyle w:val="Heading5"/>
        <w:numPr>
          <w:ilvl w:val="0"/>
          <w:numId w:val="7"/>
        </w:numPr>
        <w:spacing w:line="360" w:lineRule="auto"/>
        <w:rPr>
          <w:rFonts w:ascii="Helvetica" w:eastAsia="Times New Roman" w:hAnsi="Helvetica" w:cstheme="majorHAnsi"/>
          <w:b w:val="0"/>
          <w:sz w:val="24"/>
        </w:rPr>
      </w:pPr>
      <w:r w:rsidRPr="00634D7A">
        <w:rPr>
          <w:rFonts w:ascii="Helvetica" w:eastAsia="Times New Roman" w:hAnsi="Helvetica" w:cstheme="majorHAnsi"/>
          <w:b w:val="0"/>
          <w:sz w:val="24"/>
        </w:rPr>
        <w:t>Gruppekontrakt</w:t>
      </w:r>
    </w:p>
    <w:p w14:paraId="7B2BC9E8" w14:textId="77777777" w:rsidR="008D4EA7" w:rsidRPr="00634D7A" w:rsidRDefault="008D4EA7" w:rsidP="008D4EA7">
      <w:pPr>
        <w:pStyle w:val="Heading5"/>
        <w:numPr>
          <w:ilvl w:val="0"/>
          <w:numId w:val="7"/>
        </w:numPr>
        <w:spacing w:line="360" w:lineRule="auto"/>
        <w:rPr>
          <w:rFonts w:ascii="Helvetica" w:eastAsia="Times New Roman" w:hAnsi="Helvetica" w:cstheme="majorHAnsi"/>
          <w:b w:val="0"/>
          <w:sz w:val="24"/>
        </w:rPr>
      </w:pPr>
      <w:r w:rsidRPr="00634D7A">
        <w:rPr>
          <w:rFonts w:ascii="Helvetica" w:eastAsia="Times New Roman" w:hAnsi="Helvetica" w:cstheme="majorHAnsi"/>
          <w:b w:val="0"/>
          <w:sz w:val="24"/>
        </w:rPr>
        <w:t>Risikoplan og revidert versjon</w:t>
      </w:r>
    </w:p>
    <w:p w14:paraId="59EDC61C" w14:textId="77777777" w:rsidR="008D4EA7" w:rsidRPr="00634D7A" w:rsidRDefault="008D4EA7" w:rsidP="008D4EA7">
      <w:pPr>
        <w:pStyle w:val="Heading5"/>
        <w:numPr>
          <w:ilvl w:val="0"/>
          <w:numId w:val="7"/>
        </w:numPr>
        <w:spacing w:line="360" w:lineRule="auto"/>
        <w:rPr>
          <w:rFonts w:ascii="Helvetica" w:eastAsia="Times New Roman" w:hAnsi="Helvetica" w:cstheme="majorHAnsi"/>
          <w:b w:val="0"/>
          <w:sz w:val="24"/>
        </w:rPr>
      </w:pPr>
      <w:r w:rsidRPr="00634D7A">
        <w:rPr>
          <w:rFonts w:ascii="Helvetica" w:eastAsia="Times New Roman" w:hAnsi="Helvetica" w:cstheme="majorHAnsi"/>
          <w:b w:val="0"/>
          <w:sz w:val="24"/>
        </w:rPr>
        <w:t>Prosjektplan</w:t>
      </w:r>
    </w:p>
    <w:p w14:paraId="11D611B1" w14:textId="77777777" w:rsidR="008D4EA7" w:rsidRPr="00634D7A" w:rsidRDefault="008D4EA7" w:rsidP="008D4EA7">
      <w:pPr>
        <w:pStyle w:val="Heading5"/>
        <w:numPr>
          <w:ilvl w:val="0"/>
          <w:numId w:val="7"/>
        </w:numPr>
        <w:spacing w:line="360" w:lineRule="auto"/>
        <w:rPr>
          <w:rFonts w:ascii="Helvetica" w:eastAsia="Times New Roman" w:hAnsi="Helvetica" w:cstheme="majorHAnsi"/>
          <w:b w:val="0"/>
          <w:sz w:val="24"/>
        </w:rPr>
      </w:pPr>
      <w:r w:rsidRPr="00634D7A">
        <w:rPr>
          <w:rFonts w:ascii="Helvetica" w:eastAsia="Times New Roman" w:hAnsi="Helvetica" w:cstheme="majorHAnsi"/>
          <w:b w:val="0"/>
          <w:sz w:val="24"/>
        </w:rPr>
        <w:t>Installasjonsskript</w:t>
      </w:r>
    </w:p>
    <w:p w14:paraId="215975BC" w14:textId="77777777" w:rsidR="008D4EA7" w:rsidRPr="00634D7A" w:rsidRDefault="008D4EA7" w:rsidP="008D4EA7">
      <w:pPr>
        <w:pStyle w:val="Heading5"/>
        <w:numPr>
          <w:ilvl w:val="0"/>
          <w:numId w:val="7"/>
        </w:numPr>
        <w:spacing w:line="360" w:lineRule="auto"/>
        <w:rPr>
          <w:rFonts w:ascii="Helvetica" w:eastAsia="Times New Roman" w:hAnsi="Helvetica" w:cstheme="majorHAnsi"/>
          <w:b w:val="0"/>
          <w:sz w:val="24"/>
        </w:rPr>
      </w:pPr>
      <w:r w:rsidRPr="00634D7A">
        <w:rPr>
          <w:rFonts w:ascii="Helvetica" w:eastAsia="Times New Roman" w:hAnsi="Helvetica" w:cstheme="majorHAnsi"/>
          <w:b w:val="0"/>
          <w:sz w:val="24"/>
        </w:rPr>
        <w:t>Utskrift Git</w:t>
      </w:r>
    </w:p>
    <w:p w14:paraId="13533438" w14:textId="1040E6E5" w:rsidR="008D4EA7" w:rsidRPr="00634D7A" w:rsidRDefault="004F2F1D" w:rsidP="008D4EA7">
      <w:pPr>
        <w:pStyle w:val="Heading5"/>
        <w:numPr>
          <w:ilvl w:val="0"/>
          <w:numId w:val="7"/>
        </w:numPr>
        <w:spacing w:line="360" w:lineRule="auto"/>
        <w:rPr>
          <w:rFonts w:ascii="Helvetica" w:eastAsia="Times New Roman" w:hAnsi="Helvetica" w:cstheme="majorHAnsi"/>
          <w:b w:val="0"/>
          <w:sz w:val="24"/>
        </w:rPr>
      </w:pPr>
      <w:r>
        <w:rPr>
          <w:rFonts w:ascii="Helvetica" w:eastAsia="Times New Roman" w:hAnsi="Helvetica" w:cstheme="majorHAnsi"/>
          <w:b w:val="0"/>
          <w:sz w:val="24"/>
        </w:rPr>
        <w:t>Dokumentasjon</w:t>
      </w:r>
    </w:p>
    <w:p w14:paraId="7A071358" w14:textId="77777777" w:rsidR="008D4EA7" w:rsidRPr="00634D7A" w:rsidRDefault="008D4EA7" w:rsidP="008D4EA7">
      <w:pPr>
        <w:pStyle w:val="Heading5"/>
        <w:spacing w:line="360" w:lineRule="auto"/>
        <w:rPr>
          <w:rFonts w:ascii="Helvetica" w:eastAsia="Times New Roman" w:hAnsi="Helvetica" w:cstheme="majorHAnsi"/>
        </w:rPr>
      </w:pPr>
    </w:p>
    <w:p w14:paraId="0D5210EA" w14:textId="77777777" w:rsidR="000F75D3" w:rsidRPr="00634D7A" w:rsidRDefault="000F75D3">
      <w:pPr>
        <w:rPr>
          <w:rFonts w:ascii="Helvetica" w:hAnsi="Helvetica"/>
        </w:rPr>
      </w:pPr>
    </w:p>
    <w:sectPr w:rsidR="000F75D3" w:rsidRPr="00634D7A" w:rsidSect="000F75D3">
      <w:footerReference w:type="even" r:id="rId27"/>
      <w:footerReference w:type="default" r:id="rId2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6C941" w14:textId="77777777" w:rsidR="00304AA9" w:rsidRDefault="00304AA9" w:rsidP="00145E6E">
      <w:r>
        <w:separator/>
      </w:r>
    </w:p>
  </w:endnote>
  <w:endnote w:type="continuationSeparator" w:id="0">
    <w:p w14:paraId="23360081" w14:textId="77777777" w:rsidR="00304AA9" w:rsidRDefault="00304AA9" w:rsidP="00145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BD01D" w14:textId="77777777" w:rsidR="00304AA9" w:rsidRDefault="00304AA9" w:rsidP="004D27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0BA856" w14:textId="4825957F" w:rsidR="00304AA9" w:rsidRDefault="00304AA9" w:rsidP="00145E6E">
    <w:pPr>
      <w:pStyle w:val="Footer"/>
      <w:ind w:right="360"/>
    </w:pPr>
    <w:sdt>
      <w:sdtPr>
        <w:id w:val="969400743"/>
        <w:placeholder>
          <w:docPart w:val="94B77A3439C3C247B2DE64D36ABE5D8C"/>
        </w:placeholder>
        <w:temporary/>
        <w:showingPlcHdr/>
      </w:sdtPr>
      <w:sdtContent>
        <w:r>
          <w:t>[Type text]</w:t>
        </w:r>
      </w:sdtContent>
    </w:sdt>
    <w:r>
      <w:ptab w:relativeTo="margin" w:alignment="center" w:leader="none"/>
    </w:r>
    <w:sdt>
      <w:sdtPr>
        <w:id w:val="969400748"/>
        <w:placeholder>
          <w:docPart w:val="FC92024F9D39C341933AC3EDC0DA04C5"/>
        </w:placeholder>
        <w:temporary/>
        <w:showingPlcHdr/>
      </w:sdtPr>
      <w:sdtContent>
        <w:r>
          <w:t>[Type text]</w:t>
        </w:r>
      </w:sdtContent>
    </w:sdt>
    <w:r>
      <w:ptab w:relativeTo="margin" w:alignment="right" w:leader="none"/>
    </w:r>
    <w:sdt>
      <w:sdtPr>
        <w:id w:val="969400753"/>
        <w:placeholder>
          <w:docPart w:val="028394122DE5234DBFBF3A9AAEFD8CE6"/>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BD52E" w14:textId="77777777" w:rsidR="00304AA9" w:rsidRDefault="00304AA9" w:rsidP="004D27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3BBB">
      <w:rPr>
        <w:rStyle w:val="PageNumber"/>
        <w:noProof/>
      </w:rPr>
      <w:t>1</w:t>
    </w:r>
    <w:r>
      <w:rPr>
        <w:rStyle w:val="PageNumber"/>
      </w:rPr>
      <w:fldChar w:fldCharType="end"/>
    </w:r>
  </w:p>
  <w:p w14:paraId="38DDFF65" w14:textId="67AFFE21" w:rsidR="00304AA9" w:rsidRDefault="00304AA9" w:rsidP="00145E6E">
    <w:pPr>
      <w:pStyle w:val="Footer"/>
      <w:ind w:right="360"/>
    </w:pPr>
    <w:r>
      <w:rPr>
        <w:rFonts w:asciiTheme="majorHAnsi" w:hAnsiTheme="majorHAnsi" w:cs="Arial"/>
      </w:rPr>
      <w:t>PJ2100 gruppe 21 2015</w:t>
    </w: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E6EE66" w14:textId="77777777" w:rsidR="00304AA9" w:rsidRDefault="00304AA9" w:rsidP="00145E6E">
      <w:r>
        <w:separator/>
      </w:r>
    </w:p>
  </w:footnote>
  <w:footnote w:type="continuationSeparator" w:id="0">
    <w:p w14:paraId="6F934545" w14:textId="77777777" w:rsidR="00304AA9" w:rsidRDefault="00304AA9" w:rsidP="00145E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ECA6358A"/>
    <w:lvl w:ilvl="0" w:tplc="00000001">
      <w:start w:val="1"/>
      <w:numFmt w:val="decimal"/>
      <w:lvlText w:val="%1."/>
      <w:lvlJc w:val="left"/>
      <w:pPr>
        <w:ind w:left="720" w:hanging="360"/>
      </w:pPr>
    </w:lvl>
    <w:lvl w:ilvl="1" w:tplc="414C6C90">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F8214A5"/>
    <w:multiLevelType w:val="hybridMultilevel"/>
    <w:tmpl w:val="DA7A21AE"/>
    <w:lvl w:ilvl="0" w:tplc="0414000F">
      <w:start w:val="1"/>
      <w:numFmt w:val="decimal"/>
      <w:lvlText w:val="%1."/>
      <w:lvlJc w:val="left"/>
      <w:pPr>
        <w:ind w:left="360" w:hanging="360"/>
      </w:pPr>
    </w:lvl>
    <w:lvl w:ilvl="1" w:tplc="04140019">
      <w:start w:val="1"/>
      <w:numFmt w:val="lowerLetter"/>
      <w:lvlText w:val="%2."/>
      <w:lvlJc w:val="left"/>
      <w:pPr>
        <w:ind w:left="1080" w:hanging="360"/>
      </w:pPr>
    </w:lvl>
    <w:lvl w:ilvl="2" w:tplc="0414001B">
      <w:start w:val="1"/>
      <w:numFmt w:val="lowerRoman"/>
      <w:lvlText w:val="%3."/>
      <w:lvlJc w:val="right"/>
      <w:pPr>
        <w:ind w:left="1800" w:hanging="180"/>
      </w:pPr>
    </w:lvl>
    <w:lvl w:ilvl="3" w:tplc="0414000F">
      <w:start w:val="1"/>
      <w:numFmt w:val="decimal"/>
      <w:lvlText w:val="%4."/>
      <w:lvlJc w:val="left"/>
      <w:pPr>
        <w:ind w:left="2520" w:hanging="360"/>
      </w:pPr>
    </w:lvl>
    <w:lvl w:ilvl="4" w:tplc="04140019">
      <w:start w:val="1"/>
      <w:numFmt w:val="lowerLetter"/>
      <w:lvlText w:val="%5."/>
      <w:lvlJc w:val="left"/>
      <w:pPr>
        <w:ind w:left="3240" w:hanging="360"/>
      </w:pPr>
    </w:lvl>
    <w:lvl w:ilvl="5" w:tplc="0414001B">
      <w:start w:val="1"/>
      <w:numFmt w:val="lowerRoman"/>
      <w:lvlText w:val="%6."/>
      <w:lvlJc w:val="right"/>
      <w:pPr>
        <w:ind w:left="3960" w:hanging="180"/>
      </w:pPr>
    </w:lvl>
    <w:lvl w:ilvl="6" w:tplc="0414000F">
      <w:start w:val="1"/>
      <w:numFmt w:val="decimal"/>
      <w:lvlText w:val="%7."/>
      <w:lvlJc w:val="left"/>
      <w:pPr>
        <w:ind w:left="4680" w:hanging="360"/>
      </w:pPr>
    </w:lvl>
    <w:lvl w:ilvl="7" w:tplc="04140019">
      <w:start w:val="1"/>
      <w:numFmt w:val="lowerLetter"/>
      <w:lvlText w:val="%8."/>
      <w:lvlJc w:val="left"/>
      <w:pPr>
        <w:ind w:left="5400" w:hanging="360"/>
      </w:pPr>
    </w:lvl>
    <w:lvl w:ilvl="8" w:tplc="0414001B">
      <w:start w:val="1"/>
      <w:numFmt w:val="lowerRoman"/>
      <w:lvlText w:val="%9."/>
      <w:lvlJc w:val="right"/>
      <w:pPr>
        <w:ind w:left="6120" w:hanging="180"/>
      </w:pPr>
    </w:lvl>
  </w:abstractNum>
  <w:abstractNum w:abstractNumId="12">
    <w:nsid w:val="366C0768"/>
    <w:multiLevelType w:val="hybridMultilevel"/>
    <w:tmpl w:val="666A667A"/>
    <w:lvl w:ilvl="0" w:tplc="7A42C7B8">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3">
    <w:nsid w:val="36AB01C3"/>
    <w:multiLevelType w:val="hybridMultilevel"/>
    <w:tmpl w:val="01462F0A"/>
    <w:lvl w:ilvl="0" w:tplc="F44ED996">
      <w:numFmt w:val="bullet"/>
      <w:lvlText w:val="-"/>
      <w:lvlJc w:val="left"/>
      <w:pPr>
        <w:ind w:left="720" w:hanging="360"/>
      </w:pPr>
      <w:rPr>
        <w:rFonts w:ascii="Helvetica" w:eastAsiaTheme="minorEastAsia"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B41B94"/>
    <w:multiLevelType w:val="hybridMultilevel"/>
    <w:tmpl w:val="55CE45F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15">
    <w:nsid w:val="4EB542DC"/>
    <w:multiLevelType w:val="hybridMultilevel"/>
    <w:tmpl w:val="53B832F0"/>
    <w:lvl w:ilvl="0" w:tplc="706A33BE">
      <w:start w:val="5"/>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6">
    <w:nsid w:val="4F4D7DE2"/>
    <w:multiLevelType w:val="multilevel"/>
    <w:tmpl w:val="577EFD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E356F32"/>
    <w:multiLevelType w:val="hybridMultilevel"/>
    <w:tmpl w:val="85184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2C42787"/>
    <w:multiLevelType w:val="hybridMultilevel"/>
    <w:tmpl w:val="0E9859B2"/>
    <w:lvl w:ilvl="0" w:tplc="C08A1000">
      <w:start w:val="1"/>
      <w:numFmt w:val="decimal"/>
      <w:lvlText w:val="%1."/>
      <w:lvlJc w:val="left"/>
      <w:pPr>
        <w:ind w:left="555" w:hanging="360"/>
      </w:pPr>
      <w:rPr>
        <w:rFonts w:hint="default"/>
      </w:rPr>
    </w:lvl>
    <w:lvl w:ilvl="1" w:tplc="04140019" w:tentative="1">
      <w:start w:val="1"/>
      <w:numFmt w:val="lowerLetter"/>
      <w:lvlText w:val="%2."/>
      <w:lvlJc w:val="left"/>
      <w:pPr>
        <w:ind w:left="1275" w:hanging="360"/>
      </w:pPr>
    </w:lvl>
    <w:lvl w:ilvl="2" w:tplc="0414001B" w:tentative="1">
      <w:start w:val="1"/>
      <w:numFmt w:val="lowerRoman"/>
      <w:lvlText w:val="%3."/>
      <w:lvlJc w:val="right"/>
      <w:pPr>
        <w:ind w:left="1995" w:hanging="180"/>
      </w:pPr>
    </w:lvl>
    <w:lvl w:ilvl="3" w:tplc="0414000F" w:tentative="1">
      <w:start w:val="1"/>
      <w:numFmt w:val="decimal"/>
      <w:lvlText w:val="%4."/>
      <w:lvlJc w:val="left"/>
      <w:pPr>
        <w:ind w:left="2715" w:hanging="360"/>
      </w:pPr>
    </w:lvl>
    <w:lvl w:ilvl="4" w:tplc="04140019" w:tentative="1">
      <w:start w:val="1"/>
      <w:numFmt w:val="lowerLetter"/>
      <w:lvlText w:val="%5."/>
      <w:lvlJc w:val="left"/>
      <w:pPr>
        <w:ind w:left="3435" w:hanging="360"/>
      </w:pPr>
    </w:lvl>
    <w:lvl w:ilvl="5" w:tplc="0414001B" w:tentative="1">
      <w:start w:val="1"/>
      <w:numFmt w:val="lowerRoman"/>
      <w:lvlText w:val="%6."/>
      <w:lvlJc w:val="right"/>
      <w:pPr>
        <w:ind w:left="4155" w:hanging="180"/>
      </w:pPr>
    </w:lvl>
    <w:lvl w:ilvl="6" w:tplc="0414000F" w:tentative="1">
      <w:start w:val="1"/>
      <w:numFmt w:val="decimal"/>
      <w:lvlText w:val="%7."/>
      <w:lvlJc w:val="left"/>
      <w:pPr>
        <w:ind w:left="4875" w:hanging="360"/>
      </w:pPr>
    </w:lvl>
    <w:lvl w:ilvl="7" w:tplc="04140019" w:tentative="1">
      <w:start w:val="1"/>
      <w:numFmt w:val="lowerLetter"/>
      <w:lvlText w:val="%8."/>
      <w:lvlJc w:val="left"/>
      <w:pPr>
        <w:ind w:left="5595" w:hanging="360"/>
      </w:pPr>
    </w:lvl>
    <w:lvl w:ilvl="8" w:tplc="0414001B" w:tentative="1">
      <w:start w:val="1"/>
      <w:numFmt w:val="lowerRoman"/>
      <w:lvlText w:val="%9."/>
      <w:lvlJc w:val="right"/>
      <w:pPr>
        <w:ind w:left="6315" w:hanging="180"/>
      </w:pPr>
    </w:lvl>
  </w:abstractNum>
  <w:abstractNum w:abstractNumId="19">
    <w:nsid w:val="789A6E84"/>
    <w:multiLevelType w:val="hybridMultilevel"/>
    <w:tmpl w:val="E41A4532"/>
    <w:lvl w:ilvl="0" w:tplc="35AA07B4">
      <w:start w:val="9"/>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2"/>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
  </w:num>
  <w:num w:numId="10">
    <w:abstractNumId w:val="2"/>
  </w:num>
  <w:num w:numId="11">
    <w:abstractNumId w:val="3"/>
  </w:num>
  <w:num w:numId="12">
    <w:abstractNumId w:val="4"/>
  </w:num>
  <w:num w:numId="13">
    <w:abstractNumId w:val="5"/>
  </w:num>
  <w:num w:numId="14">
    <w:abstractNumId w:val="6"/>
  </w:num>
  <w:num w:numId="15">
    <w:abstractNumId w:val="7"/>
  </w:num>
  <w:num w:numId="16">
    <w:abstractNumId w:val="8"/>
  </w:num>
  <w:num w:numId="17">
    <w:abstractNumId w:val="9"/>
  </w:num>
  <w:num w:numId="18">
    <w:abstractNumId w:val="10"/>
  </w:num>
  <w:num w:numId="19">
    <w:abstractNumId w:val="17"/>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EA7"/>
    <w:rsid w:val="0003051A"/>
    <w:rsid w:val="00073BBB"/>
    <w:rsid w:val="00081BD2"/>
    <w:rsid w:val="000F75D3"/>
    <w:rsid w:val="00145E6E"/>
    <w:rsid w:val="00204A3E"/>
    <w:rsid w:val="00304AA9"/>
    <w:rsid w:val="003216D0"/>
    <w:rsid w:val="00361A82"/>
    <w:rsid w:val="003739C0"/>
    <w:rsid w:val="003F0233"/>
    <w:rsid w:val="003F214F"/>
    <w:rsid w:val="004D27AD"/>
    <w:rsid w:val="004F2F1D"/>
    <w:rsid w:val="006158A3"/>
    <w:rsid w:val="00634D7A"/>
    <w:rsid w:val="006442B2"/>
    <w:rsid w:val="00686E4E"/>
    <w:rsid w:val="006C2DDD"/>
    <w:rsid w:val="00705283"/>
    <w:rsid w:val="0072357C"/>
    <w:rsid w:val="008136EB"/>
    <w:rsid w:val="008B094C"/>
    <w:rsid w:val="008D4EA7"/>
    <w:rsid w:val="00972609"/>
    <w:rsid w:val="009743DA"/>
    <w:rsid w:val="00980034"/>
    <w:rsid w:val="009A708D"/>
    <w:rsid w:val="009B6674"/>
    <w:rsid w:val="009C1402"/>
    <w:rsid w:val="009F5739"/>
    <w:rsid w:val="00A37A70"/>
    <w:rsid w:val="00C16EC2"/>
    <w:rsid w:val="00CF59CA"/>
    <w:rsid w:val="00D83179"/>
    <w:rsid w:val="00E42ACD"/>
    <w:rsid w:val="00EB61F6"/>
    <w:rsid w:val="00F86F63"/>
    <w:rsid w:val="00F90397"/>
    <w:rsid w:val="00FB2C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7ADE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EA7"/>
    <w:pPr>
      <w:autoSpaceDE w:val="0"/>
      <w:autoSpaceDN w:val="0"/>
    </w:pPr>
    <w:rPr>
      <w:rFonts w:ascii="Times New Roman" w:eastAsia="Times New Roman" w:hAnsi="Times New Roman"/>
      <w:sz w:val="20"/>
      <w:szCs w:val="20"/>
      <w:lang w:val="nb-NO" w:eastAsia="nb-NO"/>
    </w:rPr>
  </w:style>
  <w:style w:type="paragraph" w:styleId="Heading1">
    <w:name w:val="heading 1"/>
    <w:basedOn w:val="Normal"/>
    <w:next w:val="Normal"/>
    <w:link w:val="Heading1Char"/>
    <w:uiPriority w:val="9"/>
    <w:qFormat/>
    <w:rsid w:val="008D4EA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unhideWhenUsed/>
    <w:qFormat/>
    <w:rsid w:val="008D4EA7"/>
    <w:pPr>
      <w:keepNext/>
      <w:outlineLvl w:val="1"/>
    </w:pPr>
    <w:rPr>
      <w:rFonts w:ascii="Arial" w:eastAsiaTheme="minorEastAsia" w:hAnsi="Arial"/>
      <w:b/>
      <w:bCs/>
      <w:sz w:val="32"/>
      <w:szCs w:val="32"/>
    </w:rPr>
  </w:style>
  <w:style w:type="paragraph" w:styleId="Heading5">
    <w:name w:val="heading 5"/>
    <w:basedOn w:val="Normal"/>
    <w:next w:val="Normal"/>
    <w:link w:val="Heading5Char"/>
    <w:uiPriority w:val="99"/>
    <w:unhideWhenUsed/>
    <w:qFormat/>
    <w:rsid w:val="008D4EA7"/>
    <w:pPr>
      <w:keepNext/>
      <w:outlineLvl w:val="4"/>
    </w:pPr>
    <w:rPr>
      <w:rFonts w:ascii="Arial" w:eastAsiaTheme="minorEastAsia" w:hAnsi="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D4EA7"/>
    <w:rPr>
      <w:rFonts w:ascii="Arial" w:hAnsi="Arial"/>
      <w:b/>
      <w:bCs/>
      <w:sz w:val="32"/>
      <w:szCs w:val="32"/>
      <w:lang w:val="nb-NO" w:eastAsia="nb-NO"/>
    </w:rPr>
  </w:style>
  <w:style w:type="character" w:customStyle="1" w:styleId="Heading5Char">
    <w:name w:val="Heading 5 Char"/>
    <w:basedOn w:val="DefaultParagraphFont"/>
    <w:link w:val="Heading5"/>
    <w:uiPriority w:val="99"/>
    <w:rsid w:val="008D4EA7"/>
    <w:rPr>
      <w:rFonts w:ascii="Arial" w:hAnsi="Arial"/>
      <w:b/>
      <w:bCs/>
      <w:sz w:val="28"/>
      <w:szCs w:val="20"/>
      <w:lang w:val="nb-NO" w:eastAsia="nb-NO"/>
    </w:rPr>
  </w:style>
  <w:style w:type="paragraph" w:styleId="TOC2">
    <w:name w:val="toc 2"/>
    <w:basedOn w:val="Normal"/>
    <w:next w:val="Normal"/>
    <w:autoRedefine/>
    <w:uiPriority w:val="39"/>
    <w:unhideWhenUsed/>
    <w:rsid w:val="00634D7A"/>
    <w:pPr>
      <w:numPr>
        <w:ilvl w:val="1"/>
      </w:numPr>
      <w:tabs>
        <w:tab w:val="right" w:leader="dot" w:pos="9062"/>
      </w:tabs>
      <w:spacing w:line="360" w:lineRule="auto"/>
      <w:ind w:left="792" w:hanging="432"/>
    </w:pPr>
    <w:rPr>
      <w:rFonts w:asciiTheme="minorHAnsi" w:hAnsiTheme="minorHAnsi" w:cs="Times New Roman"/>
      <w:b/>
      <w:sz w:val="22"/>
      <w:szCs w:val="22"/>
    </w:rPr>
  </w:style>
  <w:style w:type="paragraph" w:styleId="Subtitle">
    <w:name w:val="Subtitle"/>
    <w:basedOn w:val="Normal"/>
    <w:next w:val="Normal"/>
    <w:link w:val="SubtitleChar"/>
    <w:uiPriority w:val="11"/>
    <w:qFormat/>
    <w:rsid w:val="008D4EA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4EA7"/>
    <w:rPr>
      <w:rFonts w:asciiTheme="majorHAnsi" w:eastAsiaTheme="majorEastAsia" w:hAnsiTheme="majorHAnsi" w:cstheme="majorBidi"/>
      <w:i/>
      <w:iCs/>
      <w:color w:val="4F81BD" w:themeColor="accent1"/>
      <w:spacing w:val="15"/>
      <w:lang w:val="nb-NO" w:eastAsia="nb-NO"/>
    </w:rPr>
  </w:style>
  <w:style w:type="paragraph" w:styleId="ListParagraph">
    <w:name w:val="List Paragraph"/>
    <w:basedOn w:val="Normal"/>
    <w:uiPriority w:val="34"/>
    <w:qFormat/>
    <w:rsid w:val="008D4EA7"/>
    <w:pPr>
      <w:ind w:left="720"/>
      <w:contextualSpacing/>
    </w:pPr>
  </w:style>
  <w:style w:type="character" w:customStyle="1" w:styleId="Heading1Char">
    <w:name w:val="Heading 1 Char"/>
    <w:basedOn w:val="DefaultParagraphFont"/>
    <w:link w:val="Heading1"/>
    <w:uiPriority w:val="9"/>
    <w:rsid w:val="008D4EA7"/>
    <w:rPr>
      <w:rFonts w:asciiTheme="majorHAnsi" w:eastAsiaTheme="majorEastAsia" w:hAnsiTheme="majorHAnsi" w:cstheme="majorBidi"/>
      <w:b/>
      <w:bCs/>
      <w:color w:val="345A8A" w:themeColor="accent1" w:themeShade="B5"/>
      <w:sz w:val="32"/>
      <w:szCs w:val="32"/>
      <w:lang w:val="nb-NO" w:eastAsia="nb-NO"/>
    </w:rPr>
  </w:style>
  <w:style w:type="paragraph" w:styleId="TOCHeading">
    <w:name w:val="TOC Heading"/>
    <w:basedOn w:val="Heading1"/>
    <w:next w:val="Normal"/>
    <w:uiPriority w:val="39"/>
    <w:semiHidden/>
    <w:unhideWhenUsed/>
    <w:qFormat/>
    <w:rsid w:val="008D4EA7"/>
    <w:pPr>
      <w:autoSpaceDE/>
      <w:autoSpaceDN/>
      <w:spacing w:line="276" w:lineRule="auto"/>
      <w:outlineLvl w:val="9"/>
    </w:pPr>
    <w:rPr>
      <w:color w:val="365F91" w:themeColor="accent1" w:themeShade="BF"/>
      <w:sz w:val="28"/>
      <w:szCs w:val="28"/>
      <w:lang w:val="en-US" w:eastAsia="en-US"/>
    </w:rPr>
  </w:style>
  <w:style w:type="paragraph" w:customStyle="1" w:styleId="Default">
    <w:name w:val="Default"/>
    <w:rsid w:val="008D4EA7"/>
    <w:pPr>
      <w:widowControl w:val="0"/>
      <w:autoSpaceDE w:val="0"/>
      <w:autoSpaceDN w:val="0"/>
      <w:adjustRightInd w:val="0"/>
    </w:pPr>
    <w:rPr>
      <w:rFonts w:ascii="Calibri" w:eastAsia="Cambria" w:hAnsi="Calibri" w:cs="Calibri"/>
      <w:color w:val="000000"/>
    </w:rPr>
  </w:style>
  <w:style w:type="character" w:styleId="Strong">
    <w:name w:val="Strong"/>
    <w:basedOn w:val="DefaultParagraphFont"/>
    <w:uiPriority w:val="22"/>
    <w:qFormat/>
    <w:rsid w:val="008D4EA7"/>
    <w:rPr>
      <w:b/>
      <w:bCs/>
    </w:rPr>
  </w:style>
  <w:style w:type="character" w:styleId="Hyperlink">
    <w:name w:val="Hyperlink"/>
    <w:basedOn w:val="DefaultParagraphFont"/>
    <w:uiPriority w:val="99"/>
    <w:unhideWhenUsed/>
    <w:rsid w:val="008D4EA7"/>
    <w:rPr>
      <w:color w:val="0000FF"/>
      <w:u w:val="single"/>
    </w:rPr>
  </w:style>
  <w:style w:type="paragraph" w:styleId="BalloonText">
    <w:name w:val="Balloon Text"/>
    <w:basedOn w:val="Normal"/>
    <w:link w:val="BalloonTextChar"/>
    <w:uiPriority w:val="99"/>
    <w:semiHidden/>
    <w:unhideWhenUsed/>
    <w:rsid w:val="008D4EA7"/>
    <w:rPr>
      <w:rFonts w:ascii="Lucida Grande" w:hAnsi="Lucida Grande"/>
      <w:sz w:val="18"/>
      <w:szCs w:val="18"/>
    </w:rPr>
  </w:style>
  <w:style w:type="character" w:customStyle="1" w:styleId="BalloonTextChar">
    <w:name w:val="Balloon Text Char"/>
    <w:basedOn w:val="DefaultParagraphFont"/>
    <w:link w:val="BalloonText"/>
    <w:uiPriority w:val="99"/>
    <w:semiHidden/>
    <w:rsid w:val="008D4EA7"/>
    <w:rPr>
      <w:rFonts w:ascii="Lucida Grande" w:eastAsia="Times New Roman" w:hAnsi="Lucida Grande"/>
      <w:sz w:val="18"/>
      <w:szCs w:val="18"/>
      <w:lang w:val="nb-NO" w:eastAsia="nb-NO"/>
    </w:rPr>
  </w:style>
  <w:style w:type="paragraph" w:styleId="Header">
    <w:name w:val="header"/>
    <w:basedOn w:val="Normal"/>
    <w:link w:val="HeaderChar"/>
    <w:uiPriority w:val="99"/>
    <w:unhideWhenUsed/>
    <w:rsid w:val="00145E6E"/>
    <w:pPr>
      <w:tabs>
        <w:tab w:val="center" w:pos="4320"/>
        <w:tab w:val="right" w:pos="8640"/>
      </w:tabs>
    </w:pPr>
  </w:style>
  <w:style w:type="character" w:customStyle="1" w:styleId="HeaderChar">
    <w:name w:val="Header Char"/>
    <w:basedOn w:val="DefaultParagraphFont"/>
    <w:link w:val="Header"/>
    <w:uiPriority w:val="99"/>
    <w:rsid w:val="00145E6E"/>
    <w:rPr>
      <w:rFonts w:ascii="Times New Roman" w:eastAsia="Times New Roman" w:hAnsi="Times New Roman"/>
      <w:sz w:val="20"/>
      <w:szCs w:val="20"/>
      <w:lang w:val="nb-NO" w:eastAsia="nb-NO"/>
    </w:rPr>
  </w:style>
  <w:style w:type="paragraph" w:styleId="Footer">
    <w:name w:val="footer"/>
    <w:basedOn w:val="Normal"/>
    <w:link w:val="FooterChar"/>
    <w:uiPriority w:val="99"/>
    <w:unhideWhenUsed/>
    <w:rsid w:val="00145E6E"/>
    <w:pPr>
      <w:tabs>
        <w:tab w:val="center" w:pos="4320"/>
        <w:tab w:val="right" w:pos="8640"/>
      </w:tabs>
    </w:pPr>
  </w:style>
  <w:style w:type="character" w:customStyle="1" w:styleId="FooterChar">
    <w:name w:val="Footer Char"/>
    <w:basedOn w:val="DefaultParagraphFont"/>
    <w:link w:val="Footer"/>
    <w:uiPriority w:val="99"/>
    <w:rsid w:val="00145E6E"/>
    <w:rPr>
      <w:rFonts w:ascii="Times New Roman" w:eastAsia="Times New Roman" w:hAnsi="Times New Roman"/>
      <w:sz w:val="20"/>
      <w:szCs w:val="20"/>
      <w:lang w:val="nb-NO" w:eastAsia="nb-NO"/>
    </w:rPr>
  </w:style>
  <w:style w:type="character" w:styleId="PageNumber">
    <w:name w:val="page number"/>
    <w:basedOn w:val="DefaultParagraphFont"/>
    <w:uiPriority w:val="99"/>
    <w:semiHidden/>
    <w:unhideWhenUsed/>
    <w:rsid w:val="00145E6E"/>
  </w:style>
  <w:style w:type="paragraph" w:styleId="TOC1">
    <w:name w:val="toc 1"/>
    <w:basedOn w:val="Normal"/>
    <w:next w:val="Normal"/>
    <w:autoRedefine/>
    <w:uiPriority w:val="39"/>
    <w:unhideWhenUsed/>
    <w:rsid w:val="00705283"/>
    <w:pPr>
      <w:spacing w:after="100"/>
    </w:pPr>
  </w:style>
  <w:style w:type="table" w:styleId="TableGrid">
    <w:name w:val="Table Grid"/>
    <w:basedOn w:val="TableNormal"/>
    <w:uiPriority w:val="39"/>
    <w:rsid w:val="00FB2C52"/>
    <w:rPr>
      <w:rFonts w:eastAsiaTheme="minorHAnsi"/>
      <w:sz w:val="22"/>
      <w:szCs w:val="22"/>
      <w:lang w:val="nb-N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EA7"/>
    <w:pPr>
      <w:autoSpaceDE w:val="0"/>
      <w:autoSpaceDN w:val="0"/>
    </w:pPr>
    <w:rPr>
      <w:rFonts w:ascii="Times New Roman" w:eastAsia="Times New Roman" w:hAnsi="Times New Roman"/>
      <w:sz w:val="20"/>
      <w:szCs w:val="20"/>
      <w:lang w:val="nb-NO" w:eastAsia="nb-NO"/>
    </w:rPr>
  </w:style>
  <w:style w:type="paragraph" w:styleId="Heading1">
    <w:name w:val="heading 1"/>
    <w:basedOn w:val="Normal"/>
    <w:next w:val="Normal"/>
    <w:link w:val="Heading1Char"/>
    <w:uiPriority w:val="9"/>
    <w:qFormat/>
    <w:rsid w:val="008D4EA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unhideWhenUsed/>
    <w:qFormat/>
    <w:rsid w:val="008D4EA7"/>
    <w:pPr>
      <w:keepNext/>
      <w:outlineLvl w:val="1"/>
    </w:pPr>
    <w:rPr>
      <w:rFonts w:ascii="Arial" w:eastAsiaTheme="minorEastAsia" w:hAnsi="Arial"/>
      <w:b/>
      <w:bCs/>
      <w:sz w:val="32"/>
      <w:szCs w:val="32"/>
    </w:rPr>
  </w:style>
  <w:style w:type="paragraph" w:styleId="Heading5">
    <w:name w:val="heading 5"/>
    <w:basedOn w:val="Normal"/>
    <w:next w:val="Normal"/>
    <w:link w:val="Heading5Char"/>
    <w:uiPriority w:val="99"/>
    <w:unhideWhenUsed/>
    <w:qFormat/>
    <w:rsid w:val="008D4EA7"/>
    <w:pPr>
      <w:keepNext/>
      <w:outlineLvl w:val="4"/>
    </w:pPr>
    <w:rPr>
      <w:rFonts w:ascii="Arial" w:eastAsiaTheme="minorEastAsia" w:hAnsi="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D4EA7"/>
    <w:rPr>
      <w:rFonts w:ascii="Arial" w:hAnsi="Arial"/>
      <w:b/>
      <w:bCs/>
      <w:sz w:val="32"/>
      <w:szCs w:val="32"/>
      <w:lang w:val="nb-NO" w:eastAsia="nb-NO"/>
    </w:rPr>
  </w:style>
  <w:style w:type="character" w:customStyle="1" w:styleId="Heading5Char">
    <w:name w:val="Heading 5 Char"/>
    <w:basedOn w:val="DefaultParagraphFont"/>
    <w:link w:val="Heading5"/>
    <w:uiPriority w:val="99"/>
    <w:rsid w:val="008D4EA7"/>
    <w:rPr>
      <w:rFonts w:ascii="Arial" w:hAnsi="Arial"/>
      <w:b/>
      <w:bCs/>
      <w:sz w:val="28"/>
      <w:szCs w:val="20"/>
      <w:lang w:val="nb-NO" w:eastAsia="nb-NO"/>
    </w:rPr>
  </w:style>
  <w:style w:type="paragraph" w:styleId="TOC2">
    <w:name w:val="toc 2"/>
    <w:basedOn w:val="Normal"/>
    <w:next w:val="Normal"/>
    <w:autoRedefine/>
    <w:uiPriority w:val="39"/>
    <w:unhideWhenUsed/>
    <w:rsid w:val="00634D7A"/>
    <w:pPr>
      <w:numPr>
        <w:ilvl w:val="1"/>
      </w:numPr>
      <w:tabs>
        <w:tab w:val="right" w:leader="dot" w:pos="9062"/>
      </w:tabs>
      <w:spacing w:line="360" w:lineRule="auto"/>
      <w:ind w:left="792" w:hanging="432"/>
    </w:pPr>
    <w:rPr>
      <w:rFonts w:asciiTheme="minorHAnsi" w:hAnsiTheme="minorHAnsi" w:cs="Times New Roman"/>
      <w:b/>
      <w:sz w:val="22"/>
      <w:szCs w:val="22"/>
    </w:rPr>
  </w:style>
  <w:style w:type="paragraph" w:styleId="Subtitle">
    <w:name w:val="Subtitle"/>
    <w:basedOn w:val="Normal"/>
    <w:next w:val="Normal"/>
    <w:link w:val="SubtitleChar"/>
    <w:uiPriority w:val="11"/>
    <w:qFormat/>
    <w:rsid w:val="008D4EA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4EA7"/>
    <w:rPr>
      <w:rFonts w:asciiTheme="majorHAnsi" w:eastAsiaTheme="majorEastAsia" w:hAnsiTheme="majorHAnsi" w:cstheme="majorBidi"/>
      <w:i/>
      <w:iCs/>
      <w:color w:val="4F81BD" w:themeColor="accent1"/>
      <w:spacing w:val="15"/>
      <w:lang w:val="nb-NO" w:eastAsia="nb-NO"/>
    </w:rPr>
  </w:style>
  <w:style w:type="paragraph" w:styleId="ListParagraph">
    <w:name w:val="List Paragraph"/>
    <w:basedOn w:val="Normal"/>
    <w:uiPriority w:val="34"/>
    <w:qFormat/>
    <w:rsid w:val="008D4EA7"/>
    <w:pPr>
      <w:ind w:left="720"/>
      <w:contextualSpacing/>
    </w:pPr>
  </w:style>
  <w:style w:type="character" w:customStyle="1" w:styleId="Heading1Char">
    <w:name w:val="Heading 1 Char"/>
    <w:basedOn w:val="DefaultParagraphFont"/>
    <w:link w:val="Heading1"/>
    <w:uiPriority w:val="9"/>
    <w:rsid w:val="008D4EA7"/>
    <w:rPr>
      <w:rFonts w:asciiTheme="majorHAnsi" w:eastAsiaTheme="majorEastAsia" w:hAnsiTheme="majorHAnsi" w:cstheme="majorBidi"/>
      <w:b/>
      <w:bCs/>
      <w:color w:val="345A8A" w:themeColor="accent1" w:themeShade="B5"/>
      <w:sz w:val="32"/>
      <w:szCs w:val="32"/>
      <w:lang w:val="nb-NO" w:eastAsia="nb-NO"/>
    </w:rPr>
  </w:style>
  <w:style w:type="paragraph" w:styleId="TOCHeading">
    <w:name w:val="TOC Heading"/>
    <w:basedOn w:val="Heading1"/>
    <w:next w:val="Normal"/>
    <w:uiPriority w:val="39"/>
    <w:semiHidden/>
    <w:unhideWhenUsed/>
    <w:qFormat/>
    <w:rsid w:val="008D4EA7"/>
    <w:pPr>
      <w:autoSpaceDE/>
      <w:autoSpaceDN/>
      <w:spacing w:line="276" w:lineRule="auto"/>
      <w:outlineLvl w:val="9"/>
    </w:pPr>
    <w:rPr>
      <w:color w:val="365F91" w:themeColor="accent1" w:themeShade="BF"/>
      <w:sz w:val="28"/>
      <w:szCs w:val="28"/>
      <w:lang w:val="en-US" w:eastAsia="en-US"/>
    </w:rPr>
  </w:style>
  <w:style w:type="paragraph" w:customStyle="1" w:styleId="Default">
    <w:name w:val="Default"/>
    <w:rsid w:val="008D4EA7"/>
    <w:pPr>
      <w:widowControl w:val="0"/>
      <w:autoSpaceDE w:val="0"/>
      <w:autoSpaceDN w:val="0"/>
      <w:adjustRightInd w:val="0"/>
    </w:pPr>
    <w:rPr>
      <w:rFonts w:ascii="Calibri" w:eastAsia="Cambria" w:hAnsi="Calibri" w:cs="Calibri"/>
      <w:color w:val="000000"/>
    </w:rPr>
  </w:style>
  <w:style w:type="character" w:styleId="Strong">
    <w:name w:val="Strong"/>
    <w:basedOn w:val="DefaultParagraphFont"/>
    <w:uiPriority w:val="22"/>
    <w:qFormat/>
    <w:rsid w:val="008D4EA7"/>
    <w:rPr>
      <w:b/>
      <w:bCs/>
    </w:rPr>
  </w:style>
  <w:style w:type="character" w:styleId="Hyperlink">
    <w:name w:val="Hyperlink"/>
    <w:basedOn w:val="DefaultParagraphFont"/>
    <w:uiPriority w:val="99"/>
    <w:unhideWhenUsed/>
    <w:rsid w:val="008D4EA7"/>
    <w:rPr>
      <w:color w:val="0000FF"/>
      <w:u w:val="single"/>
    </w:rPr>
  </w:style>
  <w:style w:type="paragraph" w:styleId="BalloonText">
    <w:name w:val="Balloon Text"/>
    <w:basedOn w:val="Normal"/>
    <w:link w:val="BalloonTextChar"/>
    <w:uiPriority w:val="99"/>
    <w:semiHidden/>
    <w:unhideWhenUsed/>
    <w:rsid w:val="008D4EA7"/>
    <w:rPr>
      <w:rFonts w:ascii="Lucida Grande" w:hAnsi="Lucida Grande"/>
      <w:sz w:val="18"/>
      <w:szCs w:val="18"/>
    </w:rPr>
  </w:style>
  <w:style w:type="character" w:customStyle="1" w:styleId="BalloonTextChar">
    <w:name w:val="Balloon Text Char"/>
    <w:basedOn w:val="DefaultParagraphFont"/>
    <w:link w:val="BalloonText"/>
    <w:uiPriority w:val="99"/>
    <w:semiHidden/>
    <w:rsid w:val="008D4EA7"/>
    <w:rPr>
      <w:rFonts w:ascii="Lucida Grande" w:eastAsia="Times New Roman" w:hAnsi="Lucida Grande"/>
      <w:sz w:val="18"/>
      <w:szCs w:val="18"/>
      <w:lang w:val="nb-NO" w:eastAsia="nb-NO"/>
    </w:rPr>
  </w:style>
  <w:style w:type="paragraph" w:styleId="Header">
    <w:name w:val="header"/>
    <w:basedOn w:val="Normal"/>
    <w:link w:val="HeaderChar"/>
    <w:uiPriority w:val="99"/>
    <w:unhideWhenUsed/>
    <w:rsid w:val="00145E6E"/>
    <w:pPr>
      <w:tabs>
        <w:tab w:val="center" w:pos="4320"/>
        <w:tab w:val="right" w:pos="8640"/>
      </w:tabs>
    </w:pPr>
  </w:style>
  <w:style w:type="character" w:customStyle="1" w:styleId="HeaderChar">
    <w:name w:val="Header Char"/>
    <w:basedOn w:val="DefaultParagraphFont"/>
    <w:link w:val="Header"/>
    <w:uiPriority w:val="99"/>
    <w:rsid w:val="00145E6E"/>
    <w:rPr>
      <w:rFonts w:ascii="Times New Roman" w:eastAsia="Times New Roman" w:hAnsi="Times New Roman"/>
      <w:sz w:val="20"/>
      <w:szCs w:val="20"/>
      <w:lang w:val="nb-NO" w:eastAsia="nb-NO"/>
    </w:rPr>
  </w:style>
  <w:style w:type="paragraph" w:styleId="Footer">
    <w:name w:val="footer"/>
    <w:basedOn w:val="Normal"/>
    <w:link w:val="FooterChar"/>
    <w:uiPriority w:val="99"/>
    <w:unhideWhenUsed/>
    <w:rsid w:val="00145E6E"/>
    <w:pPr>
      <w:tabs>
        <w:tab w:val="center" w:pos="4320"/>
        <w:tab w:val="right" w:pos="8640"/>
      </w:tabs>
    </w:pPr>
  </w:style>
  <w:style w:type="character" w:customStyle="1" w:styleId="FooterChar">
    <w:name w:val="Footer Char"/>
    <w:basedOn w:val="DefaultParagraphFont"/>
    <w:link w:val="Footer"/>
    <w:uiPriority w:val="99"/>
    <w:rsid w:val="00145E6E"/>
    <w:rPr>
      <w:rFonts w:ascii="Times New Roman" w:eastAsia="Times New Roman" w:hAnsi="Times New Roman"/>
      <w:sz w:val="20"/>
      <w:szCs w:val="20"/>
      <w:lang w:val="nb-NO" w:eastAsia="nb-NO"/>
    </w:rPr>
  </w:style>
  <w:style w:type="character" w:styleId="PageNumber">
    <w:name w:val="page number"/>
    <w:basedOn w:val="DefaultParagraphFont"/>
    <w:uiPriority w:val="99"/>
    <w:semiHidden/>
    <w:unhideWhenUsed/>
    <w:rsid w:val="00145E6E"/>
  </w:style>
  <w:style w:type="paragraph" w:styleId="TOC1">
    <w:name w:val="toc 1"/>
    <w:basedOn w:val="Normal"/>
    <w:next w:val="Normal"/>
    <w:autoRedefine/>
    <w:uiPriority w:val="39"/>
    <w:unhideWhenUsed/>
    <w:rsid w:val="00705283"/>
    <w:pPr>
      <w:spacing w:after="100"/>
    </w:pPr>
  </w:style>
  <w:style w:type="table" w:styleId="TableGrid">
    <w:name w:val="Table Grid"/>
    <w:basedOn w:val="TableNormal"/>
    <w:uiPriority w:val="39"/>
    <w:rsid w:val="00FB2C52"/>
    <w:rPr>
      <w:rFonts w:eastAsiaTheme="minorHAnsi"/>
      <w:sz w:val="22"/>
      <w:szCs w:val="22"/>
      <w:lang w:val="nb-N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080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image" Target="media/image8.jpeg"/><Relationship Id="rId24" Type="http://schemas.openxmlformats.org/officeDocument/2006/relationships/image" Target="media/image9.jpeg"/><Relationship Id="rId25" Type="http://schemas.openxmlformats.org/officeDocument/2006/relationships/image" Target="media/image10.jpeg"/><Relationship Id="rId26" Type="http://schemas.openxmlformats.org/officeDocument/2006/relationships/hyperlink" Target="http://home.nith.no" TargetMode="Externa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glossaryDocument" Target="glossary/document.xml"/><Relationship Id="rId31" Type="http://schemas.openxmlformats.org/officeDocument/2006/relationships/theme" Target="theme/theme1.xml"/><Relationship Id="rId10" Type="http://schemas.openxmlformats.org/officeDocument/2006/relationships/hyperlink" Target="http://www.westerdals.no/" TargetMode="External"/><Relationship Id="rId11" Type="http://schemas.openxmlformats.org/officeDocument/2006/relationships/hyperlink" Target="http://www.westerdals.no/" TargetMode="External"/><Relationship Id="rId12" Type="http://schemas.openxmlformats.org/officeDocument/2006/relationships/hyperlink" Target="http://www.norwegian.no/" TargetMode="External"/><Relationship Id="rId13" Type="http://schemas.openxmlformats.org/officeDocument/2006/relationships/hyperlink" Target="http://www.nsb.no/" TargetMode="External"/><Relationship Id="rId14" Type="http://schemas.openxmlformats.org/officeDocument/2006/relationships/hyperlink" Target="http://www.ruter.no/" TargetMode="External"/><Relationship Id="rId15" Type="http://schemas.openxmlformats.org/officeDocument/2006/relationships/hyperlink" Target="http://www.nsb.no/" TargetMode="External"/><Relationship Id="rId16" Type="http://schemas.openxmlformats.org/officeDocument/2006/relationships/hyperlink" Target="http://www.norwegian.no/" TargetMode="External"/><Relationship Id="rId17" Type="http://schemas.openxmlformats.org/officeDocument/2006/relationships/image" Target="media/image2.jpeg"/><Relationship Id="rId18" Type="http://schemas.openxmlformats.org/officeDocument/2006/relationships/image" Target="media/image3.png"/><Relationship Id="rId19" Type="http://schemas.openxmlformats.org/officeDocument/2006/relationships/image" Target="media/image4.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B77A3439C3C247B2DE64D36ABE5D8C"/>
        <w:category>
          <w:name w:val="General"/>
          <w:gallery w:val="placeholder"/>
        </w:category>
        <w:types>
          <w:type w:val="bbPlcHdr"/>
        </w:types>
        <w:behaviors>
          <w:behavior w:val="content"/>
        </w:behaviors>
        <w:guid w:val="{43442C28-FA43-AC43-9C4D-F23D811E4D34}"/>
      </w:docPartPr>
      <w:docPartBody>
        <w:p w14:paraId="16C5BD4F" w14:textId="45806E8D" w:rsidR="00A120D8" w:rsidRDefault="00A120D8" w:rsidP="00A120D8">
          <w:pPr>
            <w:pStyle w:val="94B77A3439C3C247B2DE64D36ABE5D8C"/>
          </w:pPr>
          <w:r>
            <w:t>[Type text]</w:t>
          </w:r>
        </w:p>
      </w:docPartBody>
    </w:docPart>
    <w:docPart>
      <w:docPartPr>
        <w:name w:val="FC92024F9D39C341933AC3EDC0DA04C5"/>
        <w:category>
          <w:name w:val="General"/>
          <w:gallery w:val="placeholder"/>
        </w:category>
        <w:types>
          <w:type w:val="bbPlcHdr"/>
        </w:types>
        <w:behaviors>
          <w:behavior w:val="content"/>
        </w:behaviors>
        <w:guid w:val="{DE4CE051-DF20-7C4E-941B-FE742BC037CB}"/>
      </w:docPartPr>
      <w:docPartBody>
        <w:p w14:paraId="4C43752D" w14:textId="1E87DD31" w:rsidR="00A120D8" w:rsidRDefault="00A120D8" w:rsidP="00A120D8">
          <w:pPr>
            <w:pStyle w:val="FC92024F9D39C341933AC3EDC0DA04C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0D8"/>
    <w:rsid w:val="00626943"/>
    <w:rsid w:val="00A12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B77A3439C3C247B2DE64D36ABE5D8C">
    <w:name w:val="94B77A3439C3C247B2DE64D36ABE5D8C"/>
    <w:rsid w:val="00A120D8"/>
  </w:style>
  <w:style w:type="paragraph" w:customStyle="1" w:styleId="FC92024F9D39C341933AC3EDC0DA04C5">
    <w:name w:val="FC92024F9D39C341933AC3EDC0DA04C5"/>
    <w:rsid w:val="00A120D8"/>
  </w:style>
  <w:style w:type="paragraph" w:customStyle="1" w:styleId="028394122DE5234DBFBF3A9AAEFD8CE6">
    <w:name w:val="028394122DE5234DBFBF3A9AAEFD8CE6"/>
    <w:rsid w:val="00A120D8"/>
  </w:style>
  <w:style w:type="paragraph" w:customStyle="1" w:styleId="1E8735C107ED454C88973A3D5F2ECC07">
    <w:name w:val="1E8735C107ED454C88973A3D5F2ECC07"/>
    <w:rsid w:val="00A120D8"/>
  </w:style>
  <w:style w:type="paragraph" w:customStyle="1" w:styleId="83FF465A63D4A94E97FB3CC799606534">
    <w:name w:val="83FF465A63D4A94E97FB3CC799606534"/>
    <w:rsid w:val="00A120D8"/>
  </w:style>
  <w:style w:type="paragraph" w:customStyle="1" w:styleId="98485492AC308D4CAC62C341AF73F07B">
    <w:name w:val="98485492AC308D4CAC62C341AF73F07B"/>
    <w:rsid w:val="00A120D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B77A3439C3C247B2DE64D36ABE5D8C">
    <w:name w:val="94B77A3439C3C247B2DE64D36ABE5D8C"/>
    <w:rsid w:val="00A120D8"/>
  </w:style>
  <w:style w:type="paragraph" w:customStyle="1" w:styleId="FC92024F9D39C341933AC3EDC0DA04C5">
    <w:name w:val="FC92024F9D39C341933AC3EDC0DA04C5"/>
    <w:rsid w:val="00A120D8"/>
  </w:style>
  <w:style w:type="paragraph" w:customStyle="1" w:styleId="028394122DE5234DBFBF3A9AAEFD8CE6">
    <w:name w:val="028394122DE5234DBFBF3A9AAEFD8CE6"/>
    <w:rsid w:val="00A120D8"/>
  </w:style>
  <w:style w:type="paragraph" w:customStyle="1" w:styleId="1E8735C107ED454C88973A3D5F2ECC07">
    <w:name w:val="1E8735C107ED454C88973A3D5F2ECC07"/>
    <w:rsid w:val="00A120D8"/>
  </w:style>
  <w:style w:type="paragraph" w:customStyle="1" w:styleId="83FF465A63D4A94E97FB3CC799606534">
    <w:name w:val="83FF465A63D4A94E97FB3CC799606534"/>
    <w:rsid w:val="00A120D8"/>
  </w:style>
  <w:style w:type="paragraph" w:customStyle="1" w:styleId="98485492AC308D4CAC62C341AF73F07B">
    <w:name w:val="98485492AC308D4CAC62C341AF73F07B"/>
    <w:rsid w:val="00A120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C06EC08-3686-1B46-97D4-CA25EE811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19</Pages>
  <Words>3688</Words>
  <Characters>21023</Characters>
  <Application>Microsoft Macintosh Word</Application>
  <DocSecurity>0</DocSecurity>
  <Lines>175</Lines>
  <Paragraphs>49</Paragraphs>
  <ScaleCrop>false</ScaleCrop>
  <Company/>
  <LinksUpToDate>false</LinksUpToDate>
  <CharactersWithSpaces>24662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Naug</dc:creator>
  <cp:keywords/>
  <dc:description/>
  <cp:lastModifiedBy>Stian Naug</cp:lastModifiedBy>
  <cp:revision>25</cp:revision>
  <dcterms:created xsi:type="dcterms:W3CDTF">2015-03-12T10:29:00Z</dcterms:created>
  <dcterms:modified xsi:type="dcterms:W3CDTF">2015-03-13T11:30:00Z</dcterms:modified>
</cp:coreProperties>
</file>